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6E8838" w14:textId="77777777" w:rsidR="00606F89" w:rsidRPr="00723736" w:rsidRDefault="001042AE" w:rsidP="001042AE">
      <w:pPr>
        <w:jc w:val="both"/>
        <w:rPr>
          <w:rFonts w:ascii="Calibri" w:hAnsi="Calibri"/>
          <w:b/>
          <w:bCs/>
          <w:sz w:val="28"/>
        </w:rPr>
      </w:pPr>
      <w:r w:rsidRPr="00723736">
        <w:rPr>
          <w:rFonts w:ascii="Calibri" w:hAnsi="Calibri"/>
          <w:b/>
          <w:bCs/>
          <w:sz w:val="28"/>
        </w:rPr>
        <w:t>Suraj Kumar Biswal.</w:t>
      </w:r>
    </w:p>
    <w:p w14:paraId="7ADF851F" w14:textId="77777777" w:rsidR="001042AE" w:rsidRPr="00723736" w:rsidRDefault="007F5042" w:rsidP="007F5042">
      <w:pPr>
        <w:jc w:val="both"/>
        <w:rPr>
          <w:rFonts w:ascii="Calibri" w:hAnsi="Calibri"/>
          <w:b/>
          <w:bCs/>
          <w:sz w:val="28"/>
        </w:rPr>
      </w:pPr>
      <w:r w:rsidRPr="00723736">
        <w:rPr>
          <w:rFonts w:ascii="Calibri" w:hAnsi="Calibri"/>
          <w:b/>
          <w:bCs/>
          <w:sz w:val="28"/>
        </w:rPr>
        <w:t xml:space="preserve">Cell: +91- </w:t>
      </w:r>
      <w:r w:rsidR="001042AE" w:rsidRPr="00723736">
        <w:rPr>
          <w:rFonts w:ascii="Calibri" w:hAnsi="Calibri"/>
          <w:b/>
          <w:bCs/>
          <w:sz w:val="28"/>
        </w:rPr>
        <w:t>9178870669</w:t>
      </w:r>
      <w:r w:rsidR="007E01E5" w:rsidRPr="00723736">
        <w:rPr>
          <w:rFonts w:ascii="Calibri" w:hAnsi="Calibri"/>
          <w:b/>
          <w:bCs/>
          <w:sz w:val="28"/>
        </w:rPr>
        <w:t>, 8806270456.</w:t>
      </w:r>
    </w:p>
    <w:p w14:paraId="650791CF" w14:textId="3DB7C36D" w:rsidR="00606F89" w:rsidRPr="00CF7AA0" w:rsidRDefault="00FC5B0D" w:rsidP="007F5042">
      <w:pPr>
        <w:jc w:val="both"/>
        <w:rPr>
          <w:rFonts w:ascii="Calibri" w:hAnsi="Calibri"/>
          <w:sz w:val="28"/>
        </w:rPr>
      </w:pPr>
      <w:r w:rsidRPr="00723736">
        <w:rPr>
          <w:rFonts w:ascii="Calibri" w:hAnsi="Calibri"/>
          <w:b/>
          <w:bCs/>
          <w:sz w:val="28"/>
        </w:rPr>
        <w:t>E-mail</w:t>
      </w:r>
      <w:r w:rsidR="00CF7AA0">
        <w:rPr>
          <w:rFonts w:ascii="Calibri" w:hAnsi="Calibri"/>
          <w:b/>
          <w:bCs/>
          <w:sz w:val="28"/>
        </w:rPr>
        <w:t xml:space="preserve">-ID: </w:t>
      </w:r>
      <w:hyperlink r:id="rId8" w:history="1">
        <w:r w:rsidR="00CF7AA0" w:rsidRPr="00CF7AA0">
          <w:rPr>
            <w:rStyle w:val="Hyperlink"/>
            <w:rFonts w:ascii="Calibri" w:hAnsi="Calibri" w:cs="Verdana"/>
            <w:sz w:val="28"/>
          </w:rPr>
          <w:t>suraj.subham@gmail.com</w:t>
        </w:r>
      </w:hyperlink>
      <w:r w:rsidR="00CF7AA0" w:rsidRPr="00CF7AA0">
        <w:rPr>
          <w:rFonts w:ascii="Calibri" w:hAnsi="Calibri"/>
          <w:sz w:val="28"/>
        </w:rPr>
        <w:t xml:space="preserve"> </w:t>
      </w:r>
    </w:p>
    <w:p w14:paraId="4E8EC145" w14:textId="35694730" w:rsidR="001D7A0A" w:rsidRPr="00CF7AA0" w:rsidRDefault="001D7A0A" w:rsidP="00723736">
      <w:pPr>
        <w:widowControl/>
        <w:suppressAutoHyphens w:val="0"/>
        <w:autoSpaceDE/>
        <w:rPr>
          <w:rStyle w:val="Hyperlink"/>
          <w:rFonts w:ascii="Calibri" w:hAnsi="Calibri" w:cs="Verdana"/>
          <w:b/>
          <w:bCs/>
          <w:sz w:val="28"/>
        </w:rPr>
      </w:pPr>
      <w:r w:rsidRPr="00723736">
        <w:rPr>
          <w:rFonts w:ascii="Calibri" w:hAnsi="Calibri"/>
          <w:b/>
          <w:bCs/>
          <w:sz w:val="28"/>
        </w:rPr>
        <w:t>LinkedIn:</w:t>
      </w:r>
      <w:r w:rsidR="0075593A" w:rsidRPr="00723736">
        <w:rPr>
          <w:rFonts w:ascii="Calibri" w:hAnsi="Calibri"/>
          <w:b/>
          <w:bCs/>
          <w:sz w:val="28"/>
        </w:rPr>
        <w:t xml:space="preserve"> </w:t>
      </w:r>
      <w:hyperlink r:id="rId9" w:history="1">
        <w:r w:rsidR="00723736" w:rsidRPr="00BD2AC4">
          <w:rPr>
            <w:rStyle w:val="Hyperlink"/>
            <w:rFonts w:ascii="Calibri" w:hAnsi="Calibri" w:cs="Verdana"/>
            <w:sz w:val="28"/>
          </w:rPr>
          <w:t>linkedin.com/in/suraj-biswal-31</w:t>
        </w:r>
        <w:r w:rsidR="00723736" w:rsidRPr="00BD2AC4">
          <w:rPr>
            <w:rStyle w:val="Hyperlink"/>
            <w:rFonts w:ascii="Calibri" w:hAnsi="Calibri" w:cs="Verdana"/>
            <w:sz w:val="28"/>
          </w:rPr>
          <w:t>0</w:t>
        </w:r>
        <w:r w:rsidR="00723736" w:rsidRPr="00BD2AC4">
          <w:rPr>
            <w:rStyle w:val="Hyperlink"/>
            <w:rFonts w:ascii="Calibri" w:hAnsi="Calibri" w:cs="Verdana"/>
            <w:sz w:val="28"/>
          </w:rPr>
          <w:t>84556</w:t>
        </w:r>
      </w:hyperlink>
    </w:p>
    <w:p w14:paraId="0A37501D" w14:textId="77777777" w:rsidR="001042AE" w:rsidRPr="001042AE" w:rsidRDefault="001042AE" w:rsidP="001042AE">
      <w:pPr>
        <w:widowControl/>
        <w:suppressAutoHyphens w:val="0"/>
        <w:autoSpaceDE/>
        <w:rPr>
          <w:lang w:val="it-IT" w:eastAsia="en-SG"/>
        </w:rPr>
      </w:pPr>
    </w:p>
    <w:p w14:paraId="1060AE00" w14:textId="77777777" w:rsidR="00FC5B0D" w:rsidRDefault="00FC5B0D" w:rsidP="001042AE">
      <w:pPr>
        <w:shd w:val="clear" w:color="auto" w:fill="D9D9D9"/>
        <w:snapToGrid w:val="0"/>
        <w:jc w:val="both"/>
        <w:rPr>
          <w:rFonts w:ascii="Cambria" w:hAnsi="Cambria" w:cs="Cambria"/>
          <w:iCs/>
          <w:color w:val="000000"/>
          <w:sz w:val="18"/>
          <w:szCs w:val="18"/>
          <w:lang w:eastAsia="en-SG"/>
        </w:rPr>
      </w:pPr>
      <w:r w:rsidRPr="001042AE">
        <w:rPr>
          <w:rFonts w:ascii="Calibri" w:hAnsi="Calibri"/>
          <w:b/>
          <w:bCs/>
          <w:sz w:val="28"/>
        </w:rPr>
        <w:t>Career Vision:</w:t>
      </w:r>
      <w:r>
        <w:rPr>
          <w:rFonts w:ascii="Times New Roman" w:hAnsi="Times New Roman" w:cs="Times New Roman"/>
          <w:color w:val="000000"/>
          <w:sz w:val="22"/>
          <w:szCs w:val="22"/>
          <w:lang w:eastAsia="en-US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  <w:lang w:eastAsia="en-US"/>
        </w:rPr>
        <w:tab/>
      </w:r>
      <w:r>
        <w:rPr>
          <w:rFonts w:ascii="Times New Roman" w:hAnsi="Times New Roman" w:cs="Times New Roman"/>
          <w:color w:val="000000"/>
          <w:sz w:val="22"/>
          <w:szCs w:val="22"/>
          <w:lang w:eastAsia="en-US"/>
        </w:rPr>
        <w:tab/>
      </w:r>
    </w:p>
    <w:p w14:paraId="6A05A809" w14:textId="351277B1" w:rsidR="00FC5B0D" w:rsidRDefault="002F1989" w:rsidP="009021C4">
      <w:pPr>
        <w:pStyle w:val="Heading1"/>
        <w:numPr>
          <w:ilvl w:val="0"/>
          <w:numId w:val="0"/>
        </w:numPr>
        <w:spacing w:line="276" w:lineRule="auto"/>
        <w:rPr>
          <w:rFonts w:ascii="Calibri" w:hAnsi="Calibri" w:cs="Lucida Sans Unicode"/>
          <w:sz w:val="22"/>
          <w:szCs w:val="22"/>
        </w:rPr>
      </w:pPr>
      <w:r w:rsidRPr="00450ADF">
        <w:rPr>
          <w:rFonts w:ascii="Calibri" w:hAnsi="Calibri" w:cs="Lucida Sans Unicode"/>
          <w:sz w:val="22"/>
          <w:szCs w:val="22"/>
        </w:rPr>
        <w:t xml:space="preserve">To give effective as well as </w:t>
      </w:r>
      <w:r w:rsidR="001042AE" w:rsidRPr="00450ADF">
        <w:rPr>
          <w:rFonts w:ascii="Calibri" w:hAnsi="Calibri" w:cs="Lucida Sans Unicode"/>
          <w:sz w:val="22"/>
          <w:szCs w:val="22"/>
        </w:rPr>
        <w:t>efficient efforts</w:t>
      </w:r>
      <w:r w:rsidRPr="00450ADF">
        <w:rPr>
          <w:rFonts w:ascii="Calibri" w:hAnsi="Calibri" w:cs="Lucida Sans Unicode"/>
          <w:sz w:val="22"/>
          <w:szCs w:val="22"/>
        </w:rPr>
        <w:t xml:space="preserve"> towards attainment of organizational </w:t>
      </w:r>
      <w:r w:rsidR="003177E3" w:rsidRPr="00450ADF">
        <w:rPr>
          <w:rFonts w:ascii="Calibri" w:hAnsi="Calibri" w:cs="Lucida Sans Unicode"/>
          <w:sz w:val="22"/>
          <w:szCs w:val="22"/>
        </w:rPr>
        <w:t>goal with</w:t>
      </w:r>
      <w:r w:rsidRPr="00450ADF">
        <w:rPr>
          <w:rFonts w:ascii="Calibri" w:hAnsi="Calibri" w:cs="Lucida Sans Unicode"/>
          <w:sz w:val="22"/>
          <w:szCs w:val="22"/>
        </w:rPr>
        <w:t xml:space="preserve"> exploring wide scope </w:t>
      </w:r>
      <w:r w:rsidR="003177E3">
        <w:rPr>
          <w:rFonts w:ascii="Calibri" w:hAnsi="Calibri" w:cs="Lucida Sans Unicode"/>
          <w:sz w:val="22"/>
          <w:szCs w:val="22"/>
        </w:rPr>
        <w:t>of knowledge and intelligence</w:t>
      </w:r>
      <w:r w:rsidRPr="00450ADF">
        <w:rPr>
          <w:rFonts w:ascii="Calibri" w:hAnsi="Calibri" w:cs="Lucida Sans Unicode"/>
          <w:sz w:val="22"/>
          <w:szCs w:val="22"/>
        </w:rPr>
        <w:t>.</w:t>
      </w:r>
      <w:r w:rsidR="003177E3">
        <w:rPr>
          <w:rFonts w:ascii="Calibri" w:hAnsi="Calibri" w:cs="Lucida Sans Unicode"/>
          <w:sz w:val="22"/>
          <w:szCs w:val="22"/>
        </w:rPr>
        <w:t xml:space="preserve"> </w:t>
      </w:r>
      <w:r w:rsidRPr="00450ADF">
        <w:rPr>
          <w:rFonts w:ascii="Calibri" w:hAnsi="Calibri" w:cs="Lucida Sans Unicode"/>
          <w:sz w:val="22"/>
          <w:szCs w:val="22"/>
        </w:rPr>
        <w:t xml:space="preserve">To work in an environment that provides a challenging and rewarding career ensuring a </w:t>
      </w:r>
      <w:r w:rsidR="003177E3" w:rsidRPr="00450ADF">
        <w:rPr>
          <w:rFonts w:ascii="Calibri" w:hAnsi="Calibri" w:cs="Lucida Sans Unicode"/>
          <w:sz w:val="22"/>
          <w:szCs w:val="22"/>
        </w:rPr>
        <w:t>high-level satisfaction. In</w:t>
      </w:r>
      <w:r w:rsidRPr="00450ADF">
        <w:rPr>
          <w:rFonts w:ascii="Calibri" w:hAnsi="Calibri" w:cs="Lucida Sans Unicode"/>
          <w:sz w:val="22"/>
          <w:szCs w:val="22"/>
        </w:rPr>
        <w:t xml:space="preserve"> the </w:t>
      </w:r>
      <w:r w:rsidR="003177E3" w:rsidRPr="00450ADF">
        <w:rPr>
          <w:rFonts w:ascii="Calibri" w:hAnsi="Calibri" w:cs="Lucida Sans Unicode"/>
          <w:sz w:val="22"/>
          <w:szCs w:val="22"/>
        </w:rPr>
        <w:t>process,</w:t>
      </w:r>
      <w:r w:rsidRPr="00450ADF">
        <w:rPr>
          <w:rFonts w:ascii="Calibri" w:hAnsi="Calibri" w:cs="Lucida Sans Unicode"/>
          <w:sz w:val="22"/>
          <w:szCs w:val="22"/>
        </w:rPr>
        <w:t xml:space="preserve"> apart from beneficiating my </w:t>
      </w:r>
      <w:r w:rsidR="003177E3" w:rsidRPr="00450ADF">
        <w:rPr>
          <w:rFonts w:ascii="Calibri" w:hAnsi="Calibri" w:cs="Lucida Sans Unicode"/>
          <w:sz w:val="22"/>
          <w:szCs w:val="22"/>
        </w:rPr>
        <w:t>employer, I</w:t>
      </w:r>
      <w:r w:rsidRPr="00450ADF">
        <w:rPr>
          <w:rFonts w:ascii="Calibri" w:hAnsi="Calibri" w:cs="Lucida Sans Unicode"/>
          <w:sz w:val="22"/>
          <w:szCs w:val="22"/>
        </w:rPr>
        <w:t xml:space="preserve"> also expect to learn for my overall development</w:t>
      </w:r>
      <w:r w:rsidRPr="002F1989">
        <w:rPr>
          <w:rFonts w:ascii="Cambria" w:hAnsi="Cambria" w:cs="Lucida Sans Unicode"/>
          <w:sz w:val="21"/>
          <w:szCs w:val="21"/>
        </w:rPr>
        <w:t>.</w:t>
      </w:r>
      <w:r>
        <w:rPr>
          <w:rFonts w:ascii="Cambria" w:hAnsi="Cambria" w:cs="Cambria"/>
          <w:b w:val="0"/>
          <w:bCs w:val="0"/>
          <w:iCs/>
          <w:color w:val="000000"/>
          <w:sz w:val="18"/>
          <w:szCs w:val="18"/>
          <w:lang w:eastAsia="en-SG"/>
        </w:rPr>
        <w:t xml:space="preserve"> </w:t>
      </w:r>
      <w:r w:rsidRPr="001042AE">
        <w:rPr>
          <w:rFonts w:ascii="Calibri" w:hAnsi="Calibri" w:cs="Lucida Sans Unicode"/>
          <w:sz w:val="22"/>
          <w:szCs w:val="22"/>
        </w:rPr>
        <w:t>To</w:t>
      </w:r>
      <w:r w:rsidR="00FC5B0D" w:rsidRPr="001042AE">
        <w:rPr>
          <w:rFonts w:ascii="Calibri" w:hAnsi="Calibri" w:cs="Lucida Sans Unicode"/>
          <w:sz w:val="22"/>
          <w:szCs w:val="22"/>
        </w:rPr>
        <w:t xml:space="preserve"> collaborate with a challenging environment, where my problem solving, analytical and technical skills are utilized to build successful solutions for clients.</w:t>
      </w:r>
    </w:p>
    <w:p w14:paraId="20869141" w14:textId="77777777" w:rsidR="009021C4" w:rsidRPr="009021C4" w:rsidRDefault="009021C4" w:rsidP="009021C4"/>
    <w:p w14:paraId="46F6675B" w14:textId="77777777" w:rsidR="00FC5B0D" w:rsidRDefault="00FC5B0D" w:rsidP="001042AE">
      <w:pPr>
        <w:shd w:val="clear" w:color="auto" w:fill="D9D9D9"/>
        <w:snapToGri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042AE">
        <w:rPr>
          <w:rFonts w:ascii="Calibri" w:hAnsi="Calibri"/>
          <w:b/>
          <w:bCs/>
          <w:sz w:val="28"/>
        </w:rPr>
        <w:t>Professional Experience:</w:t>
      </w:r>
      <w:r>
        <w:rPr>
          <w:sz w:val="22"/>
          <w:szCs w:val="22"/>
          <w:lang w:eastAsia="en-SG"/>
        </w:rPr>
        <w:tab/>
      </w:r>
    </w:p>
    <w:p w14:paraId="5A39BBE3" w14:textId="77777777" w:rsidR="00DF04D0" w:rsidRDefault="00DF04D0" w:rsidP="00DF04D0">
      <w:pPr>
        <w:tabs>
          <w:tab w:val="left" w:pos="360"/>
        </w:tabs>
        <w:spacing w:after="60"/>
        <w:ind w:left="10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523F48DA" w14:textId="68BDA63E" w:rsidR="00256644" w:rsidRPr="001042AE" w:rsidRDefault="5B9138E8" w:rsidP="00256644">
      <w:pPr>
        <w:widowControl/>
        <w:numPr>
          <w:ilvl w:val="0"/>
          <w:numId w:val="6"/>
        </w:numPr>
        <w:suppressAutoHyphens w:val="0"/>
        <w:autoSpaceDE/>
        <w:rPr>
          <w:rFonts w:ascii="Calibri" w:hAnsi="Calibri" w:cs="Arial"/>
          <w:color w:val="000000"/>
          <w:sz w:val="22"/>
          <w:szCs w:val="22"/>
          <w:lang w:val="en-IN" w:eastAsia="en-IN"/>
        </w:rPr>
      </w:pPr>
      <w:r w:rsidRPr="5B9138E8">
        <w:rPr>
          <w:rFonts w:ascii="Calibri" w:hAnsi="Calibri" w:cs="Arial"/>
          <w:color w:val="000000" w:themeColor="text1"/>
          <w:sz w:val="22"/>
          <w:szCs w:val="22"/>
          <w:lang w:val="en-IN" w:eastAsia="en-IN"/>
        </w:rPr>
        <w:t>Around 7</w:t>
      </w:r>
      <w:r w:rsidR="008C25D3">
        <w:rPr>
          <w:rFonts w:ascii="Calibri" w:hAnsi="Calibri" w:cs="Arial"/>
          <w:color w:val="000000" w:themeColor="text1"/>
          <w:sz w:val="22"/>
          <w:szCs w:val="22"/>
          <w:lang w:val="en-IN" w:eastAsia="en-IN"/>
        </w:rPr>
        <w:t>.5</w:t>
      </w:r>
      <w:r w:rsidRPr="5B9138E8">
        <w:rPr>
          <w:rFonts w:ascii="Calibri" w:hAnsi="Calibri" w:cs="Arial"/>
          <w:color w:val="000000" w:themeColor="text1"/>
          <w:sz w:val="22"/>
          <w:szCs w:val="22"/>
          <w:lang w:val="en-IN" w:eastAsia="en-IN"/>
        </w:rPr>
        <w:t xml:space="preserve"> years of experience in </w:t>
      </w:r>
      <w:r w:rsidRPr="5B9138E8">
        <w:rPr>
          <w:rFonts w:ascii="Calibri" w:hAnsi="Calibri" w:cs="Arial"/>
          <w:b/>
          <w:bCs/>
          <w:color w:val="000000" w:themeColor="text1"/>
          <w:sz w:val="22"/>
          <w:szCs w:val="22"/>
          <w:lang w:val="en-IN" w:eastAsia="en-IN"/>
        </w:rPr>
        <w:t>DevOps</w:t>
      </w:r>
      <w:r w:rsidRPr="5B9138E8">
        <w:rPr>
          <w:rFonts w:ascii="Calibri" w:hAnsi="Calibri" w:cs="Arial"/>
          <w:color w:val="000000" w:themeColor="text1"/>
          <w:sz w:val="22"/>
          <w:szCs w:val="22"/>
          <w:lang w:val="en-IN" w:eastAsia="en-IN"/>
        </w:rPr>
        <w:t xml:space="preserve">, </w:t>
      </w:r>
      <w:r w:rsidRPr="5B9138E8">
        <w:rPr>
          <w:rFonts w:ascii="Calibri" w:hAnsi="Calibri" w:cs="Arial"/>
          <w:b/>
          <w:bCs/>
          <w:color w:val="000000" w:themeColor="text1"/>
          <w:sz w:val="22"/>
          <w:szCs w:val="22"/>
          <w:lang w:val="en-IN" w:eastAsia="en-IN"/>
        </w:rPr>
        <w:t>Build and Release of Java Microservices</w:t>
      </w:r>
      <w:r w:rsidRPr="5B9138E8">
        <w:rPr>
          <w:rFonts w:ascii="Calibri" w:hAnsi="Calibri" w:cs="Arial"/>
          <w:color w:val="000000" w:themeColor="text1"/>
          <w:sz w:val="22"/>
          <w:szCs w:val="22"/>
          <w:lang w:val="en-IN" w:eastAsia="en-IN"/>
        </w:rPr>
        <w:t xml:space="preserve">, </w:t>
      </w:r>
      <w:r w:rsidRPr="5B9138E8">
        <w:rPr>
          <w:rFonts w:ascii="Calibri" w:hAnsi="Calibri" w:cs="Arial"/>
          <w:b/>
          <w:bCs/>
          <w:color w:val="000000" w:themeColor="text1"/>
          <w:sz w:val="22"/>
          <w:szCs w:val="22"/>
          <w:lang w:val="en-IN" w:eastAsia="en-IN"/>
        </w:rPr>
        <w:t>Middleware</w:t>
      </w:r>
      <w:r w:rsidRPr="5B9138E8">
        <w:rPr>
          <w:rFonts w:ascii="Calibri" w:hAnsi="Calibri" w:cs="Arial"/>
          <w:color w:val="000000" w:themeColor="text1"/>
          <w:sz w:val="22"/>
          <w:szCs w:val="22"/>
          <w:lang w:val="en-IN" w:eastAsia="en-IN"/>
        </w:rPr>
        <w:t xml:space="preserve">, </w:t>
      </w:r>
      <w:r w:rsidRPr="5B9138E8">
        <w:rPr>
          <w:rFonts w:ascii="Calibri" w:hAnsi="Calibri" w:cs="Arial"/>
          <w:b/>
          <w:bCs/>
          <w:color w:val="000000" w:themeColor="text1"/>
          <w:sz w:val="22"/>
          <w:szCs w:val="22"/>
          <w:lang w:val="en-IN" w:eastAsia="en-IN"/>
        </w:rPr>
        <w:t>Application-Provisioning</w:t>
      </w:r>
      <w:r w:rsidRPr="5B9138E8">
        <w:rPr>
          <w:rFonts w:ascii="Calibri" w:hAnsi="Calibri" w:cs="Arial"/>
          <w:color w:val="000000" w:themeColor="text1"/>
          <w:sz w:val="22"/>
          <w:szCs w:val="22"/>
          <w:lang w:val="en-IN" w:eastAsia="en-IN"/>
        </w:rPr>
        <w:t>-</w:t>
      </w:r>
      <w:r w:rsidRPr="5B9138E8">
        <w:rPr>
          <w:rFonts w:ascii="Calibri" w:hAnsi="Calibri" w:cs="Arial"/>
          <w:b/>
          <w:bCs/>
          <w:color w:val="000000" w:themeColor="text1"/>
          <w:sz w:val="22"/>
          <w:szCs w:val="22"/>
          <w:lang w:val="en-IN" w:eastAsia="en-IN"/>
        </w:rPr>
        <w:t>Maintenance</w:t>
      </w:r>
      <w:r w:rsidRPr="5B9138E8">
        <w:rPr>
          <w:rFonts w:ascii="Calibri" w:hAnsi="Calibri" w:cs="Arial"/>
          <w:color w:val="000000" w:themeColor="text1"/>
          <w:sz w:val="22"/>
          <w:szCs w:val="22"/>
          <w:lang w:val="en-IN" w:eastAsia="en-IN"/>
        </w:rPr>
        <w:t>-</w:t>
      </w:r>
      <w:r w:rsidRPr="5B9138E8">
        <w:rPr>
          <w:rFonts w:ascii="Calibri" w:hAnsi="Calibri" w:cs="Arial"/>
          <w:b/>
          <w:bCs/>
          <w:color w:val="000000" w:themeColor="text1"/>
          <w:sz w:val="22"/>
          <w:szCs w:val="22"/>
          <w:lang w:val="en-IN" w:eastAsia="en-IN"/>
        </w:rPr>
        <w:t>Enhancement</w:t>
      </w:r>
      <w:r w:rsidRPr="5B9138E8">
        <w:rPr>
          <w:rFonts w:ascii="Calibri" w:hAnsi="Calibri" w:cs="Arial"/>
          <w:color w:val="000000" w:themeColor="text1"/>
          <w:sz w:val="22"/>
          <w:szCs w:val="22"/>
          <w:lang w:val="en-IN" w:eastAsia="en-IN"/>
        </w:rPr>
        <w:t xml:space="preserve">, </w:t>
      </w:r>
      <w:r w:rsidRPr="5B9138E8">
        <w:rPr>
          <w:rFonts w:ascii="Calibri" w:hAnsi="Calibri" w:cs="Arial"/>
          <w:b/>
          <w:bCs/>
          <w:color w:val="000000" w:themeColor="text1"/>
          <w:sz w:val="22"/>
          <w:szCs w:val="22"/>
          <w:lang w:val="en-IN" w:eastAsia="en-IN"/>
        </w:rPr>
        <w:t>Deployment, Release</w:t>
      </w:r>
      <w:r w:rsidRPr="5B9138E8">
        <w:rPr>
          <w:rFonts w:ascii="Calibri" w:hAnsi="Calibri" w:cs="Arial"/>
          <w:color w:val="000000" w:themeColor="text1"/>
          <w:sz w:val="22"/>
          <w:szCs w:val="22"/>
          <w:lang w:val="en-IN" w:eastAsia="en-IN"/>
        </w:rPr>
        <w:t xml:space="preserve"> and </w:t>
      </w:r>
      <w:r w:rsidRPr="5B9138E8">
        <w:rPr>
          <w:rFonts w:ascii="Calibri" w:hAnsi="Calibri" w:cs="Arial"/>
          <w:b/>
          <w:bCs/>
          <w:color w:val="000000" w:themeColor="text1"/>
          <w:sz w:val="22"/>
          <w:szCs w:val="22"/>
          <w:lang w:val="en-IN" w:eastAsia="en-IN"/>
        </w:rPr>
        <w:t>Production-support</w:t>
      </w:r>
      <w:r w:rsidRPr="5B9138E8">
        <w:rPr>
          <w:rFonts w:ascii="Calibri" w:hAnsi="Calibri" w:cs="Arial"/>
          <w:color w:val="000000" w:themeColor="text1"/>
          <w:sz w:val="22"/>
          <w:szCs w:val="22"/>
          <w:lang w:val="en-IN" w:eastAsia="en-IN"/>
        </w:rPr>
        <w:t xml:space="preserve"> in Banking sector.</w:t>
      </w:r>
    </w:p>
    <w:p w14:paraId="34B953E0" w14:textId="77777777" w:rsidR="001042AE" w:rsidRPr="001042AE" w:rsidRDefault="001042AE" w:rsidP="001042AE">
      <w:pPr>
        <w:pStyle w:val="NormalWeb"/>
        <w:numPr>
          <w:ilvl w:val="0"/>
          <w:numId w:val="6"/>
        </w:numPr>
        <w:suppressAutoHyphens w:val="0"/>
        <w:spacing w:before="100" w:beforeAutospacing="1" w:after="100" w:afterAutospacing="1"/>
        <w:rPr>
          <w:color w:val="000000"/>
          <w:sz w:val="22"/>
          <w:szCs w:val="22"/>
          <w:lang w:bidi="ar-SA"/>
        </w:rPr>
      </w:pPr>
      <w:r w:rsidRPr="001042AE">
        <w:rPr>
          <w:color w:val="000000"/>
          <w:sz w:val="22"/>
          <w:szCs w:val="22"/>
          <w:lang w:bidi="ar-SA"/>
        </w:rPr>
        <w:t xml:space="preserve">Detailed technical knowledge and hands-on experience of </w:t>
      </w:r>
      <w:r w:rsidRPr="001042AE">
        <w:rPr>
          <w:b/>
          <w:color w:val="000000"/>
          <w:sz w:val="22"/>
          <w:szCs w:val="22"/>
          <w:lang w:bidi="ar-SA"/>
        </w:rPr>
        <w:t>Build Automation</w:t>
      </w:r>
      <w:r w:rsidRPr="001042AE">
        <w:rPr>
          <w:color w:val="000000"/>
          <w:sz w:val="22"/>
          <w:szCs w:val="22"/>
          <w:lang w:bidi="ar-SA"/>
        </w:rPr>
        <w:t xml:space="preserve">, </w:t>
      </w:r>
      <w:r w:rsidRPr="001042AE">
        <w:rPr>
          <w:b/>
          <w:color w:val="000000"/>
          <w:sz w:val="22"/>
          <w:szCs w:val="22"/>
          <w:lang w:bidi="ar-SA"/>
        </w:rPr>
        <w:t>Build Engineering</w:t>
      </w:r>
      <w:r w:rsidRPr="001042AE">
        <w:rPr>
          <w:color w:val="000000"/>
          <w:sz w:val="22"/>
          <w:szCs w:val="22"/>
          <w:lang w:bidi="ar-SA"/>
        </w:rPr>
        <w:t xml:space="preserve"> and </w:t>
      </w:r>
      <w:r w:rsidRPr="001042AE">
        <w:rPr>
          <w:b/>
          <w:color w:val="000000"/>
          <w:sz w:val="22"/>
          <w:szCs w:val="22"/>
          <w:lang w:bidi="ar-SA"/>
        </w:rPr>
        <w:t>Configuration Management</w:t>
      </w:r>
      <w:r w:rsidRPr="001042AE">
        <w:rPr>
          <w:color w:val="000000"/>
          <w:sz w:val="22"/>
          <w:szCs w:val="22"/>
          <w:lang w:bidi="ar-SA"/>
        </w:rPr>
        <w:t>.</w:t>
      </w:r>
    </w:p>
    <w:p w14:paraId="7E87372C" w14:textId="77777777" w:rsidR="001042AE" w:rsidRPr="001042AE" w:rsidRDefault="001042AE" w:rsidP="001042AE">
      <w:pPr>
        <w:pStyle w:val="NormalWeb"/>
        <w:numPr>
          <w:ilvl w:val="0"/>
          <w:numId w:val="6"/>
        </w:numPr>
        <w:suppressAutoHyphens w:val="0"/>
        <w:spacing w:before="100" w:beforeAutospacing="1" w:after="100" w:afterAutospacing="1"/>
        <w:rPr>
          <w:color w:val="000000"/>
          <w:sz w:val="22"/>
          <w:szCs w:val="22"/>
          <w:lang w:bidi="ar-SA"/>
        </w:rPr>
      </w:pPr>
      <w:r w:rsidRPr="001042AE">
        <w:rPr>
          <w:color w:val="000000"/>
          <w:sz w:val="22"/>
          <w:szCs w:val="22"/>
          <w:lang w:bidi="ar-SA"/>
        </w:rPr>
        <w:t xml:space="preserve">Extensive experience in the </w:t>
      </w:r>
      <w:proofErr w:type="gramStart"/>
      <w:r w:rsidR="002456E6">
        <w:rPr>
          <w:color w:val="000000"/>
          <w:sz w:val="22"/>
          <w:szCs w:val="22"/>
          <w:lang w:bidi="ar-SA"/>
        </w:rPr>
        <w:t>Infrastructure</w:t>
      </w:r>
      <w:proofErr w:type="gramEnd"/>
      <w:r w:rsidR="002456E6">
        <w:rPr>
          <w:color w:val="000000"/>
          <w:sz w:val="22"/>
          <w:szCs w:val="22"/>
          <w:lang w:bidi="ar-SA"/>
        </w:rPr>
        <w:t xml:space="preserve"> </w:t>
      </w:r>
      <w:r w:rsidRPr="001042AE">
        <w:rPr>
          <w:color w:val="000000"/>
          <w:sz w:val="22"/>
          <w:szCs w:val="22"/>
          <w:lang w:bidi="ar-SA"/>
        </w:rPr>
        <w:t xml:space="preserve">design and implementation of fully automated </w:t>
      </w:r>
      <w:r w:rsidRPr="001042AE">
        <w:rPr>
          <w:b/>
          <w:color w:val="000000"/>
          <w:sz w:val="22"/>
          <w:szCs w:val="22"/>
          <w:lang w:bidi="ar-SA"/>
        </w:rPr>
        <w:t>Continuous Integration</w:t>
      </w:r>
      <w:r w:rsidRPr="001042AE">
        <w:rPr>
          <w:color w:val="000000"/>
          <w:sz w:val="22"/>
          <w:szCs w:val="22"/>
          <w:lang w:bidi="ar-SA"/>
        </w:rPr>
        <w:t xml:space="preserve">, </w:t>
      </w:r>
      <w:r w:rsidRPr="001042AE">
        <w:rPr>
          <w:b/>
          <w:color w:val="000000"/>
          <w:sz w:val="22"/>
          <w:szCs w:val="22"/>
          <w:lang w:bidi="ar-SA"/>
        </w:rPr>
        <w:t xml:space="preserve">Continuous Deployment </w:t>
      </w:r>
      <w:r w:rsidRPr="001042AE">
        <w:rPr>
          <w:color w:val="000000"/>
          <w:sz w:val="22"/>
          <w:szCs w:val="22"/>
          <w:lang w:bidi="ar-SA"/>
        </w:rPr>
        <w:t xml:space="preserve">pipelines </w:t>
      </w:r>
      <w:r w:rsidR="00CD33E9">
        <w:rPr>
          <w:color w:val="000000"/>
          <w:sz w:val="22"/>
          <w:szCs w:val="22"/>
          <w:lang w:bidi="ar-SA"/>
        </w:rPr>
        <w:t xml:space="preserve">through </w:t>
      </w:r>
      <w:r w:rsidRPr="001042AE">
        <w:rPr>
          <w:b/>
          <w:color w:val="000000"/>
          <w:sz w:val="22"/>
          <w:szCs w:val="22"/>
          <w:lang w:bidi="ar-SA"/>
        </w:rPr>
        <w:t>DevOps</w:t>
      </w:r>
      <w:r w:rsidRPr="001042AE">
        <w:rPr>
          <w:color w:val="000000"/>
          <w:sz w:val="22"/>
          <w:szCs w:val="22"/>
          <w:lang w:bidi="ar-SA"/>
        </w:rPr>
        <w:t xml:space="preserve"> processes for </w:t>
      </w:r>
      <w:r w:rsidR="00D7745B" w:rsidRPr="001042AE">
        <w:rPr>
          <w:color w:val="000000"/>
          <w:sz w:val="22"/>
          <w:szCs w:val="22"/>
          <w:lang w:bidi="ar-SA"/>
        </w:rPr>
        <w:t>agile</w:t>
      </w:r>
      <w:r w:rsidRPr="001042AE">
        <w:rPr>
          <w:color w:val="000000"/>
          <w:sz w:val="22"/>
          <w:szCs w:val="22"/>
          <w:lang w:bidi="ar-SA"/>
        </w:rPr>
        <w:t xml:space="preserve"> projects across the </w:t>
      </w:r>
      <w:r w:rsidRPr="001042AE">
        <w:rPr>
          <w:b/>
          <w:color w:val="000000"/>
          <w:sz w:val="22"/>
          <w:szCs w:val="22"/>
          <w:lang w:bidi="ar-SA"/>
        </w:rPr>
        <w:t>Financial</w:t>
      </w:r>
      <w:r w:rsidRPr="001042AE">
        <w:rPr>
          <w:color w:val="000000"/>
          <w:sz w:val="22"/>
          <w:szCs w:val="22"/>
          <w:lang w:bidi="ar-SA"/>
        </w:rPr>
        <w:t xml:space="preserve"> and </w:t>
      </w:r>
      <w:r w:rsidRPr="001042AE">
        <w:rPr>
          <w:b/>
          <w:color w:val="000000"/>
          <w:sz w:val="22"/>
          <w:szCs w:val="22"/>
          <w:lang w:bidi="ar-SA"/>
        </w:rPr>
        <w:t>Banking</w:t>
      </w:r>
      <w:r w:rsidRPr="001042AE">
        <w:rPr>
          <w:color w:val="000000"/>
          <w:sz w:val="22"/>
          <w:szCs w:val="22"/>
          <w:lang w:bidi="ar-SA"/>
        </w:rPr>
        <w:t xml:space="preserve"> Sectors.</w:t>
      </w:r>
    </w:p>
    <w:p w14:paraId="5EF0AEF8" w14:textId="77777777" w:rsidR="00CD33E9" w:rsidRDefault="00752C3C" w:rsidP="00CD33E9">
      <w:pPr>
        <w:pStyle w:val="NormalWeb"/>
        <w:numPr>
          <w:ilvl w:val="0"/>
          <w:numId w:val="6"/>
        </w:numPr>
        <w:suppressAutoHyphens w:val="0"/>
        <w:spacing w:before="100" w:beforeAutospacing="1" w:after="100" w:afterAutospacing="1"/>
        <w:rPr>
          <w:color w:val="000000"/>
          <w:sz w:val="22"/>
          <w:szCs w:val="22"/>
          <w:lang w:bidi="ar-SA"/>
        </w:rPr>
      </w:pPr>
      <w:r>
        <w:rPr>
          <w:color w:val="000000"/>
          <w:sz w:val="22"/>
          <w:szCs w:val="22"/>
          <w:lang w:bidi="ar-SA"/>
        </w:rPr>
        <w:t xml:space="preserve">Have experience </w:t>
      </w:r>
      <w:proofErr w:type="gramStart"/>
      <w:r>
        <w:rPr>
          <w:color w:val="000000"/>
          <w:sz w:val="22"/>
          <w:szCs w:val="22"/>
          <w:lang w:bidi="ar-SA"/>
        </w:rPr>
        <w:t xml:space="preserve">in </w:t>
      </w:r>
      <w:r w:rsidR="001042AE" w:rsidRPr="001042AE">
        <w:rPr>
          <w:color w:val="000000"/>
          <w:sz w:val="22"/>
          <w:szCs w:val="22"/>
          <w:lang w:bidi="ar-SA"/>
        </w:rPr>
        <w:t xml:space="preserve"> </w:t>
      </w:r>
      <w:r w:rsidR="001042AE" w:rsidRPr="001042AE">
        <w:rPr>
          <w:b/>
          <w:color w:val="000000"/>
          <w:sz w:val="22"/>
          <w:szCs w:val="22"/>
          <w:lang w:bidi="ar-SA"/>
        </w:rPr>
        <w:t>UNIX</w:t>
      </w:r>
      <w:proofErr w:type="gramEnd"/>
      <w:r w:rsidR="001042AE" w:rsidRPr="001042AE">
        <w:rPr>
          <w:b/>
          <w:color w:val="000000"/>
          <w:sz w:val="22"/>
          <w:szCs w:val="22"/>
          <w:lang w:bidi="ar-SA"/>
        </w:rPr>
        <w:t>/Linux</w:t>
      </w:r>
      <w:r w:rsidR="001042AE" w:rsidRPr="001042AE">
        <w:rPr>
          <w:color w:val="000000"/>
          <w:sz w:val="22"/>
          <w:szCs w:val="22"/>
          <w:lang w:bidi="ar-SA"/>
        </w:rPr>
        <w:t xml:space="preserve">, </w:t>
      </w:r>
      <w:r w:rsidR="001042AE" w:rsidRPr="001042AE">
        <w:rPr>
          <w:b/>
          <w:color w:val="000000"/>
          <w:sz w:val="22"/>
          <w:szCs w:val="22"/>
          <w:lang w:bidi="ar-SA"/>
        </w:rPr>
        <w:t>WebLogic</w:t>
      </w:r>
      <w:r w:rsidR="001042AE" w:rsidRPr="001042AE">
        <w:rPr>
          <w:color w:val="000000"/>
          <w:sz w:val="22"/>
          <w:szCs w:val="22"/>
          <w:lang w:bidi="ar-SA"/>
        </w:rPr>
        <w:t xml:space="preserve"> and </w:t>
      </w:r>
      <w:r w:rsidR="001042AE" w:rsidRPr="001042AE">
        <w:rPr>
          <w:b/>
          <w:color w:val="000000"/>
          <w:sz w:val="22"/>
          <w:szCs w:val="22"/>
          <w:lang w:bidi="ar-SA"/>
        </w:rPr>
        <w:t>Apache tomcat</w:t>
      </w:r>
      <w:r w:rsidR="001042AE" w:rsidRPr="001042AE">
        <w:rPr>
          <w:color w:val="000000"/>
          <w:sz w:val="22"/>
          <w:szCs w:val="22"/>
          <w:lang w:bidi="ar-SA"/>
        </w:rPr>
        <w:t xml:space="preserve"> </w:t>
      </w:r>
      <w:r w:rsidR="001042AE" w:rsidRPr="001042AE">
        <w:rPr>
          <w:b/>
          <w:color w:val="000000"/>
          <w:sz w:val="22"/>
          <w:szCs w:val="22"/>
          <w:lang w:bidi="ar-SA"/>
        </w:rPr>
        <w:t>Integration</w:t>
      </w:r>
      <w:r w:rsidR="00CD33E9">
        <w:rPr>
          <w:color w:val="000000"/>
          <w:sz w:val="22"/>
          <w:szCs w:val="22"/>
          <w:lang w:bidi="ar-SA"/>
        </w:rPr>
        <w:t>.</w:t>
      </w:r>
    </w:p>
    <w:p w14:paraId="474A140A" w14:textId="77777777" w:rsidR="00CD33E9" w:rsidRPr="00C44DA8" w:rsidRDefault="00CD33E9" w:rsidP="00CD33E9">
      <w:pPr>
        <w:widowControl/>
        <w:numPr>
          <w:ilvl w:val="0"/>
          <w:numId w:val="6"/>
        </w:numPr>
        <w:suppressAutoHyphens w:val="0"/>
        <w:autoSpaceDE/>
        <w:rPr>
          <w:rFonts w:ascii="Times New Roman" w:hAnsi="Times New Roman" w:cs="Times New Roman"/>
          <w:color w:val="000000"/>
          <w:sz w:val="22"/>
          <w:szCs w:val="22"/>
        </w:rPr>
      </w:pPr>
      <w:r w:rsidRPr="00C44DA8">
        <w:rPr>
          <w:rFonts w:ascii="Times New Roman" w:hAnsi="Times New Roman" w:cs="Times New Roman"/>
          <w:color w:val="000000"/>
          <w:sz w:val="22"/>
          <w:szCs w:val="22"/>
        </w:rPr>
        <w:t>Good exposure in Unix Shell Scripting and have prepared deployment scripts for UAT and Production deployments.</w:t>
      </w:r>
    </w:p>
    <w:p w14:paraId="4AAA77E8" w14:textId="77777777" w:rsidR="001042AE" w:rsidRDefault="001042AE" w:rsidP="001042AE">
      <w:pPr>
        <w:pStyle w:val="NormalWeb"/>
        <w:numPr>
          <w:ilvl w:val="0"/>
          <w:numId w:val="6"/>
        </w:numPr>
        <w:suppressAutoHyphens w:val="0"/>
        <w:spacing w:before="100" w:beforeAutospacing="1" w:after="100" w:afterAutospacing="1"/>
        <w:rPr>
          <w:color w:val="000000"/>
          <w:sz w:val="22"/>
          <w:szCs w:val="22"/>
          <w:lang w:bidi="ar-SA"/>
        </w:rPr>
      </w:pPr>
      <w:r w:rsidRPr="001042AE">
        <w:rPr>
          <w:color w:val="000000"/>
          <w:sz w:val="22"/>
          <w:szCs w:val="22"/>
          <w:lang w:bidi="ar-SA"/>
        </w:rPr>
        <w:t>Provisioning of various</w:t>
      </w:r>
      <w:r w:rsidR="00CD33E9">
        <w:rPr>
          <w:color w:val="000000"/>
          <w:sz w:val="22"/>
          <w:szCs w:val="22"/>
          <w:lang w:bidi="ar-SA"/>
        </w:rPr>
        <w:t xml:space="preserve"> </w:t>
      </w:r>
      <w:r w:rsidR="00CD33E9" w:rsidRPr="00CD33E9">
        <w:rPr>
          <w:b/>
          <w:color w:val="000000"/>
          <w:sz w:val="22"/>
          <w:szCs w:val="22"/>
          <w:lang w:bidi="ar-SA"/>
        </w:rPr>
        <w:t>Java Microservices</w:t>
      </w:r>
      <w:r w:rsidRPr="00CD33E9">
        <w:rPr>
          <w:b/>
          <w:color w:val="000000"/>
          <w:sz w:val="22"/>
          <w:szCs w:val="22"/>
          <w:lang w:bidi="ar-SA"/>
        </w:rPr>
        <w:t xml:space="preserve"> Applications</w:t>
      </w:r>
      <w:r w:rsidR="00752C3C">
        <w:rPr>
          <w:b/>
          <w:color w:val="000000"/>
          <w:sz w:val="22"/>
          <w:szCs w:val="22"/>
          <w:lang w:bidi="ar-SA"/>
        </w:rPr>
        <w:t xml:space="preserve">, React Js, Node Js </w:t>
      </w:r>
      <w:r w:rsidRPr="001042AE">
        <w:rPr>
          <w:color w:val="000000"/>
          <w:sz w:val="22"/>
          <w:szCs w:val="22"/>
          <w:lang w:bidi="ar-SA"/>
        </w:rPr>
        <w:t xml:space="preserve"> and delivering in stipulated timings.</w:t>
      </w:r>
    </w:p>
    <w:p w14:paraId="1E5D2B0C" w14:textId="77777777" w:rsidR="00CD33E9" w:rsidRPr="00AC2B12" w:rsidRDefault="00CD33E9" w:rsidP="00CD33E9">
      <w:pPr>
        <w:widowControl/>
        <w:numPr>
          <w:ilvl w:val="0"/>
          <w:numId w:val="6"/>
        </w:numPr>
        <w:suppressAutoHyphens w:val="0"/>
        <w:autoSpaceDE/>
        <w:rPr>
          <w:rFonts w:ascii="Times New Roman" w:hAnsi="Times New Roman" w:cs="Times New Roman"/>
          <w:sz w:val="20"/>
          <w:szCs w:val="20"/>
        </w:rPr>
      </w:pPr>
      <w:r w:rsidRPr="00AC2B12">
        <w:rPr>
          <w:rFonts w:ascii="Times New Roman" w:hAnsi="Times New Roman" w:cs="Times New Roman"/>
          <w:b/>
          <w:color w:val="000000"/>
          <w:sz w:val="22"/>
          <w:szCs w:val="22"/>
        </w:rPr>
        <w:t>Implemented Automated</w:t>
      </w:r>
      <w:r w:rsidRPr="00CD33E9">
        <w:rPr>
          <w:rFonts w:ascii="Times New Roman" w:hAnsi="Times New Roman" w:cs="Times New Roman"/>
          <w:color w:val="000000"/>
          <w:sz w:val="22"/>
          <w:szCs w:val="22"/>
        </w:rPr>
        <w:t xml:space="preserve"> testing using </w:t>
      </w:r>
      <w:r w:rsidRPr="00CD33E9">
        <w:rPr>
          <w:rFonts w:ascii="Times New Roman" w:hAnsi="Times New Roman" w:cs="Times New Roman"/>
          <w:b/>
          <w:color w:val="000000"/>
          <w:sz w:val="22"/>
          <w:szCs w:val="22"/>
        </w:rPr>
        <w:t>Selenium</w:t>
      </w:r>
      <w:r w:rsidRPr="00CD33E9">
        <w:rPr>
          <w:rFonts w:ascii="Times New Roman" w:hAnsi="Times New Roman" w:cs="Times New Roman"/>
          <w:color w:val="000000"/>
          <w:sz w:val="22"/>
          <w:szCs w:val="22"/>
        </w:rPr>
        <w:t xml:space="preserve"> across Jenkins pipelines.</w:t>
      </w:r>
    </w:p>
    <w:p w14:paraId="5102D027" w14:textId="77777777" w:rsidR="00444326" w:rsidRPr="00752C3C" w:rsidRDefault="00AC2B12" w:rsidP="00752C3C">
      <w:pPr>
        <w:widowControl/>
        <w:numPr>
          <w:ilvl w:val="0"/>
          <w:numId w:val="6"/>
        </w:numPr>
        <w:suppressAutoHyphens w:val="0"/>
        <w:autoSpaceDE/>
        <w:rPr>
          <w:rFonts w:ascii="Times New Roman" w:hAnsi="Times New Roman" w:cs="Times New Roman"/>
          <w:sz w:val="20"/>
          <w:szCs w:val="20"/>
        </w:rPr>
      </w:pPr>
      <w:r w:rsidRPr="00F21DDD">
        <w:rPr>
          <w:rFonts w:ascii="Times New Roman" w:hAnsi="Times New Roman" w:cs="Times New Roman"/>
          <w:color w:val="000000"/>
          <w:sz w:val="22"/>
          <w:szCs w:val="22"/>
        </w:rPr>
        <w:t>Artifactory management using</w:t>
      </w:r>
      <w:r w:rsidRPr="00AC2B12">
        <w:rPr>
          <w:color w:val="000000"/>
          <w:sz w:val="22"/>
          <w:szCs w:val="22"/>
        </w:rPr>
        <w:t xml:space="preserve"> </w:t>
      </w:r>
      <w:r w:rsidRPr="00F21DDD">
        <w:rPr>
          <w:rFonts w:ascii="Times New Roman" w:hAnsi="Times New Roman" w:cs="Times New Roman"/>
          <w:b/>
          <w:color w:val="000000"/>
          <w:sz w:val="22"/>
          <w:szCs w:val="22"/>
        </w:rPr>
        <w:t>Nexus</w:t>
      </w:r>
      <w:r w:rsidRPr="00AC2B12">
        <w:rPr>
          <w:color w:val="000000"/>
          <w:sz w:val="22"/>
          <w:szCs w:val="22"/>
        </w:rPr>
        <w:t xml:space="preserve"> and </w:t>
      </w:r>
      <w:proofErr w:type="spellStart"/>
      <w:r w:rsidRPr="00F21DDD">
        <w:rPr>
          <w:rFonts w:ascii="Times New Roman" w:hAnsi="Times New Roman" w:cs="Times New Roman"/>
          <w:b/>
          <w:color w:val="000000"/>
          <w:sz w:val="22"/>
          <w:szCs w:val="22"/>
        </w:rPr>
        <w:t>Jfrog</w:t>
      </w:r>
      <w:proofErr w:type="spellEnd"/>
      <w:r w:rsidRPr="00AC2B12">
        <w:rPr>
          <w:b/>
          <w:color w:val="000000"/>
          <w:sz w:val="22"/>
          <w:szCs w:val="22"/>
        </w:rPr>
        <w:t>.</w:t>
      </w:r>
      <w:r w:rsidR="00444326" w:rsidRPr="00752C3C">
        <w:rPr>
          <w:color w:val="000000"/>
          <w:sz w:val="22"/>
          <w:szCs w:val="22"/>
        </w:rPr>
        <w:t xml:space="preserve"> </w:t>
      </w:r>
    </w:p>
    <w:p w14:paraId="52E22939" w14:textId="77777777" w:rsidR="00CD33E9" w:rsidRDefault="00CD33E9" w:rsidP="00CD33E9">
      <w:pPr>
        <w:widowControl/>
        <w:numPr>
          <w:ilvl w:val="0"/>
          <w:numId w:val="6"/>
        </w:numPr>
        <w:suppressAutoHyphens w:val="0"/>
        <w:autoSpaceDE/>
        <w:rPr>
          <w:rFonts w:ascii="Times New Roman" w:hAnsi="Times New Roman" w:cs="Times New Roman"/>
          <w:color w:val="000000"/>
          <w:sz w:val="22"/>
          <w:szCs w:val="22"/>
        </w:rPr>
      </w:pPr>
      <w:r w:rsidRPr="00F21DDD">
        <w:rPr>
          <w:rFonts w:ascii="Times New Roman" w:hAnsi="Times New Roman" w:cs="Times New Roman"/>
          <w:color w:val="000000"/>
          <w:sz w:val="22"/>
          <w:szCs w:val="22"/>
        </w:rPr>
        <w:t xml:space="preserve">Integrated </w:t>
      </w:r>
      <w:r w:rsidRPr="00F21DDD">
        <w:rPr>
          <w:rFonts w:ascii="Times New Roman" w:hAnsi="Times New Roman" w:cs="Times New Roman"/>
          <w:b/>
          <w:color w:val="000000"/>
          <w:sz w:val="22"/>
          <w:szCs w:val="22"/>
        </w:rPr>
        <w:t>Sonarqube</w:t>
      </w:r>
      <w:r w:rsidRPr="00F21DDD">
        <w:rPr>
          <w:rFonts w:ascii="Times New Roman" w:hAnsi="Times New Roman" w:cs="Times New Roman"/>
          <w:color w:val="000000"/>
          <w:sz w:val="22"/>
          <w:szCs w:val="22"/>
        </w:rPr>
        <w:t xml:space="preserve"> with Jenkins for Continuous Code analysis using various quality gates and profiles.</w:t>
      </w:r>
    </w:p>
    <w:p w14:paraId="1C6482A9" w14:textId="77777777" w:rsidR="00752C3C" w:rsidRPr="00F21DDD" w:rsidRDefault="00752C3C" w:rsidP="00CD33E9">
      <w:pPr>
        <w:widowControl/>
        <w:numPr>
          <w:ilvl w:val="0"/>
          <w:numId w:val="6"/>
        </w:numPr>
        <w:suppressAutoHyphens w:val="0"/>
        <w:autoSpaceDE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Pipeline integration of  </w:t>
      </w:r>
      <w:r w:rsidRPr="00752C3C">
        <w:rPr>
          <w:rFonts w:ascii="Times New Roman" w:hAnsi="Times New Roman" w:cs="Times New Roman"/>
          <w:b/>
          <w:color w:val="000000"/>
          <w:sz w:val="22"/>
          <w:szCs w:val="22"/>
        </w:rPr>
        <w:t>Nexus IQ Scan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(Component) and </w:t>
      </w:r>
      <w:r w:rsidRPr="00752C3C">
        <w:rPr>
          <w:rFonts w:ascii="Times New Roman" w:hAnsi="Times New Roman" w:cs="Times New Roman"/>
          <w:b/>
          <w:color w:val="000000"/>
          <w:sz w:val="22"/>
          <w:szCs w:val="22"/>
        </w:rPr>
        <w:t>HP Fortify Scan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(vulnerability). </w:t>
      </w:r>
    </w:p>
    <w:p w14:paraId="144237C7" w14:textId="77777777" w:rsidR="002456E6" w:rsidRDefault="001042AE" w:rsidP="001042AE">
      <w:pPr>
        <w:widowControl/>
        <w:numPr>
          <w:ilvl w:val="0"/>
          <w:numId w:val="6"/>
        </w:numPr>
        <w:suppressAutoHyphens w:val="0"/>
        <w:autoSpaceDE/>
        <w:rPr>
          <w:rFonts w:ascii="Times New Roman" w:hAnsi="Times New Roman" w:cs="Times New Roman"/>
          <w:color w:val="000000"/>
          <w:sz w:val="22"/>
          <w:szCs w:val="22"/>
        </w:rPr>
      </w:pPr>
      <w:r w:rsidRPr="001042AE">
        <w:rPr>
          <w:rFonts w:ascii="Times New Roman" w:hAnsi="Times New Roman" w:cs="Times New Roman"/>
          <w:color w:val="000000"/>
          <w:sz w:val="22"/>
          <w:szCs w:val="22"/>
        </w:rPr>
        <w:t xml:space="preserve">Developed and managed </w:t>
      </w:r>
      <w:r w:rsidR="00CD33E9">
        <w:rPr>
          <w:rFonts w:ascii="Times New Roman" w:hAnsi="Times New Roman" w:cs="Times New Roman"/>
          <w:color w:val="000000"/>
          <w:sz w:val="22"/>
          <w:szCs w:val="22"/>
        </w:rPr>
        <w:t xml:space="preserve">deployment </w:t>
      </w:r>
      <w:r w:rsidRPr="001042AE">
        <w:rPr>
          <w:rFonts w:ascii="Times New Roman" w:hAnsi="Times New Roman" w:cs="Times New Roman"/>
          <w:color w:val="000000"/>
          <w:sz w:val="22"/>
          <w:szCs w:val="22"/>
        </w:rPr>
        <w:t xml:space="preserve">pipeline </w:t>
      </w:r>
      <w:r w:rsidR="00CD33E9">
        <w:rPr>
          <w:rFonts w:ascii="Times New Roman" w:hAnsi="Times New Roman" w:cs="Times New Roman"/>
          <w:color w:val="000000"/>
          <w:sz w:val="22"/>
          <w:szCs w:val="22"/>
        </w:rPr>
        <w:t xml:space="preserve">using </w:t>
      </w:r>
      <w:r w:rsidR="00CD33E9" w:rsidRPr="00CD33E9">
        <w:rPr>
          <w:rFonts w:ascii="Times New Roman" w:hAnsi="Times New Roman" w:cs="Times New Roman"/>
          <w:b/>
          <w:color w:val="000000"/>
          <w:sz w:val="22"/>
          <w:szCs w:val="22"/>
        </w:rPr>
        <w:t>Ansible</w:t>
      </w:r>
      <w:r w:rsidR="00CD33E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1042AE">
        <w:rPr>
          <w:rFonts w:ascii="Times New Roman" w:hAnsi="Times New Roman" w:cs="Times New Roman"/>
          <w:color w:val="000000"/>
          <w:sz w:val="22"/>
          <w:szCs w:val="22"/>
        </w:rPr>
        <w:t>and prioritized functioning period and quick server response time.</w:t>
      </w:r>
    </w:p>
    <w:p w14:paraId="04F39566" w14:textId="2197DF92" w:rsidR="001042AE" w:rsidRPr="00A21EBB" w:rsidRDefault="002456E6" w:rsidP="001042AE">
      <w:pPr>
        <w:widowControl/>
        <w:numPr>
          <w:ilvl w:val="0"/>
          <w:numId w:val="6"/>
        </w:numPr>
        <w:suppressAutoHyphens w:val="0"/>
        <w:autoSpaceDE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Good exp</w:t>
      </w:r>
      <w:r w:rsidRPr="00AC2B12">
        <w:rPr>
          <w:rFonts w:ascii="Times New Roman" w:hAnsi="Times New Roman" w:cs="Times New Roman"/>
          <w:color w:val="000000"/>
          <w:sz w:val="22"/>
          <w:szCs w:val="22"/>
        </w:rPr>
        <w:t>erien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ce in deploying Java Applications using application servers such as </w:t>
      </w:r>
      <w:r w:rsidRPr="002456E6">
        <w:rPr>
          <w:rFonts w:ascii="Times New Roman" w:hAnsi="Times New Roman" w:cs="Times New Roman"/>
          <w:b/>
          <w:color w:val="000000"/>
          <w:sz w:val="22"/>
          <w:szCs w:val="22"/>
        </w:rPr>
        <w:t>Weblogic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2456E6">
        <w:rPr>
          <w:rFonts w:ascii="Times New Roman" w:hAnsi="Times New Roman" w:cs="Times New Roman"/>
          <w:b/>
          <w:color w:val="000000"/>
          <w:sz w:val="22"/>
          <w:szCs w:val="22"/>
        </w:rPr>
        <w:t>Websphere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2456E6">
        <w:rPr>
          <w:rFonts w:ascii="Times New Roman" w:hAnsi="Times New Roman" w:cs="Times New Roman"/>
          <w:b/>
          <w:color w:val="000000"/>
          <w:sz w:val="22"/>
          <w:szCs w:val="22"/>
        </w:rPr>
        <w:t>Tomcat</w:t>
      </w:r>
      <w:r w:rsidR="00752C3C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752C3C" w:rsidRPr="00752C3C">
        <w:rPr>
          <w:rFonts w:ascii="Times New Roman" w:hAnsi="Times New Roman" w:cs="Times New Roman"/>
          <w:b/>
          <w:color w:val="000000"/>
          <w:sz w:val="22"/>
          <w:szCs w:val="22"/>
        </w:rPr>
        <w:t>Jboss</w:t>
      </w:r>
      <w:proofErr w:type="spellEnd"/>
      <w:r w:rsidR="00752C3C">
        <w:rPr>
          <w:rFonts w:ascii="Times New Roman" w:hAnsi="Times New Roman" w:cs="Times New Roman"/>
          <w:b/>
          <w:color w:val="000000"/>
          <w:sz w:val="22"/>
          <w:szCs w:val="22"/>
        </w:rPr>
        <w:t>.</w:t>
      </w:r>
    </w:p>
    <w:p w14:paraId="0395DCC9" w14:textId="77777777" w:rsidR="00AC2B12" w:rsidRPr="00F21DDD" w:rsidRDefault="00AC2B12" w:rsidP="00AC2B12">
      <w:pPr>
        <w:widowControl/>
        <w:numPr>
          <w:ilvl w:val="0"/>
          <w:numId w:val="6"/>
        </w:numPr>
        <w:suppressAutoHyphens w:val="0"/>
        <w:autoSpaceDE/>
        <w:rPr>
          <w:rFonts w:ascii="Times New Roman" w:hAnsi="Times New Roman" w:cs="Times New Roman"/>
          <w:color w:val="000000"/>
          <w:sz w:val="22"/>
          <w:szCs w:val="22"/>
        </w:rPr>
      </w:pPr>
      <w:r w:rsidRPr="00F21DDD">
        <w:rPr>
          <w:rFonts w:ascii="Times New Roman" w:hAnsi="Times New Roman" w:cs="Times New Roman"/>
          <w:color w:val="000000"/>
          <w:sz w:val="22"/>
          <w:szCs w:val="22"/>
        </w:rPr>
        <w:t>Worked on automated build tracking using application</w:t>
      </w:r>
      <w:r w:rsidR="000F2C04" w:rsidRPr="00F21DD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0F2C04" w:rsidRPr="00F21DDD">
        <w:rPr>
          <w:rFonts w:ascii="Times New Roman" w:hAnsi="Times New Roman" w:cs="Times New Roman"/>
          <w:b/>
          <w:color w:val="000000"/>
          <w:sz w:val="22"/>
          <w:szCs w:val="22"/>
        </w:rPr>
        <w:t>JIRA</w:t>
      </w:r>
      <w:r w:rsidR="000F2C04" w:rsidRPr="00F21DDD">
        <w:rPr>
          <w:rFonts w:ascii="Times New Roman" w:hAnsi="Times New Roman" w:cs="Times New Roman"/>
          <w:color w:val="000000"/>
          <w:sz w:val="22"/>
          <w:szCs w:val="22"/>
        </w:rPr>
        <w:t xml:space="preserve"> and </w:t>
      </w:r>
      <w:r w:rsidR="000F2C04" w:rsidRPr="00F21DDD">
        <w:rPr>
          <w:rFonts w:ascii="Times New Roman" w:hAnsi="Times New Roman" w:cs="Times New Roman"/>
          <w:b/>
          <w:color w:val="000000"/>
          <w:sz w:val="22"/>
          <w:szCs w:val="22"/>
        </w:rPr>
        <w:t>Confluence</w:t>
      </w:r>
      <w:r w:rsidRPr="00F21DD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F21DDD">
        <w:rPr>
          <w:rFonts w:ascii="Times New Roman" w:hAnsi="Times New Roman" w:cs="Times New Roman"/>
          <w:b/>
          <w:color w:val="000000"/>
          <w:sz w:val="22"/>
          <w:szCs w:val="22"/>
        </w:rPr>
        <w:t>REST API</w:t>
      </w:r>
      <w:r w:rsidRPr="00F21DDD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1E66D0CB" w14:textId="77777777" w:rsidR="001042AE" w:rsidRPr="001042AE" w:rsidRDefault="001042AE" w:rsidP="001042AE">
      <w:pPr>
        <w:widowControl/>
        <w:numPr>
          <w:ilvl w:val="0"/>
          <w:numId w:val="6"/>
        </w:numPr>
        <w:suppressAutoHyphens w:val="0"/>
        <w:autoSpaceDE/>
        <w:rPr>
          <w:rFonts w:ascii="Times New Roman" w:hAnsi="Times New Roman" w:cs="Times New Roman"/>
          <w:color w:val="000000"/>
          <w:sz w:val="22"/>
          <w:szCs w:val="22"/>
        </w:rPr>
      </w:pPr>
      <w:r w:rsidRPr="001042AE">
        <w:rPr>
          <w:rFonts w:ascii="Times New Roman" w:hAnsi="Times New Roman" w:cs="Times New Roman"/>
          <w:color w:val="000000"/>
          <w:sz w:val="22"/>
          <w:szCs w:val="22"/>
        </w:rPr>
        <w:t xml:space="preserve">Provided assistance to engineers on performance tuning for critical areas. </w:t>
      </w:r>
    </w:p>
    <w:p w14:paraId="1470DEFD" w14:textId="77777777" w:rsidR="001042AE" w:rsidRPr="001042AE" w:rsidRDefault="001042AE" w:rsidP="001042AE">
      <w:pPr>
        <w:widowControl/>
        <w:numPr>
          <w:ilvl w:val="0"/>
          <w:numId w:val="6"/>
        </w:numPr>
        <w:suppressAutoHyphens w:val="0"/>
        <w:autoSpaceDE/>
        <w:rPr>
          <w:rFonts w:ascii="Times New Roman" w:hAnsi="Times New Roman" w:cs="Times New Roman"/>
          <w:color w:val="000000"/>
          <w:sz w:val="22"/>
          <w:szCs w:val="22"/>
        </w:rPr>
      </w:pPr>
      <w:r w:rsidRPr="001042AE">
        <w:rPr>
          <w:rFonts w:ascii="Times New Roman" w:hAnsi="Times New Roman" w:cs="Times New Roman"/>
          <w:color w:val="000000"/>
          <w:sz w:val="22"/>
          <w:szCs w:val="22"/>
        </w:rPr>
        <w:t xml:space="preserve">Optimized server performance, accuracy, failover and scale. </w:t>
      </w:r>
    </w:p>
    <w:p w14:paraId="2541588D" w14:textId="77777777" w:rsidR="001042AE" w:rsidRPr="001042AE" w:rsidRDefault="001042AE" w:rsidP="001042AE">
      <w:pPr>
        <w:widowControl/>
        <w:numPr>
          <w:ilvl w:val="0"/>
          <w:numId w:val="6"/>
        </w:numPr>
        <w:suppressAutoHyphens w:val="0"/>
        <w:autoSpaceDE/>
        <w:rPr>
          <w:rFonts w:ascii="Times New Roman" w:hAnsi="Times New Roman" w:cs="Times New Roman"/>
          <w:color w:val="000000"/>
          <w:sz w:val="22"/>
          <w:szCs w:val="22"/>
        </w:rPr>
      </w:pPr>
      <w:r w:rsidRPr="001042AE">
        <w:rPr>
          <w:rFonts w:ascii="Times New Roman" w:hAnsi="Times New Roman" w:cs="Times New Roman"/>
          <w:color w:val="000000"/>
          <w:sz w:val="22"/>
          <w:szCs w:val="22"/>
        </w:rPr>
        <w:t xml:space="preserve">Collaborated with development team to troubleshoot and resolve issues. </w:t>
      </w:r>
    </w:p>
    <w:p w14:paraId="3A3F1D45" w14:textId="77777777" w:rsidR="001042AE" w:rsidRPr="001042AE" w:rsidRDefault="001042AE" w:rsidP="001042AE">
      <w:pPr>
        <w:widowControl/>
        <w:numPr>
          <w:ilvl w:val="0"/>
          <w:numId w:val="6"/>
        </w:numPr>
        <w:suppressAutoHyphens w:val="0"/>
        <w:autoSpaceDE/>
        <w:rPr>
          <w:rFonts w:ascii="Times New Roman" w:hAnsi="Times New Roman" w:cs="Times New Roman"/>
          <w:color w:val="000000"/>
          <w:sz w:val="22"/>
          <w:szCs w:val="22"/>
        </w:rPr>
      </w:pPr>
      <w:r w:rsidRPr="001042AE">
        <w:rPr>
          <w:rFonts w:ascii="Times New Roman" w:hAnsi="Times New Roman" w:cs="Times New Roman"/>
          <w:color w:val="000000"/>
          <w:sz w:val="22"/>
          <w:szCs w:val="22"/>
        </w:rPr>
        <w:t xml:space="preserve">Implemented and managed framework for evaluating application performance. </w:t>
      </w:r>
    </w:p>
    <w:p w14:paraId="766833D3" w14:textId="77777777" w:rsidR="001042AE" w:rsidRPr="001042AE" w:rsidRDefault="001042AE" w:rsidP="001042AE">
      <w:pPr>
        <w:pStyle w:val="NormalWeb"/>
        <w:numPr>
          <w:ilvl w:val="0"/>
          <w:numId w:val="6"/>
        </w:numPr>
        <w:suppressAutoHyphens w:val="0"/>
        <w:spacing w:before="100" w:beforeAutospacing="1" w:after="100" w:afterAutospacing="1"/>
        <w:rPr>
          <w:color w:val="000000"/>
          <w:sz w:val="22"/>
          <w:szCs w:val="22"/>
          <w:lang w:bidi="ar-SA"/>
        </w:rPr>
      </w:pPr>
      <w:r w:rsidRPr="001042AE">
        <w:rPr>
          <w:color w:val="000000"/>
          <w:sz w:val="22"/>
          <w:szCs w:val="22"/>
          <w:lang w:bidi="ar-SA"/>
        </w:rPr>
        <w:t>Provided support to conduct system testing and integrated more servers to the infrastructure.</w:t>
      </w:r>
    </w:p>
    <w:p w14:paraId="630BFF82" w14:textId="6356F58E" w:rsidR="001042AE" w:rsidRDefault="001042AE" w:rsidP="001042AE">
      <w:pPr>
        <w:pStyle w:val="NormalWeb"/>
        <w:numPr>
          <w:ilvl w:val="0"/>
          <w:numId w:val="6"/>
        </w:numPr>
        <w:suppressAutoHyphens w:val="0"/>
        <w:spacing w:before="100" w:beforeAutospacing="1" w:after="100" w:afterAutospacing="1"/>
        <w:rPr>
          <w:color w:val="000000"/>
          <w:sz w:val="22"/>
          <w:szCs w:val="22"/>
          <w:lang w:bidi="ar-SA"/>
        </w:rPr>
      </w:pPr>
      <w:r w:rsidRPr="001042AE">
        <w:rPr>
          <w:color w:val="000000"/>
          <w:sz w:val="22"/>
          <w:szCs w:val="22"/>
          <w:lang w:bidi="ar-SA"/>
        </w:rPr>
        <w:t>Management and design of integrated build pipelines using continuou</w:t>
      </w:r>
      <w:r w:rsidR="00CD33E9">
        <w:rPr>
          <w:color w:val="000000"/>
          <w:sz w:val="22"/>
          <w:szCs w:val="22"/>
          <w:lang w:bidi="ar-SA"/>
        </w:rPr>
        <w:t>s integration workflows through Jenkins.</w:t>
      </w:r>
    </w:p>
    <w:p w14:paraId="1A173B14" w14:textId="6D736BC7" w:rsidR="008C25D3" w:rsidRDefault="008C25D3" w:rsidP="001042AE">
      <w:pPr>
        <w:pStyle w:val="NormalWeb"/>
        <w:numPr>
          <w:ilvl w:val="0"/>
          <w:numId w:val="6"/>
        </w:numPr>
        <w:suppressAutoHyphens w:val="0"/>
        <w:spacing w:before="100" w:beforeAutospacing="1" w:after="100" w:afterAutospacing="1"/>
        <w:rPr>
          <w:color w:val="000000"/>
          <w:sz w:val="22"/>
          <w:szCs w:val="22"/>
          <w:lang w:bidi="ar-SA"/>
        </w:rPr>
      </w:pPr>
      <w:r>
        <w:rPr>
          <w:color w:val="000000"/>
          <w:sz w:val="22"/>
          <w:szCs w:val="22"/>
          <w:lang w:bidi="ar-SA"/>
        </w:rPr>
        <w:t>Infrastructure Automation using Cloudformation templates.</w:t>
      </w:r>
    </w:p>
    <w:p w14:paraId="571E1E02" w14:textId="23DB4A90" w:rsidR="008C25D3" w:rsidRPr="001042AE" w:rsidRDefault="00910EAE" w:rsidP="001042AE">
      <w:pPr>
        <w:pStyle w:val="NormalWeb"/>
        <w:numPr>
          <w:ilvl w:val="0"/>
          <w:numId w:val="6"/>
        </w:numPr>
        <w:suppressAutoHyphens w:val="0"/>
        <w:spacing w:before="100" w:beforeAutospacing="1" w:after="100" w:afterAutospacing="1"/>
        <w:rPr>
          <w:color w:val="000000"/>
          <w:sz w:val="22"/>
          <w:szCs w:val="22"/>
          <w:lang w:bidi="ar-SA"/>
        </w:rPr>
      </w:pPr>
      <w:r>
        <w:rPr>
          <w:color w:val="000000"/>
          <w:sz w:val="22"/>
          <w:szCs w:val="22"/>
          <w:lang w:bidi="ar-SA"/>
        </w:rPr>
        <w:lastRenderedPageBreak/>
        <w:t xml:space="preserve">Infrastructure </w:t>
      </w:r>
      <w:r w:rsidR="008C25D3">
        <w:rPr>
          <w:color w:val="000000"/>
          <w:sz w:val="22"/>
          <w:szCs w:val="22"/>
          <w:lang w:bidi="ar-SA"/>
        </w:rPr>
        <w:t xml:space="preserve">Provisioning </w:t>
      </w:r>
      <w:r>
        <w:rPr>
          <w:color w:val="000000"/>
          <w:sz w:val="22"/>
          <w:szCs w:val="22"/>
          <w:lang w:bidi="ar-SA"/>
        </w:rPr>
        <w:t xml:space="preserve">and Deploying </w:t>
      </w:r>
      <w:r w:rsidR="008C25D3">
        <w:rPr>
          <w:color w:val="000000"/>
          <w:sz w:val="22"/>
          <w:szCs w:val="22"/>
          <w:lang w:bidi="ar-SA"/>
        </w:rPr>
        <w:t xml:space="preserve">Applications using </w:t>
      </w:r>
      <w:r w:rsidR="008C25D3">
        <w:rPr>
          <w:b/>
          <w:bCs/>
          <w:color w:val="000000"/>
          <w:sz w:val="22"/>
          <w:szCs w:val="22"/>
          <w:lang w:bidi="ar-SA"/>
        </w:rPr>
        <w:t xml:space="preserve">Cloud Services </w:t>
      </w:r>
      <w:r w:rsidR="008C25D3" w:rsidRPr="008C25D3">
        <w:rPr>
          <w:color w:val="000000"/>
          <w:sz w:val="22"/>
          <w:szCs w:val="22"/>
          <w:lang w:bidi="ar-SA"/>
        </w:rPr>
        <w:t>such as</w:t>
      </w:r>
      <w:r w:rsidR="008C25D3">
        <w:rPr>
          <w:b/>
          <w:bCs/>
          <w:color w:val="000000"/>
          <w:sz w:val="22"/>
          <w:szCs w:val="22"/>
          <w:lang w:bidi="ar-SA"/>
        </w:rPr>
        <w:t xml:space="preserve"> AWS </w:t>
      </w:r>
      <w:r w:rsidR="008C25D3" w:rsidRPr="00910EAE">
        <w:rPr>
          <w:color w:val="000000"/>
          <w:sz w:val="22"/>
          <w:szCs w:val="22"/>
          <w:lang w:bidi="ar-SA"/>
        </w:rPr>
        <w:t>and</w:t>
      </w:r>
      <w:r w:rsidR="008C25D3">
        <w:rPr>
          <w:b/>
          <w:bCs/>
          <w:color w:val="000000"/>
          <w:sz w:val="22"/>
          <w:szCs w:val="22"/>
          <w:lang w:bidi="ar-SA"/>
        </w:rPr>
        <w:t xml:space="preserve"> PCF.</w:t>
      </w:r>
    </w:p>
    <w:p w14:paraId="6E7DC00B" w14:textId="77777777" w:rsidR="00FC5B0D" w:rsidRPr="00752C3C" w:rsidRDefault="00FC5B0D" w:rsidP="001042AE">
      <w:pPr>
        <w:numPr>
          <w:ilvl w:val="0"/>
          <w:numId w:val="6"/>
        </w:numPr>
        <w:tabs>
          <w:tab w:val="left" w:pos="360"/>
        </w:tabs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 w:rsidRPr="001042AE">
        <w:rPr>
          <w:rFonts w:ascii="Times New Roman" w:hAnsi="Times New Roman" w:cs="Times New Roman"/>
          <w:color w:val="000000"/>
          <w:sz w:val="22"/>
          <w:szCs w:val="22"/>
        </w:rPr>
        <w:t>Attending meetings and interacting with clients regularly.</w:t>
      </w:r>
    </w:p>
    <w:p w14:paraId="736F7B77" w14:textId="77777777" w:rsidR="00AC2B12" w:rsidRPr="00752C3C" w:rsidRDefault="00752C3C" w:rsidP="00752C3C">
      <w:pPr>
        <w:numPr>
          <w:ilvl w:val="0"/>
          <w:numId w:val="6"/>
        </w:numPr>
        <w:tabs>
          <w:tab w:val="left" w:pos="360"/>
        </w:tabs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Application onboarding and verification during Business LIVE and Customer LIVE.</w:t>
      </w:r>
    </w:p>
    <w:p w14:paraId="15E71120" w14:textId="77777777" w:rsidR="00FC5B0D" w:rsidRDefault="00FC5B0D">
      <w:pPr>
        <w:numPr>
          <w:ilvl w:val="0"/>
          <w:numId w:val="6"/>
        </w:numPr>
        <w:tabs>
          <w:tab w:val="left" w:pos="360"/>
        </w:tabs>
        <w:spacing w:after="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Regularly attend &amp; resolve the issues such as application outage, Issue impacting multiple users, Revenue impacting key function issues in the Crisis call.</w:t>
      </w:r>
    </w:p>
    <w:p w14:paraId="2A4790DC" w14:textId="77777777" w:rsidR="00FC5B0D" w:rsidRDefault="00FC5B0D">
      <w:pPr>
        <w:numPr>
          <w:ilvl w:val="0"/>
          <w:numId w:val="6"/>
        </w:numPr>
        <w:tabs>
          <w:tab w:val="left" w:pos="360"/>
        </w:tabs>
        <w:spacing w:after="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Enjoy new challenges and willing to </w:t>
      </w:r>
      <w:r w:rsidR="001042AE">
        <w:rPr>
          <w:rFonts w:ascii="Times New Roman" w:hAnsi="Times New Roman" w:cs="Times New Roman"/>
          <w:color w:val="000000"/>
          <w:sz w:val="22"/>
          <w:szCs w:val="22"/>
        </w:rPr>
        <w:t>learn new tools.</w:t>
      </w:r>
    </w:p>
    <w:p w14:paraId="7B93EA21" w14:textId="77777777" w:rsidR="00FC5B0D" w:rsidRDefault="00FC5B0D">
      <w:pPr>
        <w:numPr>
          <w:ilvl w:val="0"/>
          <w:numId w:val="6"/>
        </w:numPr>
        <w:tabs>
          <w:tab w:val="left" w:pos="360"/>
        </w:tabs>
        <w:spacing w:after="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Good debugging and Unit testing skills.</w:t>
      </w:r>
    </w:p>
    <w:p w14:paraId="4AC516E3" w14:textId="77777777" w:rsidR="00FC5B0D" w:rsidRDefault="00FC5B0D">
      <w:pPr>
        <w:numPr>
          <w:ilvl w:val="0"/>
          <w:numId w:val="6"/>
        </w:numPr>
        <w:tabs>
          <w:tab w:val="left" w:pos="360"/>
        </w:tabs>
        <w:spacing w:after="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An excellent communicator coupled with exceptional interpersonal &amp; managerial skills.</w:t>
      </w:r>
    </w:p>
    <w:p w14:paraId="6C2A102B" w14:textId="77777777" w:rsidR="00FC5B0D" w:rsidRPr="00606F89" w:rsidRDefault="00FC5B0D">
      <w:pPr>
        <w:numPr>
          <w:ilvl w:val="0"/>
          <w:numId w:val="6"/>
        </w:numPr>
        <w:tabs>
          <w:tab w:val="left" w:pos="360"/>
        </w:tabs>
        <w:spacing w:after="60"/>
        <w:jc w:val="both"/>
        <w:rPr>
          <w:sz w:val="18"/>
          <w:szCs w:val="18"/>
          <w:lang w:eastAsia="en-SG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Quick learner and good performer both in team and independent environment.</w:t>
      </w:r>
    </w:p>
    <w:p w14:paraId="41C8F396" w14:textId="77777777" w:rsidR="00606F89" w:rsidRDefault="00606F89" w:rsidP="00606F89">
      <w:pPr>
        <w:tabs>
          <w:tab w:val="left" w:pos="360"/>
        </w:tabs>
        <w:spacing w:after="60"/>
        <w:jc w:val="both"/>
        <w:rPr>
          <w:sz w:val="18"/>
          <w:szCs w:val="18"/>
          <w:lang w:eastAsia="en-SG"/>
        </w:rPr>
      </w:pPr>
    </w:p>
    <w:p w14:paraId="72A3D3EC" w14:textId="77777777" w:rsidR="00FC5B0D" w:rsidRDefault="00FC5B0D">
      <w:pPr>
        <w:widowControl/>
        <w:autoSpaceDE/>
        <w:ind w:left="360" w:hanging="720"/>
        <w:jc w:val="both"/>
        <w:rPr>
          <w:sz w:val="18"/>
          <w:szCs w:val="18"/>
          <w:lang w:eastAsia="en-SG"/>
        </w:rPr>
      </w:pPr>
    </w:p>
    <w:p w14:paraId="2BFECC68" w14:textId="77777777" w:rsidR="00FC5B0D" w:rsidRDefault="00FC5B0D" w:rsidP="001042AE">
      <w:pPr>
        <w:shd w:val="clear" w:color="auto" w:fill="D9D9D9"/>
        <w:snapToGrid w:val="0"/>
        <w:jc w:val="both"/>
        <w:rPr>
          <w:rFonts w:ascii="Times New Roman" w:hAnsi="Times New Roman" w:cs="Times New Roman"/>
          <w:sz w:val="22"/>
          <w:szCs w:val="22"/>
          <w:lang w:eastAsia="en-SG"/>
        </w:rPr>
      </w:pPr>
      <w:r w:rsidRPr="001042AE">
        <w:rPr>
          <w:rFonts w:ascii="Calibri" w:hAnsi="Calibri"/>
          <w:b/>
          <w:bCs/>
          <w:sz w:val="28"/>
        </w:rPr>
        <w:t>Work Experience:</w:t>
      </w:r>
      <w:r>
        <w:rPr>
          <w:sz w:val="22"/>
          <w:szCs w:val="22"/>
          <w:lang w:eastAsia="en-SG"/>
        </w:rPr>
        <w:tab/>
      </w:r>
    </w:p>
    <w:p w14:paraId="0D0B940D" w14:textId="77777777" w:rsidR="001042AE" w:rsidRPr="001042AE" w:rsidRDefault="001042AE" w:rsidP="001042AE">
      <w:pPr>
        <w:widowControl/>
        <w:autoSpaceDE/>
        <w:ind w:left="1080"/>
        <w:jc w:val="both"/>
        <w:rPr>
          <w:rFonts w:ascii="Times New Roman" w:hAnsi="Times New Roman" w:cs="Times New Roman"/>
          <w:color w:val="000000"/>
          <w:sz w:val="22"/>
          <w:szCs w:val="22"/>
          <w:lang w:eastAsia="en-SG"/>
        </w:rPr>
      </w:pPr>
    </w:p>
    <w:p w14:paraId="19124D45" w14:textId="77777777" w:rsidR="00FC5B0D" w:rsidRPr="002456E6" w:rsidRDefault="00FC5B0D" w:rsidP="001042AE">
      <w:pPr>
        <w:widowControl/>
        <w:numPr>
          <w:ilvl w:val="0"/>
          <w:numId w:val="16"/>
        </w:numPr>
        <w:autoSpaceDE/>
        <w:jc w:val="both"/>
        <w:rPr>
          <w:rFonts w:ascii="Times New Roman" w:hAnsi="Times New Roman" w:cs="Times New Roman"/>
          <w:sz w:val="20"/>
          <w:szCs w:val="20"/>
          <w:lang w:eastAsia="en-SG"/>
        </w:rPr>
      </w:pPr>
      <w:r>
        <w:rPr>
          <w:rFonts w:ascii="Times New Roman" w:hAnsi="Times New Roman" w:cs="Times New Roman"/>
          <w:sz w:val="22"/>
          <w:szCs w:val="22"/>
          <w:lang w:eastAsia="en-SG"/>
        </w:rPr>
        <w:t xml:space="preserve">Working as a </w:t>
      </w:r>
      <w:r w:rsidR="001042AE">
        <w:rPr>
          <w:rFonts w:ascii="Times New Roman" w:hAnsi="Times New Roman" w:cs="Times New Roman"/>
          <w:sz w:val="22"/>
          <w:szCs w:val="22"/>
          <w:lang w:eastAsia="en-SG"/>
        </w:rPr>
        <w:t>Senior System Engineer</w:t>
      </w:r>
      <w:r>
        <w:rPr>
          <w:rFonts w:ascii="Times New Roman" w:hAnsi="Times New Roman" w:cs="Times New Roman"/>
          <w:sz w:val="22"/>
          <w:szCs w:val="22"/>
          <w:lang w:eastAsia="en-SG"/>
        </w:rPr>
        <w:t xml:space="preserve"> at </w:t>
      </w:r>
      <w:r w:rsidR="001042AE">
        <w:rPr>
          <w:rFonts w:ascii="Times New Roman" w:hAnsi="Times New Roman" w:cs="Times New Roman"/>
          <w:sz w:val="22"/>
          <w:szCs w:val="22"/>
          <w:lang w:eastAsia="en-SG"/>
        </w:rPr>
        <w:t xml:space="preserve">Infosys Limited </w:t>
      </w:r>
      <w:r>
        <w:rPr>
          <w:rFonts w:ascii="Times New Roman" w:hAnsi="Times New Roman" w:cs="Times New Roman"/>
          <w:sz w:val="22"/>
          <w:szCs w:val="22"/>
          <w:lang w:eastAsia="en-SG"/>
        </w:rPr>
        <w:t xml:space="preserve">(from </w:t>
      </w:r>
      <w:r w:rsidR="001042AE">
        <w:rPr>
          <w:rFonts w:ascii="Times New Roman" w:hAnsi="Times New Roman" w:cs="Times New Roman"/>
          <w:sz w:val="22"/>
          <w:szCs w:val="22"/>
          <w:lang w:eastAsia="en-SG"/>
        </w:rPr>
        <w:t>Feb</w:t>
      </w:r>
      <w:r>
        <w:rPr>
          <w:rFonts w:ascii="Times New Roman" w:hAnsi="Times New Roman" w:cs="Times New Roman"/>
          <w:sz w:val="22"/>
          <w:szCs w:val="22"/>
          <w:lang w:eastAsia="en-SG"/>
        </w:rPr>
        <w:t xml:space="preserve"> 201</w:t>
      </w:r>
      <w:r w:rsidR="00AD323B">
        <w:rPr>
          <w:rFonts w:ascii="Times New Roman" w:hAnsi="Times New Roman" w:cs="Times New Roman"/>
          <w:sz w:val="22"/>
          <w:szCs w:val="22"/>
          <w:lang w:eastAsia="en-SG"/>
        </w:rPr>
        <w:t>4</w:t>
      </w:r>
      <w:r>
        <w:rPr>
          <w:rFonts w:ascii="Times New Roman" w:hAnsi="Times New Roman" w:cs="Times New Roman"/>
          <w:sz w:val="22"/>
          <w:szCs w:val="22"/>
          <w:lang w:eastAsia="en-SG"/>
        </w:rPr>
        <w:t xml:space="preserve"> to </w:t>
      </w:r>
      <w:r w:rsidR="002456E6">
        <w:rPr>
          <w:rFonts w:ascii="Times New Roman" w:hAnsi="Times New Roman" w:cs="Times New Roman"/>
          <w:sz w:val="22"/>
          <w:szCs w:val="22"/>
          <w:lang w:eastAsia="en-SG"/>
        </w:rPr>
        <w:t>April 2018</w:t>
      </w:r>
      <w:r>
        <w:rPr>
          <w:rFonts w:ascii="Times New Roman" w:hAnsi="Times New Roman" w:cs="Times New Roman"/>
          <w:sz w:val="22"/>
          <w:szCs w:val="22"/>
          <w:lang w:eastAsia="en-SG"/>
        </w:rPr>
        <w:t>).</w:t>
      </w:r>
    </w:p>
    <w:p w14:paraId="3DCFF2AE" w14:textId="77777777" w:rsidR="00FC5B0D" w:rsidRDefault="002456E6" w:rsidP="00F30B7D">
      <w:pPr>
        <w:widowControl/>
        <w:numPr>
          <w:ilvl w:val="0"/>
          <w:numId w:val="16"/>
        </w:numPr>
        <w:suppressAutoHyphens w:val="0"/>
        <w:autoSpaceDE/>
        <w:rPr>
          <w:rFonts w:ascii="Times New Roman" w:hAnsi="Times New Roman" w:cs="Times New Roman"/>
          <w:sz w:val="22"/>
          <w:szCs w:val="22"/>
          <w:lang w:eastAsia="en-SG"/>
        </w:rPr>
      </w:pPr>
      <w:r w:rsidRPr="00F30B7D">
        <w:rPr>
          <w:rFonts w:ascii="Times New Roman" w:hAnsi="Times New Roman" w:cs="Times New Roman"/>
          <w:sz w:val="22"/>
          <w:szCs w:val="22"/>
          <w:lang w:eastAsia="en-SG"/>
        </w:rPr>
        <w:t xml:space="preserve">Working as an Associate Consultant with Capgemini India Limited (from April 2018 to </w:t>
      </w:r>
      <w:r w:rsidR="00752C3C">
        <w:rPr>
          <w:rFonts w:ascii="Times New Roman" w:hAnsi="Times New Roman" w:cs="Times New Roman"/>
          <w:sz w:val="22"/>
          <w:szCs w:val="22"/>
          <w:lang w:eastAsia="en-SG"/>
        </w:rPr>
        <w:t>Dec 2019</w:t>
      </w:r>
      <w:r w:rsidRPr="00F30B7D">
        <w:rPr>
          <w:rFonts w:ascii="Times New Roman" w:hAnsi="Times New Roman" w:cs="Times New Roman"/>
          <w:sz w:val="22"/>
          <w:szCs w:val="22"/>
          <w:lang w:eastAsia="en-SG"/>
        </w:rPr>
        <w:t>).</w:t>
      </w:r>
    </w:p>
    <w:p w14:paraId="79CC859A" w14:textId="2589AAB5" w:rsidR="00752C3C" w:rsidRPr="00752C3C" w:rsidRDefault="00752C3C" w:rsidP="00752C3C">
      <w:pPr>
        <w:widowControl/>
        <w:numPr>
          <w:ilvl w:val="0"/>
          <w:numId w:val="16"/>
        </w:numPr>
        <w:autoSpaceDE/>
        <w:jc w:val="both"/>
        <w:rPr>
          <w:rFonts w:ascii="Times New Roman" w:hAnsi="Times New Roman" w:cs="Times New Roman"/>
          <w:sz w:val="22"/>
          <w:szCs w:val="22"/>
          <w:lang w:eastAsia="en-SG"/>
        </w:rPr>
      </w:pPr>
      <w:r w:rsidRPr="00752C3C">
        <w:rPr>
          <w:rFonts w:ascii="Times New Roman" w:hAnsi="Times New Roman" w:cs="Times New Roman"/>
          <w:sz w:val="22"/>
          <w:szCs w:val="22"/>
          <w:lang w:eastAsia="en-SG"/>
        </w:rPr>
        <w:t xml:space="preserve">Working as a </w:t>
      </w:r>
      <w:r w:rsidR="00B815D8">
        <w:rPr>
          <w:rFonts w:ascii="Times New Roman" w:hAnsi="Times New Roman" w:cs="Times New Roman"/>
          <w:sz w:val="22"/>
          <w:szCs w:val="22"/>
          <w:lang w:eastAsia="en-SG"/>
        </w:rPr>
        <w:t>Senior Associate with DBS Asia Hub 2</w:t>
      </w:r>
      <w:r w:rsidRPr="00752C3C">
        <w:rPr>
          <w:rFonts w:ascii="Times New Roman" w:hAnsi="Times New Roman" w:cs="Times New Roman"/>
          <w:sz w:val="22"/>
          <w:szCs w:val="22"/>
          <w:lang w:eastAsia="en-SG"/>
        </w:rPr>
        <w:t xml:space="preserve"> (from Jan 2019 – till present)</w:t>
      </w:r>
      <w:r>
        <w:rPr>
          <w:rFonts w:ascii="Times New Roman" w:hAnsi="Times New Roman" w:cs="Times New Roman"/>
          <w:sz w:val="22"/>
          <w:szCs w:val="22"/>
          <w:lang w:eastAsia="en-SG"/>
        </w:rPr>
        <w:t>.</w:t>
      </w:r>
    </w:p>
    <w:p w14:paraId="0E27B00A" w14:textId="77777777" w:rsidR="00752C3C" w:rsidRPr="00F30B7D" w:rsidRDefault="00752C3C" w:rsidP="00752C3C">
      <w:pPr>
        <w:widowControl/>
        <w:suppressAutoHyphens w:val="0"/>
        <w:autoSpaceDE/>
        <w:ind w:left="720"/>
        <w:rPr>
          <w:rFonts w:ascii="Times New Roman" w:hAnsi="Times New Roman" w:cs="Times New Roman"/>
          <w:sz w:val="22"/>
          <w:szCs w:val="22"/>
          <w:lang w:eastAsia="en-SG"/>
        </w:rPr>
      </w:pPr>
    </w:p>
    <w:p w14:paraId="60061E4C" w14:textId="77777777" w:rsidR="008345A3" w:rsidRDefault="008345A3" w:rsidP="008345A3">
      <w:pPr>
        <w:widowControl/>
        <w:suppressAutoHyphens w:val="0"/>
        <w:autoSpaceDE/>
        <w:rPr>
          <w:lang w:eastAsia="en-SG"/>
        </w:rPr>
      </w:pPr>
    </w:p>
    <w:p w14:paraId="44EAFD9C" w14:textId="77777777" w:rsidR="008345A3" w:rsidRPr="008345A3" w:rsidRDefault="008345A3" w:rsidP="008345A3">
      <w:pPr>
        <w:widowControl/>
        <w:suppressAutoHyphens w:val="0"/>
        <w:autoSpaceDE/>
        <w:rPr>
          <w:lang w:eastAsia="en-SG"/>
        </w:rPr>
      </w:pPr>
    </w:p>
    <w:p w14:paraId="1098E03D" w14:textId="77777777" w:rsidR="00FC5B0D" w:rsidRDefault="00FC5B0D" w:rsidP="001042AE">
      <w:pPr>
        <w:shd w:val="clear" w:color="auto" w:fill="D9D9D9"/>
        <w:snapToGrid w:val="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042AE">
        <w:rPr>
          <w:rFonts w:ascii="Calibri" w:hAnsi="Calibri"/>
          <w:b/>
          <w:bCs/>
          <w:sz w:val="28"/>
        </w:rPr>
        <w:t>Technical Expertise:</w:t>
      </w:r>
      <w:r>
        <w:rPr>
          <w:lang w:eastAsia="en-SG"/>
        </w:rPr>
        <w:tab/>
      </w:r>
    </w:p>
    <w:p w14:paraId="4B94D5A5" w14:textId="77777777" w:rsidR="001042AE" w:rsidRDefault="001042AE" w:rsidP="001042AE">
      <w:pPr>
        <w:widowControl/>
        <w:suppressAutoHyphens w:val="0"/>
        <w:autoSpaceDE/>
        <w:rPr>
          <w:rFonts w:ascii="Calibri" w:hAnsi="Calibri" w:cs="Arial"/>
          <w:bCs/>
          <w:color w:val="000000"/>
          <w:sz w:val="22"/>
          <w:szCs w:val="22"/>
        </w:rPr>
      </w:pPr>
    </w:p>
    <w:p w14:paraId="2C2129D7" w14:textId="1047824B" w:rsidR="002456E6" w:rsidRPr="002456E6" w:rsidRDefault="002456E6" w:rsidP="002456E6">
      <w:pPr>
        <w:widowControl/>
        <w:suppressAutoHyphens w:val="0"/>
        <w:autoSpaceDE/>
        <w:rPr>
          <w:rFonts w:ascii="Calibri" w:hAnsi="Calibri" w:cs="Arial"/>
          <w:bCs/>
          <w:color w:val="000000"/>
          <w:sz w:val="22"/>
          <w:szCs w:val="22"/>
        </w:rPr>
      </w:pPr>
      <w:r w:rsidRPr="009021C4">
        <w:rPr>
          <w:rFonts w:ascii="Calibri" w:hAnsi="Calibri" w:cs="Arial"/>
          <w:b/>
          <w:color w:val="000000"/>
          <w:sz w:val="22"/>
          <w:szCs w:val="22"/>
        </w:rPr>
        <w:t>Applications framework</w:t>
      </w:r>
      <w:r w:rsidRPr="009021C4">
        <w:rPr>
          <w:rFonts w:ascii="Calibri" w:hAnsi="Calibri" w:cs="Arial"/>
          <w:b/>
          <w:color w:val="000000"/>
          <w:sz w:val="22"/>
          <w:szCs w:val="22"/>
        </w:rPr>
        <w:tab/>
      </w:r>
      <w:r>
        <w:rPr>
          <w:rFonts w:ascii="Calibri" w:hAnsi="Calibri" w:cs="Arial"/>
          <w:bCs/>
          <w:color w:val="000000"/>
          <w:sz w:val="22"/>
          <w:szCs w:val="22"/>
        </w:rPr>
        <w:t>: Java Microservices</w:t>
      </w:r>
      <w:r w:rsidR="00752C3C">
        <w:rPr>
          <w:rFonts w:ascii="Calibri" w:hAnsi="Calibri" w:cs="Arial"/>
          <w:bCs/>
          <w:color w:val="000000"/>
          <w:sz w:val="22"/>
          <w:szCs w:val="22"/>
        </w:rPr>
        <w:t xml:space="preserve">, </w:t>
      </w:r>
      <w:r w:rsidR="00810D2B">
        <w:rPr>
          <w:rFonts w:ascii="Calibri" w:hAnsi="Calibri" w:cs="Arial"/>
          <w:bCs/>
          <w:color w:val="000000"/>
          <w:sz w:val="22"/>
          <w:szCs w:val="22"/>
        </w:rPr>
        <w:t>Backbase</w:t>
      </w:r>
      <w:r w:rsidR="00752C3C">
        <w:rPr>
          <w:rFonts w:ascii="Calibri" w:hAnsi="Calibri" w:cs="Arial"/>
          <w:bCs/>
          <w:color w:val="000000"/>
          <w:sz w:val="22"/>
          <w:szCs w:val="22"/>
        </w:rPr>
        <w:t>, Teamsite, ReactJs, Node JS A</w:t>
      </w:r>
      <w:r w:rsidR="00810D2B">
        <w:rPr>
          <w:rFonts w:ascii="Calibri" w:hAnsi="Calibri" w:cs="Arial"/>
          <w:bCs/>
          <w:color w:val="000000"/>
          <w:sz w:val="22"/>
          <w:szCs w:val="22"/>
        </w:rPr>
        <w:t>pplications.</w:t>
      </w:r>
    </w:p>
    <w:p w14:paraId="5D0E5524" w14:textId="77777777" w:rsidR="00FC5B0D" w:rsidRPr="001042AE" w:rsidRDefault="00FC5B0D" w:rsidP="001042AE">
      <w:pPr>
        <w:widowControl/>
        <w:suppressAutoHyphens w:val="0"/>
        <w:autoSpaceDE/>
        <w:rPr>
          <w:rFonts w:ascii="Calibri" w:hAnsi="Calibri" w:cs="Arial"/>
          <w:bCs/>
          <w:color w:val="000000"/>
          <w:sz w:val="22"/>
          <w:szCs w:val="22"/>
        </w:rPr>
      </w:pPr>
      <w:r w:rsidRPr="009021C4">
        <w:rPr>
          <w:rFonts w:ascii="Calibri" w:hAnsi="Calibri" w:cs="Arial"/>
          <w:b/>
          <w:color w:val="000000"/>
          <w:sz w:val="22"/>
          <w:szCs w:val="22"/>
        </w:rPr>
        <w:t xml:space="preserve">Operating Systems </w:t>
      </w:r>
      <w:r w:rsidRPr="001042AE">
        <w:rPr>
          <w:rFonts w:ascii="Calibri" w:hAnsi="Calibri" w:cs="Arial"/>
          <w:bCs/>
          <w:color w:val="000000"/>
          <w:sz w:val="22"/>
          <w:szCs w:val="22"/>
        </w:rPr>
        <w:t xml:space="preserve">      </w:t>
      </w:r>
      <w:r w:rsidRPr="001042AE">
        <w:rPr>
          <w:rFonts w:ascii="Calibri" w:hAnsi="Calibri" w:cs="Arial"/>
          <w:bCs/>
          <w:color w:val="000000"/>
          <w:sz w:val="22"/>
          <w:szCs w:val="22"/>
        </w:rPr>
        <w:tab/>
      </w:r>
      <w:r w:rsidR="001042AE" w:rsidRPr="001042AE">
        <w:rPr>
          <w:rFonts w:ascii="Calibri" w:hAnsi="Calibri" w:cs="Arial"/>
          <w:bCs/>
          <w:color w:val="000000"/>
          <w:sz w:val="22"/>
          <w:szCs w:val="22"/>
        </w:rPr>
        <w:tab/>
        <w:t>:</w:t>
      </w:r>
      <w:r w:rsidRPr="001042AE">
        <w:rPr>
          <w:rFonts w:ascii="Calibri" w:hAnsi="Calibri" w:cs="Arial"/>
          <w:bCs/>
          <w:color w:val="000000"/>
          <w:sz w:val="22"/>
          <w:szCs w:val="22"/>
        </w:rPr>
        <w:t xml:space="preserve"> </w:t>
      </w:r>
      <w:r w:rsidR="001042AE" w:rsidRPr="001042AE">
        <w:rPr>
          <w:rFonts w:ascii="Calibri" w:hAnsi="Calibri" w:cs="Arial"/>
          <w:bCs/>
          <w:color w:val="000000"/>
          <w:sz w:val="22"/>
          <w:szCs w:val="22"/>
        </w:rPr>
        <w:t>Windows, Solaris, Linux CentOS/</w:t>
      </w:r>
      <w:proofErr w:type="spellStart"/>
      <w:r w:rsidR="001042AE" w:rsidRPr="001042AE">
        <w:rPr>
          <w:rFonts w:ascii="Calibri" w:hAnsi="Calibri" w:cs="Arial"/>
          <w:bCs/>
          <w:color w:val="000000"/>
          <w:sz w:val="22"/>
          <w:szCs w:val="22"/>
        </w:rPr>
        <w:t>Redhat</w:t>
      </w:r>
      <w:proofErr w:type="spellEnd"/>
      <w:r w:rsidR="001042AE" w:rsidRPr="001042AE">
        <w:rPr>
          <w:rFonts w:ascii="Calibri" w:hAnsi="Calibri" w:cs="Arial"/>
          <w:bCs/>
          <w:color w:val="000000"/>
          <w:sz w:val="22"/>
          <w:szCs w:val="22"/>
        </w:rPr>
        <w:t>/Ubuntu</w:t>
      </w:r>
      <w:r w:rsidRPr="001042AE">
        <w:rPr>
          <w:rFonts w:ascii="Calibri" w:hAnsi="Calibri" w:cs="Arial"/>
          <w:bCs/>
          <w:color w:val="000000"/>
          <w:sz w:val="22"/>
          <w:szCs w:val="22"/>
        </w:rPr>
        <w:t>.</w:t>
      </w:r>
    </w:p>
    <w:p w14:paraId="62E065F3" w14:textId="550DC302" w:rsidR="001042AE" w:rsidRDefault="00ED0C68" w:rsidP="001042AE">
      <w:pPr>
        <w:widowControl/>
        <w:suppressAutoHyphens w:val="0"/>
        <w:autoSpaceDE/>
        <w:rPr>
          <w:rFonts w:ascii="Calibri" w:hAnsi="Calibri" w:cs="Arial"/>
          <w:bCs/>
          <w:color w:val="000000"/>
          <w:sz w:val="22"/>
          <w:szCs w:val="22"/>
        </w:rPr>
      </w:pPr>
      <w:r w:rsidRPr="009021C4">
        <w:rPr>
          <w:rFonts w:ascii="Calibri" w:hAnsi="Calibri" w:cs="Arial"/>
          <w:b/>
          <w:color w:val="000000"/>
          <w:sz w:val="22"/>
          <w:szCs w:val="22"/>
        </w:rPr>
        <w:t>Web/App Servers</w:t>
      </w:r>
      <w:r w:rsidR="001042AE" w:rsidRPr="009021C4">
        <w:rPr>
          <w:rFonts w:ascii="Calibri" w:hAnsi="Calibri" w:cs="Arial"/>
          <w:b/>
          <w:color w:val="000000"/>
          <w:sz w:val="22"/>
          <w:szCs w:val="22"/>
        </w:rPr>
        <w:t xml:space="preserve"> </w:t>
      </w:r>
      <w:r w:rsidR="001042AE" w:rsidRPr="001042AE">
        <w:rPr>
          <w:rFonts w:ascii="Calibri" w:hAnsi="Calibri" w:cs="Arial"/>
          <w:bCs/>
          <w:color w:val="000000"/>
          <w:sz w:val="22"/>
          <w:szCs w:val="22"/>
        </w:rPr>
        <w:tab/>
      </w:r>
      <w:r w:rsidR="001042AE" w:rsidRPr="001042AE">
        <w:rPr>
          <w:rFonts w:ascii="Calibri" w:hAnsi="Calibri" w:cs="Arial"/>
          <w:bCs/>
          <w:color w:val="000000"/>
          <w:sz w:val="22"/>
          <w:szCs w:val="22"/>
        </w:rPr>
        <w:tab/>
        <w:t>: Weblogic,</w:t>
      </w:r>
      <w:r w:rsidR="002456E6">
        <w:rPr>
          <w:rFonts w:ascii="Calibri" w:hAnsi="Calibri" w:cs="Arial"/>
          <w:bCs/>
          <w:color w:val="000000"/>
          <w:sz w:val="22"/>
          <w:szCs w:val="22"/>
        </w:rPr>
        <w:t xml:space="preserve"> Websphere,</w:t>
      </w:r>
      <w:r w:rsidR="00BC6473">
        <w:rPr>
          <w:rFonts w:ascii="Calibri" w:hAnsi="Calibri" w:cs="Arial"/>
          <w:bCs/>
          <w:color w:val="000000"/>
          <w:sz w:val="22"/>
          <w:szCs w:val="22"/>
        </w:rPr>
        <w:t xml:space="preserve"> </w:t>
      </w:r>
      <w:r w:rsidR="0013799A">
        <w:rPr>
          <w:rFonts w:ascii="Calibri" w:hAnsi="Calibri" w:cs="Arial"/>
          <w:bCs/>
          <w:color w:val="000000"/>
          <w:sz w:val="22"/>
          <w:szCs w:val="22"/>
        </w:rPr>
        <w:t>Apache</w:t>
      </w:r>
      <w:r w:rsidR="001042AE" w:rsidRPr="001042AE">
        <w:rPr>
          <w:rFonts w:ascii="Calibri" w:hAnsi="Calibri" w:cs="Arial"/>
          <w:bCs/>
          <w:color w:val="000000"/>
          <w:sz w:val="22"/>
          <w:szCs w:val="22"/>
        </w:rPr>
        <w:t xml:space="preserve"> Tomcat, </w:t>
      </w:r>
      <w:r w:rsidR="00724AB6">
        <w:rPr>
          <w:rFonts w:ascii="Calibri" w:hAnsi="Calibri" w:cs="Arial"/>
          <w:bCs/>
          <w:color w:val="000000"/>
          <w:sz w:val="22"/>
          <w:szCs w:val="22"/>
        </w:rPr>
        <w:t xml:space="preserve">Apache </w:t>
      </w:r>
      <w:r w:rsidR="00E26651">
        <w:rPr>
          <w:rFonts w:ascii="Calibri" w:hAnsi="Calibri" w:cs="Arial"/>
          <w:bCs/>
          <w:color w:val="000000"/>
          <w:sz w:val="22"/>
          <w:szCs w:val="22"/>
        </w:rPr>
        <w:t>httpd</w:t>
      </w:r>
      <w:r w:rsidR="00752C3C">
        <w:rPr>
          <w:rFonts w:ascii="Calibri" w:hAnsi="Calibri" w:cs="Arial"/>
          <w:bCs/>
          <w:color w:val="000000"/>
          <w:sz w:val="22"/>
          <w:szCs w:val="22"/>
        </w:rPr>
        <w:t>, JBOSS</w:t>
      </w:r>
      <w:r w:rsidR="006D2F9E">
        <w:rPr>
          <w:rFonts w:ascii="Calibri" w:hAnsi="Calibri" w:cs="Arial"/>
          <w:bCs/>
          <w:color w:val="000000"/>
          <w:sz w:val="22"/>
          <w:szCs w:val="22"/>
        </w:rPr>
        <w:t>.</w:t>
      </w:r>
    </w:p>
    <w:p w14:paraId="313EBD72" w14:textId="27FB6955" w:rsidR="00751C15" w:rsidRPr="001042AE" w:rsidRDefault="006D2F9E" w:rsidP="5B9138E8">
      <w:pPr>
        <w:widowControl/>
        <w:suppressAutoHyphens w:val="0"/>
        <w:autoSpaceDE/>
        <w:rPr>
          <w:rFonts w:ascii="Calibri" w:hAnsi="Calibri" w:cs="Arial"/>
          <w:color w:val="000000"/>
          <w:sz w:val="22"/>
          <w:szCs w:val="22"/>
        </w:rPr>
      </w:pPr>
      <w:r w:rsidRPr="009021C4">
        <w:rPr>
          <w:rFonts w:ascii="Calibri" w:hAnsi="Calibri" w:cs="Arial"/>
          <w:b/>
          <w:color w:val="000000"/>
          <w:sz w:val="22"/>
          <w:szCs w:val="22"/>
        </w:rPr>
        <w:t>Cloud Services</w:t>
      </w:r>
      <w:r w:rsidR="00751C15">
        <w:rPr>
          <w:rFonts w:ascii="Calibri" w:hAnsi="Calibri" w:cs="Arial"/>
          <w:bCs/>
          <w:color w:val="000000"/>
          <w:sz w:val="22"/>
          <w:szCs w:val="22"/>
        </w:rPr>
        <w:tab/>
      </w:r>
      <w:r w:rsidR="00751C15">
        <w:rPr>
          <w:rFonts w:ascii="Calibri" w:hAnsi="Calibri" w:cs="Arial"/>
          <w:bCs/>
          <w:color w:val="000000"/>
          <w:sz w:val="22"/>
          <w:szCs w:val="22"/>
        </w:rPr>
        <w:tab/>
      </w:r>
      <w:r>
        <w:rPr>
          <w:rFonts w:ascii="Calibri" w:hAnsi="Calibri" w:cs="Arial"/>
          <w:bCs/>
          <w:color w:val="000000"/>
          <w:sz w:val="22"/>
          <w:szCs w:val="22"/>
        </w:rPr>
        <w:tab/>
      </w:r>
      <w:r>
        <w:rPr>
          <w:rFonts w:ascii="Calibri" w:hAnsi="Calibri" w:cs="Arial"/>
          <w:color w:val="000000"/>
          <w:sz w:val="22"/>
          <w:szCs w:val="22"/>
        </w:rPr>
        <w:t xml:space="preserve">: </w:t>
      </w:r>
      <w:r w:rsidR="00801312" w:rsidRPr="5B9138E8">
        <w:rPr>
          <w:rFonts w:ascii="Calibri" w:hAnsi="Calibri" w:cs="Arial"/>
          <w:color w:val="000000"/>
          <w:sz w:val="22"/>
          <w:szCs w:val="22"/>
        </w:rPr>
        <w:t>P</w:t>
      </w:r>
      <w:r w:rsidR="00D55288">
        <w:rPr>
          <w:rFonts w:ascii="Calibri" w:hAnsi="Calibri" w:cs="Arial"/>
          <w:color w:val="000000"/>
          <w:sz w:val="22"/>
          <w:szCs w:val="22"/>
        </w:rPr>
        <w:t>CF, AWS</w:t>
      </w:r>
      <w:r w:rsidR="005145F2">
        <w:rPr>
          <w:rFonts w:ascii="Calibri" w:hAnsi="Calibri" w:cs="Arial"/>
          <w:color w:val="000000"/>
          <w:sz w:val="22"/>
          <w:szCs w:val="22"/>
        </w:rPr>
        <w:t>.</w:t>
      </w:r>
    </w:p>
    <w:p w14:paraId="54CC7C00" w14:textId="2AC65734" w:rsidR="00FC5B0D" w:rsidRPr="00D733FB" w:rsidRDefault="00FC5B0D" w:rsidP="001042AE">
      <w:pPr>
        <w:widowControl/>
        <w:suppressAutoHyphens w:val="0"/>
        <w:autoSpaceDE/>
        <w:rPr>
          <w:rFonts w:ascii="Calibri" w:hAnsi="Calibri" w:cs="Arial"/>
          <w:bCs/>
          <w:color w:val="000000"/>
          <w:sz w:val="20"/>
          <w:szCs w:val="20"/>
        </w:rPr>
      </w:pPr>
      <w:r w:rsidRPr="009021C4">
        <w:rPr>
          <w:rFonts w:ascii="Calibri" w:hAnsi="Calibri" w:cs="Arial"/>
          <w:b/>
          <w:color w:val="000000"/>
          <w:sz w:val="22"/>
          <w:szCs w:val="22"/>
        </w:rPr>
        <w:t>Lan</w:t>
      </w:r>
      <w:r w:rsidR="001042AE" w:rsidRPr="009021C4">
        <w:rPr>
          <w:rFonts w:ascii="Calibri" w:hAnsi="Calibri" w:cs="Arial"/>
          <w:b/>
          <w:color w:val="000000"/>
          <w:sz w:val="22"/>
          <w:szCs w:val="22"/>
        </w:rPr>
        <w:t xml:space="preserve">guages  </w:t>
      </w:r>
      <w:r w:rsidR="001042AE" w:rsidRPr="001042AE">
        <w:rPr>
          <w:rFonts w:ascii="Calibri" w:hAnsi="Calibri" w:cs="Arial"/>
          <w:bCs/>
          <w:color w:val="000000"/>
          <w:sz w:val="22"/>
          <w:szCs w:val="22"/>
        </w:rPr>
        <w:t xml:space="preserve">                 </w:t>
      </w:r>
      <w:r w:rsidR="001042AE" w:rsidRPr="001042AE">
        <w:rPr>
          <w:rFonts w:ascii="Calibri" w:hAnsi="Calibri" w:cs="Arial"/>
          <w:bCs/>
          <w:color w:val="000000"/>
          <w:sz w:val="22"/>
          <w:szCs w:val="22"/>
        </w:rPr>
        <w:tab/>
      </w:r>
      <w:r w:rsidR="001042AE" w:rsidRPr="001042AE">
        <w:rPr>
          <w:rFonts w:ascii="Calibri" w:hAnsi="Calibri" w:cs="Arial"/>
          <w:bCs/>
          <w:color w:val="000000"/>
          <w:sz w:val="22"/>
          <w:szCs w:val="22"/>
        </w:rPr>
        <w:tab/>
        <w:t xml:space="preserve">: </w:t>
      </w:r>
      <w:r w:rsidR="00592021" w:rsidRPr="00D733FB">
        <w:rPr>
          <w:rFonts w:ascii="Calibri" w:hAnsi="Calibri" w:cs="Arial"/>
          <w:bCs/>
          <w:color w:val="000000"/>
          <w:sz w:val="20"/>
          <w:szCs w:val="20"/>
        </w:rPr>
        <w:t>Shell S</w:t>
      </w:r>
      <w:r w:rsidR="001042AE" w:rsidRPr="00D733FB">
        <w:rPr>
          <w:rFonts w:ascii="Calibri" w:hAnsi="Calibri" w:cs="Arial"/>
          <w:bCs/>
          <w:color w:val="000000"/>
          <w:sz w:val="20"/>
          <w:szCs w:val="20"/>
        </w:rPr>
        <w:t>cripting</w:t>
      </w:r>
      <w:r w:rsidR="002456E6" w:rsidRPr="00D733FB">
        <w:rPr>
          <w:rFonts w:ascii="Calibri" w:hAnsi="Calibri" w:cs="Arial"/>
          <w:bCs/>
          <w:color w:val="000000"/>
          <w:sz w:val="20"/>
          <w:szCs w:val="20"/>
        </w:rPr>
        <w:t>, Jenkins groovy scripts,</w:t>
      </w:r>
      <w:r w:rsidR="009021C4" w:rsidRPr="00D733FB">
        <w:rPr>
          <w:rFonts w:ascii="Calibri" w:hAnsi="Calibri" w:cs="Arial"/>
          <w:bCs/>
          <w:color w:val="000000"/>
          <w:sz w:val="20"/>
          <w:szCs w:val="20"/>
        </w:rPr>
        <w:t xml:space="preserve"> Pyth</w:t>
      </w:r>
      <w:r w:rsidR="00481839" w:rsidRPr="00D733FB">
        <w:rPr>
          <w:rFonts w:ascii="Calibri" w:hAnsi="Calibri" w:cs="Arial"/>
          <w:bCs/>
          <w:color w:val="000000"/>
          <w:sz w:val="20"/>
          <w:szCs w:val="20"/>
        </w:rPr>
        <w:t>on, Javascript</w:t>
      </w:r>
      <w:r w:rsidR="00D733FB" w:rsidRPr="00D733FB">
        <w:rPr>
          <w:rFonts w:ascii="Calibri" w:hAnsi="Calibri" w:cs="Arial"/>
          <w:bCs/>
          <w:color w:val="000000"/>
          <w:sz w:val="20"/>
          <w:szCs w:val="20"/>
        </w:rPr>
        <w:t>.</w:t>
      </w:r>
    </w:p>
    <w:p w14:paraId="34CC8BD3" w14:textId="1C0711D0" w:rsidR="00256644" w:rsidRPr="00481839" w:rsidRDefault="5B9138E8" w:rsidP="5B9138E8">
      <w:pPr>
        <w:widowControl/>
        <w:suppressAutoHyphens w:val="0"/>
        <w:autoSpaceDE/>
        <w:ind w:left="2880" w:hanging="2880"/>
        <w:rPr>
          <w:rFonts w:ascii="Calibri" w:hAnsi="Calibri" w:cs="Arial"/>
          <w:color w:val="000000"/>
          <w:sz w:val="21"/>
          <w:szCs w:val="21"/>
        </w:rPr>
      </w:pPr>
      <w:r w:rsidRPr="00481839">
        <w:rPr>
          <w:rFonts w:ascii="Calibri" w:hAnsi="Calibri" w:cs="Arial"/>
          <w:b/>
          <w:bCs/>
          <w:color w:val="000000" w:themeColor="text1"/>
          <w:sz w:val="22"/>
          <w:szCs w:val="22"/>
        </w:rPr>
        <w:t>DevOps Tools</w:t>
      </w:r>
      <w:r w:rsidR="0013799A">
        <w:tab/>
      </w:r>
      <w:r w:rsidRPr="5B9138E8">
        <w:rPr>
          <w:rFonts w:ascii="Calibri" w:hAnsi="Calibri" w:cs="Arial"/>
          <w:color w:val="000000" w:themeColor="text1"/>
          <w:sz w:val="22"/>
          <w:szCs w:val="22"/>
        </w:rPr>
        <w:t xml:space="preserve">: </w:t>
      </w:r>
      <w:r w:rsidRPr="00481839">
        <w:rPr>
          <w:rFonts w:ascii="Calibri" w:hAnsi="Calibri" w:cs="Arial"/>
          <w:color w:val="000000" w:themeColor="text1"/>
          <w:sz w:val="21"/>
          <w:szCs w:val="21"/>
        </w:rPr>
        <w:t>JIRA, GitHub, Bitbucket, Jenkins, Gradle, Maven, Nexus, Nexus IQ, HP     Fortify, Ansible,</w:t>
      </w:r>
      <w:r w:rsidR="00C65A7D" w:rsidRPr="00481839">
        <w:rPr>
          <w:rFonts w:ascii="Calibri" w:hAnsi="Calibri" w:cs="Arial"/>
          <w:color w:val="000000" w:themeColor="text1"/>
          <w:sz w:val="21"/>
          <w:szCs w:val="21"/>
        </w:rPr>
        <w:t xml:space="preserve"> </w:t>
      </w:r>
      <w:r w:rsidR="0052145C">
        <w:rPr>
          <w:rFonts w:ascii="Calibri" w:hAnsi="Calibri" w:cs="Arial"/>
          <w:color w:val="000000" w:themeColor="text1"/>
          <w:sz w:val="21"/>
          <w:szCs w:val="21"/>
        </w:rPr>
        <w:t xml:space="preserve">Twistlock </w:t>
      </w:r>
      <w:r w:rsidR="00C65A7D" w:rsidRPr="00481839">
        <w:rPr>
          <w:rFonts w:ascii="Calibri" w:hAnsi="Calibri" w:cs="Arial"/>
          <w:color w:val="000000" w:themeColor="text1"/>
          <w:sz w:val="21"/>
          <w:szCs w:val="21"/>
        </w:rPr>
        <w:t xml:space="preserve">Container Scanner, </w:t>
      </w:r>
      <w:r w:rsidRPr="00481839">
        <w:rPr>
          <w:rFonts w:ascii="Calibri" w:hAnsi="Calibri" w:cs="Arial"/>
          <w:color w:val="000000" w:themeColor="text1"/>
          <w:sz w:val="21"/>
          <w:szCs w:val="21"/>
        </w:rPr>
        <w:t xml:space="preserve"> Ansible Tower, Teamsite,</w:t>
      </w:r>
      <w:r w:rsidR="00E26651" w:rsidRPr="00481839">
        <w:rPr>
          <w:rFonts w:ascii="Calibri" w:hAnsi="Calibri" w:cs="Arial"/>
          <w:color w:val="000000" w:themeColor="text1"/>
          <w:sz w:val="21"/>
          <w:szCs w:val="21"/>
        </w:rPr>
        <w:t xml:space="preserve"> AWS Pipeline Services.</w:t>
      </w:r>
    </w:p>
    <w:p w14:paraId="4290803B" w14:textId="47E02875" w:rsidR="00FC5B0D" w:rsidRDefault="5B9138E8" w:rsidP="5B9138E8">
      <w:pPr>
        <w:widowControl/>
        <w:suppressAutoHyphens w:val="0"/>
        <w:autoSpaceDE/>
        <w:ind w:left="2880" w:hanging="2880"/>
        <w:rPr>
          <w:rFonts w:ascii="Calibri" w:hAnsi="Calibri" w:cs="Arial"/>
          <w:color w:val="000000"/>
          <w:sz w:val="22"/>
          <w:szCs w:val="22"/>
        </w:rPr>
      </w:pPr>
      <w:r w:rsidRPr="003F64BE">
        <w:rPr>
          <w:rFonts w:ascii="Calibri" w:hAnsi="Calibri" w:cs="Arial"/>
          <w:b/>
          <w:bCs/>
          <w:color w:val="000000" w:themeColor="text1"/>
          <w:sz w:val="22"/>
          <w:szCs w:val="22"/>
        </w:rPr>
        <w:t xml:space="preserve">Monitoring Tools </w:t>
      </w:r>
      <w:r w:rsidR="001042AE">
        <w:tab/>
      </w:r>
      <w:r w:rsidRPr="5B9138E8">
        <w:rPr>
          <w:rFonts w:ascii="Calibri" w:hAnsi="Calibri" w:cs="Arial"/>
          <w:color w:val="000000" w:themeColor="text1"/>
          <w:sz w:val="22"/>
          <w:szCs w:val="22"/>
        </w:rPr>
        <w:t>: Splunk, Nagios</w:t>
      </w:r>
      <w:r w:rsidR="00FD7E46">
        <w:rPr>
          <w:rFonts w:ascii="Calibri" w:hAnsi="Calibri" w:cs="Arial"/>
          <w:color w:val="000000" w:themeColor="text1"/>
          <w:sz w:val="22"/>
          <w:szCs w:val="22"/>
        </w:rPr>
        <w:t>, Kibana, Grafana</w:t>
      </w:r>
      <w:r w:rsidR="004963ED">
        <w:rPr>
          <w:rFonts w:ascii="Calibri" w:hAnsi="Calibri" w:cs="Arial"/>
          <w:color w:val="000000" w:themeColor="text1"/>
          <w:sz w:val="22"/>
          <w:szCs w:val="22"/>
        </w:rPr>
        <w:t>, Cloudwatch.</w:t>
      </w:r>
    </w:p>
    <w:p w14:paraId="0EF84C2C" w14:textId="77777777" w:rsidR="00256644" w:rsidRDefault="002456E6" w:rsidP="00256644">
      <w:pPr>
        <w:widowControl/>
        <w:suppressAutoHyphens w:val="0"/>
        <w:autoSpaceDE/>
        <w:rPr>
          <w:rFonts w:ascii="Calibri" w:hAnsi="Calibri" w:cs="Arial"/>
          <w:bCs/>
          <w:color w:val="000000"/>
          <w:sz w:val="22"/>
          <w:szCs w:val="22"/>
        </w:rPr>
      </w:pPr>
      <w:r w:rsidRPr="003F64BE">
        <w:rPr>
          <w:rFonts w:ascii="Calibri" w:hAnsi="Calibri" w:cs="Arial"/>
          <w:b/>
          <w:color w:val="000000"/>
          <w:sz w:val="22"/>
          <w:szCs w:val="22"/>
        </w:rPr>
        <w:t>Testing</w:t>
      </w:r>
      <w:r>
        <w:rPr>
          <w:rFonts w:ascii="Calibri" w:hAnsi="Calibri" w:cs="Arial"/>
          <w:bCs/>
          <w:color w:val="000000"/>
          <w:sz w:val="22"/>
          <w:szCs w:val="22"/>
        </w:rPr>
        <w:tab/>
      </w:r>
      <w:r>
        <w:rPr>
          <w:rFonts w:ascii="Calibri" w:hAnsi="Calibri" w:cs="Arial"/>
          <w:bCs/>
          <w:color w:val="000000"/>
          <w:sz w:val="22"/>
          <w:szCs w:val="22"/>
        </w:rPr>
        <w:tab/>
      </w:r>
      <w:r>
        <w:rPr>
          <w:rFonts w:ascii="Calibri" w:hAnsi="Calibri" w:cs="Arial"/>
          <w:bCs/>
          <w:color w:val="000000"/>
          <w:sz w:val="22"/>
          <w:szCs w:val="22"/>
        </w:rPr>
        <w:tab/>
      </w:r>
      <w:r w:rsidR="00256644" w:rsidRPr="00256644">
        <w:rPr>
          <w:rFonts w:ascii="Calibri" w:hAnsi="Calibri" w:cs="Arial"/>
          <w:bCs/>
          <w:color w:val="000000"/>
          <w:sz w:val="22"/>
          <w:szCs w:val="22"/>
        </w:rPr>
        <w:tab/>
        <w:t xml:space="preserve">: Selenium </w:t>
      </w:r>
      <w:r>
        <w:rPr>
          <w:rFonts w:ascii="Calibri" w:hAnsi="Calibri" w:cs="Arial"/>
          <w:bCs/>
          <w:color w:val="000000"/>
          <w:sz w:val="22"/>
          <w:szCs w:val="22"/>
        </w:rPr>
        <w:t>Integration.</w:t>
      </w:r>
    </w:p>
    <w:p w14:paraId="5FB78A44" w14:textId="79E4EF9E" w:rsidR="002456E6" w:rsidRPr="002456E6" w:rsidRDefault="002456E6" w:rsidP="002456E6">
      <w:pPr>
        <w:widowControl/>
        <w:suppressAutoHyphens w:val="0"/>
        <w:autoSpaceDE/>
      </w:pPr>
      <w:r w:rsidRPr="003F64BE">
        <w:rPr>
          <w:rFonts w:ascii="Calibri" w:hAnsi="Calibri" w:cs="Arial"/>
          <w:b/>
          <w:color w:val="000000"/>
          <w:sz w:val="22"/>
          <w:szCs w:val="22"/>
        </w:rPr>
        <w:t>Code Analysis</w:t>
      </w:r>
      <w:r w:rsidRPr="002456E6">
        <w:rPr>
          <w:rFonts w:ascii="Calibri" w:hAnsi="Calibri" w:cs="Arial"/>
          <w:bCs/>
          <w:color w:val="000000"/>
          <w:sz w:val="22"/>
          <w:szCs w:val="22"/>
        </w:rPr>
        <w:tab/>
      </w:r>
      <w:r w:rsidRPr="002456E6">
        <w:rPr>
          <w:rFonts w:ascii="Calibri" w:hAnsi="Calibri" w:cs="Arial"/>
          <w:bCs/>
          <w:color w:val="000000"/>
          <w:sz w:val="22"/>
          <w:szCs w:val="22"/>
        </w:rPr>
        <w:tab/>
      </w:r>
      <w:r w:rsidRPr="002456E6">
        <w:rPr>
          <w:rFonts w:ascii="Calibri" w:hAnsi="Calibri" w:cs="Arial"/>
          <w:bCs/>
          <w:color w:val="000000"/>
          <w:sz w:val="22"/>
          <w:szCs w:val="22"/>
        </w:rPr>
        <w:tab/>
        <w:t>: Sonar</w:t>
      </w:r>
      <w:r w:rsidR="00AD433D">
        <w:rPr>
          <w:rFonts w:ascii="Calibri" w:hAnsi="Calibri" w:cs="Arial"/>
          <w:bCs/>
          <w:color w:val="000000"/>
          <w:sz w:val="22"/>
          <w:szCs w:val="22"/>
        </w:rPr>
        <w:t>Q</w:t>
      </w:r>
      <w:r w:rsidRPr="002456E6">
        <w:rPr>
          <w:rFonts w:ascii="Calibri" w:hAnsi="Calibri" w:cs="Arial"/>
          <w:bCs/>
          <w:color w:val="000000"/>
          <w:sz w:val="22"/>
          <w:szCs w:val="22"/>
        </w:rPr>
        <w:t>ube</w:t>
      </w:r>
      <w:r w:rsidR="00AD433D">
        <w:rPr>
          <w:rFonts w:ascii="Calibri" w:hAnsi="Calibri" w:cs="Arial"/>
          <w:bCs/>
          <w:color w:val="000000"/>
          <w:sz w:val="22"/>
          <w:szCs w:val="22"/>
        </w:rPr>
        <w:t>, Nexus IQ, HP Fortify</w:t>
      </w:r>
      <w:r w:rsidR="00FD7E46">
        <w:rPr>
          <w:rFonts w:ascii="Calibri" w:hAnsi="Calibri" w:cs="Arial"/>
          <w:bCs/>
          <w:color w:val="000000"/>
          <w:sz w:val="22"/>
          <w:szCs w:val="22"/>
        </w:rPr>
        <w:t>, Twistlock Scan</w:t>
      </w:r>
      <w:r w:rsidR="009E6016">
        <w:rPr>
          <w:rFonts w:ascii="Calibri" w:hAnsi="Calibri" w:cs="Arial"/>
          <w:bCs/>
          <w:color w:val="000000"/>
          <w:sz w:val="22"/>
          <w:szCs w:val="22"/>
        </w:rPr>
        <w:t>.</w:t>
      </w:r>
    </w:p>
    <w:p w14:paraId="01EA2A95" w14:textId="77777777" w:rsidR="00FC5B0D" w:rsidRPr="001042AE" w:rsidRDefault="00FC5B0D" w:rsidP="001042AE">
      <w:pPr>
        <w:widowControl/>
        <w:suppressAutoHyphens w:val="0"/>
        <w:autoSpaceDE/>
        <w:rPr>
          <w:rFonts w:ascii="Calibri" w:hAnsi="Calibri" w:cs="Arial"/>
          <w:bCs/>
          <w:color w:val="000000"/>
          <w:sz w:val="22"/>
          <w:szCs w:val="22"/>
        </w:rPr>
      </w:pPr>
      <w:r w:rsidRPr="003F64BE">
        <w:rPr>
          <w:rFonts w:ascii="Calibri" w:hAnsi="Calibri" w:cs="Arial"/>
          <w:b/>
          <w:color w:val="000000"/>
          <w:sz w:val="22"/>
          <w:szCs w:val="22"/>
        </w:rPr>
        <w:t>Ticket Tracking Tool</w:t>
      </w:r>
      <w:r w:rsidRPr="001042AE">
        <w:rPr>
          <w:rFonts w:ascii="Calibri" w:hAnsi="Calibri" w:cs="Arial"/>
          <w:bCs/>
          <w:color w:val="000000"/>
          <w:sz w:val="22"/>
          <w:szCs w:val="22"/>
        </w:rPr>
        <w:tab/>
      </w:r>
      <w:r w:rsidRPr="001042AE">
        <w:rPr>
          <w:rFonts w:ascii="Calibri" w:hAnsi="Calibri" w:cs="Arial"/>
          <w:bCs/>
          <w:color w:val="000000"/>
          <w:sz w:val="22"/>
          <w:szCs w:val="22"/>
        </w:rPr>
        <w:tab/>
        <w:t>: BMC Remedy</w:t>
      </w:r>
      <w:r w:rsidR="00B35D37">
        <w:rPr>
          <w:rFonts w:ascii="Calibri" w:hAnsi="Calibri" w:cs="Arial"/>
          <w:bCs/>
          <w:color w:val="000000"/>
          <w:sz w:val="22"/>
          <w:szCs w:val="22"/>
        </w:rPr>
        <w:t>, JIRA</w:t>
      </w:r>
      <w:r w:rsidR="001042AE" w:rsidRPr="001042AE">
        <w:rPr>
          <w:rFonts w:ascii="Calibri" w:hAnsi="Calibri" w:cs="Arial"/>
          <w:bCs/>
          <w:color w:val="000000"/>
          <w:sz w:val="22"/>
          <w:szCs w:val="22"/>
        </w:rPr>
        <w:t>.</w:t>
      </w:r>
    </w:p>
    <w:p w14:paraId="18BBD7CD" w14:textId="77777777" w:rsidR="001042AE" w:rsidRPr="001042AE" w:rsidRDefault="001042AE" w:rsidP="001042AE">
      <w:pPr>
        <w:widowControl/>
        <w:suppressAutoHyphens w:val="0"/>
        <w:autoSpaceDE/>
        <w:rPr>
          <w:rFonts w:ascii="Calibri" w:hAnsi="Calibri" w:cs="Arial"/>
          <w:bCs/>
          <w:color w:val="000000"/>
          <w:sz w:val="22"/>
          <w:szCs w:val="22"/>
        </w:rPr>
      </w:pPr>
      <w:r w:rsidRPr="003F64BE">
        <w:rPr>
          <w:rFonts w:ascii="Calibri" w:hAnsi="Calibri" w:cs="Arial"/>
          <w:b/>
          <w:color w:val="000000"/>
          <w:sz w:val="22"/>
          <w:szCs w:val="22"/>
        </w:rPr>
        <w:t>Documentation</w:t>
      </w:r>
      <w:r w:rsidRPr="001042AE">
        <w:rPr>
          <w:rFonts w:ascii="Calibri" w:hAnsi="Calibri" w:cs="Arial"/>
          <w:bCs/>
          <w:color w:val="000000"/>
          <w:sz w:val="22"/>
          <w:szCs w:val="22"/>
        </w:rPr>
        <w:tab/>
      </w:r>
      <w:r w:rsidRPr="001042AE">
        <w:rPr>
          <w:rFonts w:ascii="Calibri" w:hAnsi="Calibri" w:cs="Arial"/>
          <w:bCs/>
          <w:color w:val="000000"/>
          <w:sz w:val="22"/>
          <w:szCs w:val="22"/>
        </w:rPr>
        <w:tab/>
      </w:r>
      <w:r w:rsidRPr="001042AE">
        <w:rPr>
          <w:rFonts w:ascii="Calibri" w:hAnsi="Calibri" w:cs="Arial"/>
          <w:bCs/>
          <w:color w:val="000000"/>
          <w:sz w:val="22"/>
          <w:szCs w:val="22"/>
        </w:rPr>
        <w:tab/>
        <w:t>: Confluence</w:t>
      </w:r>
      <w:r w:rsidR="00617A32">
        <w:rPr>
          <w:rFonts w:ascii="Calibri" w:hAnsi="Calibri" w:cs="Arial"/>
          <w:bCs/>
          <w:color w:val="000000"/>
          <w:sz w:val="22"/>
          <w:szCs w:val="22"/>
        </w:rPr>
        <w:t xml:space="preserve">, </w:t>
      </w:r>
      <w:r w:rsidR="005C6D27">
        <w:rPr>
          <w:rFonts w:ascii="Calibri" w:hAnsi="Calibri" w:cs="Arial"/>
          <w:bCs/>
          <w:color w:val="000000"/>
          <w:sz w:val="22"/>
          <w:szCs w:val="22"/>
        </w:rPr>
        <w:t>SharePoint</w:t>
      </w:r>
      <w:r w:rsidR="00617A32">
        <w:rPr>
          <w:rFonts w:ascii="Calibri" w:hAnsi="Calibri" w:cs="Arial"/>
          <w:bCs/>
          <w:color w:val="000000"/>
          <w:sz w:val="22"/>
          <w:szCs w:val="22"/>
        </w:rPr>
        <w:t>.</w:t>
      </w:r>
    </w:p>
    <w:p w14:paraId="397B6181" w14:textId="77777777" w:rsidR="001042AE" w:rsidRPr="001042AE" w:rsidRDefault="00FC5B0D" w:rsidP="001042AE">
      <w:pPr>
        <w:widowControl/>
        <w:suppressAutoHyphens w:val="0"/>
        <w:autoSpaceDE/>
        <w:rPr>
          <w:rFonts w:ascii="Calibri" w:hAnsi="Calibri" w:cs="Arial"/>
          <w:bCs/>
          <w:color w:val="000000"/>
          <w:sz w:val="22"/>
          <w:szCs w:val="22"/>
        </w:rPr>
      </w:pPr>
      <w:r w:rsidRPr="003F64BE">
        <w:rPr>
          <w:rFonts w:ascii="Calibri" w:hAnsi="Calibri" w:cs="Arial"/>
          <w:b/>
          <w:color w:val="000000"/>
          <w:sz w:val="22"/>
          <w:szCs w:val="22"/>
        </w:rPr>
        <w:t>Job Scheduling Tool</w:t>
      </w:r>
      <w:r w:rsidRPr="001042AE">
        <w:rPr>
          <w:rFonts w:ascii="Calibri" w:hAnsi="Calibri" w:cs="Arial"/>
          <w:bCs/>
          <w:color w:val="000000"/>
          <w:sz w:val="22"/>
          <w:szCs w:val="22"/>
        </w:rPr>
        <w:tab/>
      </w:r>
      <w:r w:rsidRPr="001042AE">
        <w:rPr>
          <w:rFonts w:ascii="Calibri" w:hAnsi="Calibri" w:cs="Arial"/>
          <w:bCs/>
          <w:color w:val="000000"/>
          <w:sz w:val="22"/>
          <w:szCs w:val="22"/>
        </w:rPr>
        <w:tab/>
        <w:t>: Crontab</w:t>
      </w:r>
      <w:r w:rsidR="001042AE" w:rsidRPr="001042AE">
        <w:rPr>
          <w:rFonts w:ascii="Calibri" w:hAnsi="Calibri" w:cs="Arial"/>
          <w:bCs/>
          <w:color w:val="000000"/>
          <w:sz w:val="22"/>
          <w:szCs w:val="22"/>
        </w:rPr>
        <w:t>, Task scheduler.</w:t>
      </w:r>
    </w:p>
    <w:p w14:paraId="3DEEC669" w14:textId="3D3CF640" w:rsidR="00FC5B0D" w:rsidRPr="003F64BE" w:rsidRDefault="00FC5B0D" w:rsidP="003F64BE">
      <w:pPr>
        <w:widowControl/>
        <w:suppressAutoHyphens w:val="0"/>
        <w:autoSpaceDE/>
        <w:rPr>
          <w:rFonts w:ascii="Times New Roman" w:hAnsi="Times New Roman" w:cs="Times New Roman"/>
          <w:color w:val="000000"/>
          <w:sz w:val="22"/>
          <w:szCs w:val="22"/>
        </w:rPr>
      </w:pPr>
      <w:r w:rsidRPr="003F64BE">
        <w:rPr>
          <w:rFonts w:ascii="Calibri" w:hAnsi="Calibri" w:cs="Arial"/>
          <w:b/>
          <w:color w:val="000000"/>
          <w:sz w:val="22"/>
          <w:szCs w:val="22"/>
        </w:rPr>
        <w:t>Architecture</w:t>
      </w:r>
      <w:r w:rsidRPr="001042AE">
        <w:rPr>
          <w:rFonts w:ascii="Calibri" w:hAnsi="Calibri" w:cs="Arial"/>
          <w:bCs/>
          <w:color w:val="000000"/>
          <w:sz w:val="22"/>
          <w:szCs w:val="22"/>
        </w:rPr>
        <w:tab/>
      </w:r>
      <w:r w:rsidRPr="001042AE">
        <w:rPr>
          <w:rFonts w:ascii="Calibri" w:hAnsi="Calibri" w:cs="Arial"/>
          <w:bCs/>
          <w:color w:val="000000"/>
          <w:sz w:val="22"/>
          <w:szCs w:val="22"/>
        </w:rPr>
        <w:tab/>
        <w:t xml:space="preserve">    </w:t>
      </w:r>
      <w:r w:rsidRPr="001042AE">
        <w:rPr>
          <w:rFonts w:ascii="Calibri" w:hAnsi="Calibri" w:cs="Arial"/>
          <w:bCs/>
          <w:color w:val="000000"/>
          <w:sz w:val="22"/>
          <w:szCs w:val="22"/>
        </w:rPr>
        <w:tab/>
      </w:r>
      <w:r w:rsidR="00AA1AC1">
        <w:rPr>
          <w:rFonts w:ascii="Calibri" w:hAnsi="Calibri" w:cs="Arial"/>
          <w:bCs/>
          <w:color w:val="000000"/>
          <w:sz w:val="22"/>
          <w:szCs w:val="22"/>
        </w:rPr>
        <w:t>: Agile</w:t>
      </w:r>
      <w:r w:rsidR="001042AE" w:rsidRPr="001042AE">
        <w:rPr>
          <w:rFonts w:ascii="Calibri" w:hAnsi="Calibri" w:cs="Arial"/>
          <w:bCs/>
          <w:color w:val="000000"/>
          <w:sz w:val="22"/>
          <w:szCs w:val="22"/>
        </w:rPr>
        <w:t>, STM (Speed to Market).</w:t>
      </w:r>
    </w:p>
    <w:p w14:paraId="45FB0818" w14:textId="77777777" w:rsidR="008345A3" w:rsidRPr="008345A3" w:rsidRDefault="008345A3" w:rsidP="008345A3">
      <w:pPr>
        <w:widowControl/>
        <w:suppressAutoHyphens w:val="0"/>
        <w:autoSpaceDE/>
        <w:rPr>
          <w:lang w:eastAsia="en-SG"/>
        </w:rPr>
      </w:pPr>
    </w:p>
    <w:p w14:paraId="0E6AB767" w14:textId="77777777" w:rsidR="00FC5B0D" w:rsidRPr="001042AE" w:rsidRDefault="00FC5B0D" w:rsidP="001042AE">
      <w:pPr>
        <w:shd w:val="clear" w:color="auto" w:fill="D9D9D9"/>
        <w:snapToGrid w:val="0"/>
        <w:jc w:val="both"/>
        <w:rPr>
          <w:rFonts w:ascii="Calibri" w:hAnsi="Calibri"/>
          <w:b/>
          <w:bCs/>
          <w:sz w:val="28"/>
        </w:rPr>
      </w:pPr>
      <w:r w:rsidRPr="001042AE">
        <w:rPr>
          <w:rFonts w:ascii="Calibri" w:hAnsi="Calibri"/>
          <w:b/>
          <w:bCs/>
          <w:sz w:val="28"/>
        </w:rPr>
        <w:t>Functional:</w:t>
      </w:r>
    </w:p>
    <w:p w14:paraId="049F31CB" w14:textId="77777777" w:rsidR="001042AE" w:rsidRDefault="001042AE" w:rsidP="001042AE">
      <w:pPr>
        <w:tabs>
          <w:tab w:val="left" w:pos="360"/>
        </w:tabs>
        <w:spacing w:after="60"/>
        <w:ind w:left="1080"/>
        <w:jc w:val="both"/>
        <w:rPr>
          <w:rFonts w:ascii="Calibri" w:hAnsi="Calibri" w:cs="Arial"/>
          <w:bCs/>
          <w:color w:val="000000"/>
          <w:sz w:val="22"/>
          <w:szCs w:val="22"/>
        </w:rPr>
      </w:pPr>
    </w:p>
    <w:p w14:paraId="3ABCE3AB" w14:textId="77777777" w:rsidR="00FC5B0D" w:rsidRPr="001042AE" w:rsidRDefault="00FC5B0D">
      <w:pPr>
        <w:numPr>
          <w:ilvl w:val="0"/>
          <w:numId w:val="6"/>
        </w:numPr>
        <w:tabs>
          <w:tab w:val="left" w:pos="360"/>
        </w:tabs>
        <w:spacing w:after="60"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Implementing project plans within deadlines.</w:t>
      </w:r>
    </w:p>
    <w:p w14:paraId="782E3E46" w14:textId="77777777" w:rsidR="00FC5B0D" w:rsidRPr="001042AE" w:rsidRDefault="00FC5B0D">
      <w:pPr>
        <w:numPr>
          <w:ilvl w:val="0"/>
          <w:numId w:val="6"/>
        </w:numPr>
        <w:tabs>
          <w:tab w:val="left" w:pos="360"/>
        </w:tabs>
        <w:spacing w:after="60"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Adhering to best practices for project support and documentation.</w:t>
      </w:r>
    </w:p>
    <w:p w14:paraId="00F3F2D4" w14:textId="24986C17" w:rsidR="00FC5B0D" w:rsidRPr="001042AE" w:rsidRDefault="00FC5B0D">
      <w:pPr>
        <w:numPr>
          <w:ilvl w:val="0"/>
          <w:numId w:val="6"/>
        </w:numPr>
        <w:tabs>
          <w:tab w:val="left" w:pos="360"/>
        </w:tabs>
        <w:spacing w:after="60"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Designing, mo</w:t>
      </w:r>
      <w:r w:rsidR="009137EF">
        <w:rPr>
          <w:rFonts w:ascii="Calibri" w:hAnsi="Calibri" w:cs="Arial"/>
          <w:bCs/>
          <w:color w:val="000000"/>
          <w:sz w:val="22"/>
          <w:szCs w:val="22"/>
        </w:rPr>
        <w:t>nitor</w:t>
      </w:r>
      <w:r w:rsidRPr="001042AE">
        <w:rPr>
          <w:rFonts w:ascii="Calibri" w:hAnsi="Calibri" w:cs="Arial"/>
          <w:bCs/>
          <w:color w:val="000000"/>
          <w:sz w:val="22"/>
          <w:szCs w:val="22"/>
        </w:rPr>
        <w:t xml:space="preserve">ing, and troubleshooting of the application. </w:t>
      </w:r>
    </w:p>
    <w:p w14:paraId="6C8ED295" w14:textId="77777777" w:rsidR="00FC5B0D" w:rsidRPr="001042AE" w:rsidRDefault="00FC5B0D">
      <w:pPr>
        <w:numPr>
          <w:ilvl w:val="0"/>
          <w:numId w:val="6"/>
        </w:numPr>
        <w:tabs>
          <w:tab w:val="left" w:pos="360"/>
        </w:tabs>
        <w:spacing w:after="60"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 xml:space="preserve">Identifying faults in programs and prepare reports on the uses of programs. </w:t>
      </w:r>
    </w:p>
    <w:p w14:paraId="42AE0ECF" w14:textId="77777777" w:rsidR="00FC5B0D" w:rsidRPr="001042AE" w:rsidRDefault="00FC5B0D">
      <w:pPr>
        <w:numPr>
          <w:ilvl w:val="0"/>
          <w:numId w:val="6"/>
        </w:numPr>
        <w:tabs>
          <w:tab w:val="left" w:pos="360"/>
        </w:tabs>
        <w:spacing w:after="60"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Responsible for maintaining and upgrading programs.</w:t>
      </w:r>
    </w:p>
    <w:p w14:paraId="53128261" w14:textId="6A30F6B9" w:rsidR="00F94C7D" w:rsidRPr="007C7BE6" w:rsidRDefault="00BC6473" w:rsidP="007C7BE6">
      <w:pPr>
        <w:numPr>
          <w:ilvl w:val="0"/>
          <w:numId w:val="6"/>
        </w:numPr>
        <w:tabs>
          <w:tab w:val="left" w:pos="360"/>
        </w:tabs>
        <w:spacing w:after="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Calibri" w:hAnsi="Calibri" w:cs="Arial"/>
          <w:bCs/>
          <w:color w:val="000000"/>
          <w:sz w:val="22"/>
          <w:szCs w:val="22"/>
        </w:rPr>
        <w:t>Writing</w:t>
      </w:r>
      <w:r w:rsidR="00FC5B0D" w:rsidRPr="001042AE">
        <w:rPr>
          <w:rFonts w:ascii="Calibri" w:hAnsi="Calibri" w:cs="Arial"/>
          <w:bCs/>
          <w:color w:val="000000"/>
          <w:sz w:val="22"/>
          <w:szCs w:val="22"/>
        </w:rPr>
        <w:t xml:space="preserve"> </w:t>
      </w:r>
      <w:r w:rsidR="000F119D">
        <w:rPr>
          <w:rFonts w:ascii="Calibri" w:hAnsi="Calibri" w:cs="Arial"/>
          <w:bCs/>
          <w:color w:val="000000"/>
          <w:sz w:val="22"/>
          <w:szCs w:val="22"/>
        </w:rPr>
        <w:t>shell scripts</w:t>
      </w:r>
      <w:r w:rsidR="001042AE" w:rsidRPr="001042AE">
        <w:rPr>
          <w:rFonts w:ascii="Calibri" w:hAnsi="Calibri" w:cs="Arial"/>
          <w:bCs/>
          <w:color w:val="000000"/>
          <w:sz w:val="22"/>
          <w:szCs w:val="22"/>
        </w:rPr>
        <w:t xml:space="preserve"> </w:t>
      </w:r>
      <w:r w:rsidR="00393606">
        <w:rPr>
          <w:rFonts w:ascii="Calibri" w:hAnsi="Calibri" w:cs="Arial"/>
          <w:bCs/>
          <w:color w:val="000000"/>
          <w:sz w:val="22"/>
          <w:szCs w:val="22"/>
        </w:rPr>
        <w:t>for application deployments.</w:t>
      </w:r>
    </w:p>
    <w:p w14:paraId="4171CAD7" w14:textId="0D61A861" w:rsidR="001042AE" w:rsidRPr="001042AE" w:rsidRDefault="001042AE" w:rsidP="001042AE">
      <w:pPr>
        <w:shd w:val="clear" w:color="auto" w:fill="D9D9D9"/>
        <w:snapToGrid w:val="0"/>
        <w:jc w:val="both"/>
        <w:rPr>
          <w:rFonts w:ascii="Calibri" w:hAnsi="Calibri"/>
          <w:b/>
          <w:bCs/>
          <w:noProof/>
          <w:color w:val="000000"/>
          <w:sz w:val="28"/>
        </w:rPr>
      </w:pPr>
      <w:r w:rsidRPr="001042AE">
        <w:rPr>
          <w:rFonts w:ascii="Calibri" w:hAnsi="Calibri"/>
          <w:b/>
          <w:bCs/>
          <w:sz w:val="28"/>
        </w:rPr>
        <w:lastRenderedPageBreak/>
        <w:t>Project D</w:t>
      </w:r>
      <w:r w:rsidR="003F64BE">
        <w:rPr>
          <w:rFonts w:ascii="Calibri" w:hAnsi="Calibri"/>
          <w:b/>
          <w:bCs/>
          <w:sz w:val="28"/>
        </w:rPr>
        <w:t>e</w:t>
      </w:r>
      <w:r w:rsidRPr="001042AE">
        <w:rPr>
          <w:rFonts w:ascii="Calibri" w:hAnsi="Calibri"/>
          <w:b/>
          <w:bCs/>
          <w:sz w:val="28"/>
        </w:rPr>
        <w:t>tails</w:t>
      </w:r>
      <w:r>
        <w:rPr>
          <w:rFonts w:ascii="Calibri" w:hAnsi="Calibri"/>
          <w:b/>
          <w:bCs/>
          <w:sz w:val="28"/>
        </w:rPr>
        <w:t>:</w:t>
      </w:r>
    </w:p>
    <w:p w14:paraId="62486C05" w14:textId="77777777" w:rsidR="00F56C25" w:rsidRDefault="00F56C25" w:rsidP="00F56C25">
      <w:pPr>
        <w:widowControl/>
        <w:suppressAutoHyphens w:val="0"/>
        <w:autoSpaceDE/>
        <w:rPr>
          <w:rFonts w:ascii="Calibri" w:hAnsi="Calibri" w:cs="Arial"/>
          <w:b/>
          <w:i/>
          <w:sz w:val="22"/>
          <w:szCs w:val="22"/>
        </w:rPr>
      </w:pPr>
    </w:p>
    <w:p w14:paraId="02F79400" w14:textId="77777777" w:rsidR="00AD433D" w:rsidRPr="006E4736" w:rsidRDefault="008345A3" w:rsidP="00AD433D">
      <w:pPr>
        <w:widowControl/>
        <w:numPr>
          <w:ilvl w:val="0"/>
          <w:numId w:val="11"/>
        </w:numPr>
        <w:suppressAutoHyphens w:val="0"/>
        <w:autoSpaceDE/>
        <w:spacing w:before="40" w:after="40"/>
        <w:jc w:val="both"/>
        <w:rPr>
          <w:rFonts w:ascii="Times New Roman" w:hAnsi="Times New Roman" w:cs="Times New Roman"/>
          <w:sz w:val="20"/>
          <w:szCs w:val="20"/>
        </w:rPr>
      </w:pPr>
      <w:r w:rsidRPr="008345A3">
        <w:rPr>
          <w:rFonts w:ascii="Calibri" w:hAnsi="Calibri" w:cs="Arial"/>
          <w:b/>
          <w:szCs w:val="22"/>
        </w:rPr>
        <w:t xml:space="preserve"> </w:t>
      </w:r>
      <w:r w:rsidR="00AD433D" w:rsidRPr="001042AE">
        <w:rPr>
          <w:rFonts w:ascii="Calibri" w:hAnsi="Calibri" w:cs="Arial"/>
          <w:b/>
          <w:szCs w:val="22"/>
        </w:rPr>
        <w:t>Client: “</w:t>
      </w:r>
      <w:r w:rsidR="00AD433D">
        <w:rPr>
          <w:rFonts w:ascii="Calibri" w:hAnsi="Calibri" w:cs="Arial"/>
          <w:b/>
          <w:i/>
          <w:szCs w:val="22"/>
        </w:rPr>
        <w:t>DBS</w:t>
      </w:r>
      <w:r w:rsidR="00AD433D" w:rsidRPr="001042AE">
        <w:rPr>
          <w:rFonts w:ascii="Calibri" w:hAnsi="Calibri" w:cs="Arial"/>
          <w:b/>
          <w:szCs w:val="22"/>
        </w:rPr>
        <w:t xml:space="preserve">”- </w:t>
      </w:r>
      <w:r w:rsidR="00AD433D">
        <w:rPr>
          <w:rFonts w:ascii="Calibri" w:hAnsi="Calibri" w:cs="Arial"/>
          <w:b/>
          <w:szCs w:val="22"/>
        </w:rPr>
        <w:t xml:space="preserve">Jan 2019 </w:t>
      </w:r>
      <w:r w:rsidR="00AD433D" w:rsidRPr="001042AE">
        <w:rPr>
          <w:rFonts w:ascii="Calibri" w:hAnsi="Calibri" w:cs="Arial"/>
          <w:b/>
          <w:szCs w:val="22"/>
        </w:rPr>
        <w:t>- till date.</w:t>
      </w:r>
    </w:p>
    <w:p w14:paraId="4101652C" w14:textId="77777777" w:rsidR="00AD433D" w:rsidRDefault="00AD433D" w:rsidP="00AD433D">
      <w:pPr>
        <w:widowControl/>
        <w:suppressAutoHyphens w:val="0"/>
        <w:autoSpaceDE/>
        <w:spacing w:before="40" w:after="40"/>
        <w:ind w:left="644"/>
        <w:jc w:val="both"/>
        <w:rPr>
          <w:rFonts w:ascii="Times New Roman" w:hAnsi="Times New Roman" w:cs="Times New Roman"/>
          <w:sz w:val="20"/>
          <w:szCs w:val="20"/>
        </w:rPr>
      </w:pPr>
    </w:p>
    <w:p w14:paraId="73B89215" w14:textId="2FB35FFC" w:rsidR="00AD433D" w:rsidRPr="00B040FD" w:rsidRDefault="00AD433D" w:rsidP="00AD433D">
      <w:pPr>
        <w:spacing w:before="40" w:after="40"/>
        <w:jc w:val="both"/>
        <w:rPr>
          <w:color w:val="000000"/>
          <w:sz w:val="20"/>
          <w:szCs w:val="20"/>
        </w:rPr>
      </w:pPr>
      <w:r w:rsidRPr="0053198A">
        <w:rPr>
          <w:b/>
          <w:color w:val="000000"/>
          <w:sz w:val="18"/>
          <w:szCs w:val="18"/>
        </w:rPr>
        <w:t xml:space="preserve">Description: </w:t>
      </w:r>
      <w:r w:rsidRPr="00B040FD">
        <w:rPr>
          <w:color w:val="000000"/>
          <w:sz w:val="18"/>
          <w:szCs w:val="18"/>
        </w:rPr>
        <w:t xml:space="preserve">The Current profile includes </w:t>
      </w:r>
      <w:r w:rsidR="00753036" w:rsidRPr="00B040FD">
        <w:rPr>
          <w:color w:val="000000"/>
          <w:sz w:val="18"/>
          <w:szCs w:val="18"/>
        </w:rPr>
        <w:t xml:space="preserve">pipeline setup and releases of various Customer facing Applications that </w:t>
      </w:r>
      <w:r w:rsidR="006378F5">
        <w:rPr>
          <w:color w:val="000000"/>
          <w:sz w:val="18"/>
          <w:szCs w:val="18"/>
        </w:rPr>
        <w:t>hosts</w:t>
      </w:r>
      <w:r w:rsidR="00753036" w:rsidRPr="00B040FD">
        <w:rPr>
          <w:color w:val="000000"/>
          <w:sz w:val="18"/>
          <w:szCs w:val="18"/>
        </w:rPr>
        <w:t xml:space="preserve"> </w:t>
      </w:r>
      <w:r w:rsidR="00EB36A0" w:rsidRPr="00B040FD">
        <w:rPr>
          <w:color w:val="000000"/>
          <w:sz w:val="18"/>
          <w:szCs w:val="18"/>
        </w:rPr>
        <w:t xml:space="preserve">DBS </w:t>
      </w:r>
      <w:r w:rsidR="0096127D" w:rsidRPr="00B040FD">
        <w:rPr>
          <w:color w:val="000000"/>
          <w:sz w:val="18"/>
          <w:szCs w:val="18"/>
        </w:rPr>
        <w:t xml:space="preserve">Services </w:t>
      </w:r>
      <w:r w:rsidR="00EB36A0" w:rsidRPr="00B040FD">
        <w:rPr>
          <w:color w:val="000000"/>
          <w:sz w:val="18"/>
          <w:szCs w:val="18"/>
        </w:rPr>
        <w:t>to the World</w:t>
      </w:r>
      <w:r w:rsidR="00753036" w:rsidRPr="00B040FD">
        <w:rPr>
          <w:color w:val="000000"/>
          <w:sz w:val="20"/>
          <w:szCs w:val="20"/>
        </w:rPr>
        <w:t>.</w:t>
      </w:r>
    </w:p>
    <w:p w14:paraId="4599B774" w14:textId="185BE09A" w:rsidR="00AD433D" w:rsidRPr="0053198A" w:rsidRDefault="00AD433D" w:rsidP="00AD433D">
      <w:pPr>
        <w:spacing w:before="40" w:after="40"/>
        <w:jc w:val="both"/>
        <w:rPr>
          <w:color w:val="000000"/>
          <w:sz w:val="16"/>
          <w:szCs w:val="16"/>
        </w:rPr>
      </w:pPr>
      <w:r w:rsidRPr="0053198A">
        <w:rPr>
          <w:rFonts w:ascii="Calibri" w:hAnsi="Calibri" w:cs="Arial"/>
          <w:b/>
          <w:bCs/>
          <w:color w:val="000000"/>
          <w:sz w:val="22"/>
          <w:szCs w:val="21"/>
        </w:rPr>
        <w:t xml:space="preserve">Domain: </w:t>
      </w:r>
      <w:r w:rsidRPr="00B040FD">
        <w:rPr>
          <w:color w:val="000000"/>
          <w:sz w:val="16"/>
          <w:szCs w:val="16"/>
        </w:rPr>
        <w:t>DevOps,</w:t>
      </w:r>
      <w:r w:rsidR="0053198A" w:rsidRPr="00B040FD">
        <w:rPr>
          <w:color w:val="000000"/>
          <w:sz w:val="16"/>
          <w:szCs w:val="16"/>
        </w:rPr>
        <w:t xml:space="preserve"> </w:t>
      </w:r>
      <w:r w:rsidRPr="00B040FD">
        <w:rPr>
          <w:color w:val="000000"/>
          <w:sz w:val="16"/>
          <w:szCs w:val="16"/>
        </w:rPr>
        <w:t xml:space="preserve">Banking, </w:t>
      </w:r>
      <w:r w:rsidR="00753036" w:rsidRPr="00B040FD">
        <w:rPr>
          <w:color w:val="000000"/>
          <w:sz w:val="16"/>
          <w:szCs w:val="16"/>
        </w:rPr>
        <w:t>Teamsite</w:t>
      </w:r>
      <w:r w:rsidRPr="00B040FD">
        <w:rPr>
          <w:color w:val="000000"/>
          <w:sz w:val="16"/>
          <w:szCs w:val="16"/>
        </w:rPr>
        <w:t>, Application</w:t>
      </w:r>
      <w:r w:rsidR="00753036" w:rsidRPr="00B040FD">
        <w:rPr>
          <w:color w:val="000000"/>
          <w:sz w:val="16"/>
          <w:szCs w:val="16"/>
        </w:rPr>
        <w:t xml:space="preserve"> onboarding and hotfix</w:t>
      </w:r>
      <w:r w:rsidRPr="00B040FD">
        <w:rPr>
          <w:color w:val="000000"/>
          <w:sz w:val="16"/>
          <w:szCs w:val="16"/>
        </w:rPr>
        <w:t>, Build and Release Management.</w:t>
      </w:r>
    </w:p>
    <w:p w14:paraId="64879D9F" w14:textId="77777777" w:rsidR="0053198A" w:rsidRPr="0053198A" w:rsidRDefault="5B9138E8" w:rsidP="0053198A">
      <w:pPr>
        <w:spacing w:before="40" w:after="40" w:line="259" w:lineRule="auto"/>
        <w:jc w:val="both"/>
        <w:rPr>
          <w:rFonts w:ascii="Calibri" w:hAnsi="Calibri"/>
          <w:sz w:val="22"/>
          <w:szCs w:val="22"/>
        </w:rPr>
      </w:pPr>
      <w:r w:rsidRPr="0053198A">
        <w:rPr>
          <w:rFonts w:ascii="Calibri" w:hAnsi="Calibri"/>
          <w:b/>
          <w:bCs/>
          <w:sz w:val="22"/>
          <w:szCs w:val="22"/>
        </w:rPr>
        <w:t>Team Size:</w:t>
      </w:r>
      <w:r w:rsidRPr="0053198A">
        <w:rPr>
          <w:rFonts w:ascii="Calibri" w:hAnsi="Calibri"/>
          <w:sz w:val="22"/>
          <w:szCs w:val="22"/>
        </w:rPr>
        <w:t xml:space="preserve"> 5</w:t>
      </w:r>
      <w:r w:rsidR="0053198A" w:rsidRPr="0053198A">
        <w:rPr>
          <w:rFonts w:ascii="Calibri" w:hAnsi="Calibri"/>
          <w:sz w:val="22"/>
          <w:szCs w:val="22"/>
        </w:rPr>
        <w:t xml:space="preserve"> </w:t>
      </w:r>
    </w:p>
    <w:p w14:paraId="4B99056E" w14:textId="7A31AA00" w:rsidR="006A524E" w:rsidRDefault="00AD433D" w:rsidP="0053198A">
      <w:pPr>
        <w:spacing w:before="40" w:after="40" w:line="259" w:lineRule="auto"/>
        <w:jc w:val="both"/>
        <w:rPr>
          <w:rFonts w:ascii="Calibri" w:hAnsi="Calibri"/>
          <w:color w:val="000000"/>
          <w:sz w:val="22"/>
          <w:szCs w:val="21"/>
        </w:rPr>
      </w:pPr>
      <w:r w:rsidRPr="0053198A">
        <w:rPr>
          <w:rFonts w:ascii="Calibri" w:hAnsi="Calibri"/>
          <w:b/>
          <w:color w:val="000000"/>
          <w:sz w:val="22"/>
          <w:szCs w:val="21"/>
        </w:rPr>
        <w:t>Current Role:</w:t>
      </w:r>
      <w:r w:rsidRPr="0053198A">
        <w:rPr>
          <w:rFonts w:ascii="Calibri" w:hAnsi="Calibri"/>
          <w:color w:val="000000"/>
          <w:sz w:val="22"/>
          <w:szCs w:val="21"/>
        </w:rPr>
        <w:t xml:space="preserve"> </w:t>
      </w:r>
      <w:r w:rsidR="006378F5">
        <w:rPr>
          <w:rFonts w:ascii="Calibri" w:hAnsi="Calibri"/>
          <w:color w:val="000000"/>
          <w:sz w:val="22"/>
          <w:szCs w:val="21"/>
        </w:rPr>
        <w:t>Infrastructure</w:t>
      </w:r>
      <w:r w:rsidR="000803AA">
        <w:rPr>
          <w:rFonts w:ascii="Calibri" w:hAnsi="Calibri"/>
          <w:color w:val="000000"/>
          <w:sz w:val="22"/>
          <w:szCs w:val="21"/>
        </w:rPr>
        <w:t>/</w:t>
      </w:r>
      <w:r w:rsidR="008159E1">
        <w:rPr>
          <w:rFonts w:ascii="Calibri" w:hAnsi="Calibri"/>
          <w:color w:val="000000"/>
          <w:sz w:val="22"/>
          <w:szCs w:val="21"/>
        </w:rPr>
        <w:t>T</w:t>
      </w:r>
      <w:r w:rsidR="00C845DC">
        <w:rPr>
          <w:rFonts w:ascii="Calibri" w:hAnsi="Calibri"/>
          <w:color w:val="000000"/>
          <w:sz w:val="22"/>
          <w:szCs w:val="21"/>
        </w:rPr>
        <w:t>echnical</w:t>
      </w:r>
      <w:r w:rsidRPr="0053198A">
        <w:rPr>
          <w:rFonts w:ascii="Calibri" w:hAnsi="Calibri"/>
          <w:color w:val="000000"/>
          <w:sz w:val="22"/>
          <w:szCs w:val="21"/>
        </w:rPr>
        <w:t xml:space="preserve"> Lead</w:t>
      </w:r>
      <w:r w:rsidR="00E63733" w:rsidRPr="0053198A">
        <w:rPr>
          <w:rFonts w:ascii="Calibri" w:hAnsi="Calibri"/>
          <w:color w:val="000000"/>
          <w:sz w:val="22"/>
          <w:szCs w:val="21"/>
        </w:rPr>
        <w:t>.</w:t>
      </w:r>
    </w:p>
    <w:p w14:paraId="0D856328" w14:textId="77777777" w:rsidR="0053198A" w:rsidRPr="0053198A" w:rsidRDefault="0053198A" w:rsidP="0053198A">
      <w:pPr>
        <w:spacing w:before="40" w:after="40" w:line="259" w:lineRule="auto"/>
        <w:jc w:val="both"/>
        <w:rPr>
          <w:rFonts w:ascii="Calibri" w:hAnsi="Calibri"/>
          <w:sz w:val="22"/>
          <w:szCs w:val="22"/>
        </w:rPr>
      </w:pPr>
    </w:p>
    <w:p w14:paraId="1C5CD1C3" w14:textId="34186977" w:rsidR="00753036" w:rsidRPr="007C7BE6" w:rsidRDefault="00EC3575" w:rsidP="000F4959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alibri" w:hAnsi="Calibri"/>
          <w:b/>
          <w:color w:val="000000"/>
          <w:sz w:val="21"/>
          <w:szCs w:val="20"/>
        </w:rPr>
      </w:pPr>
      <w:r w:rsidRPr="007C7BE6">
        <w:rPr>
          <w:rFonts w:ascii="Calibri" w:hAnsi="Calibri"/>
          <w:color w:val="000000"/>
          <w:sz w:val="21"/>
          <w:szCs w:val="20"/>
        </w:rPr>
        <w:t xml:space="preserve">Pipeline setup for various modules which include Java </w:t>
      </w:r>
      <w:r w:rsidRPr="007C7BE6">
        <w:rPr>
          <w:rFonts w:ascii="Calibri" w:hAnsi="Calibri"/>
          <w:b/>
          <w:color w:val="000000"/>
          <w:sz w:val="21"/>
          <w:szCs w:val="20"/>
        </w:rPr>
        <w:t>Microservices</w:t>
      </w:r>
      <w:r w:rsidRPr="007C7BE6">
        <w:rPr>
          <w:rFonts w:ascii="Calibri" w:hAnsi="Calibri"/>
          <w:color w:val="000000"/>
          <w:sz w:val="21"/>
          <w:szCs w:val="20"/>
        </w:rPr>
        <w:t xml:space="preserve">, </w:t>
      </w:r>
      <w:r w:rsidRPr="007C7BE6">
        <w:rPr>
          <w:rFonts w:ascii="Calibri" w:hAnsi="Calibri"/>
          <w:b/>
          <w:color w:val="000000"/>
          <w:sz w:val="21"/>
          <w:szCs w:val="20"/>
        </w:rPr>
        <w:t>ReactJs</w:t>
      </w:r>
      <w:r w:rsidR="00F60CDC">
        <w:rPr>
          <w:rFonts w:ascii="Calibri" w:hAnsi="Calibri"/>
          <w:b/>
          <w:color w:val="000000"/>
          <w:sz w:val="21"/>
          <w:szCs w:val="20"/>
        </w:rPr>
        <w:t xml:space="preserve"> </w:t>
      </w:r>
      <w:r w:rsidRPr="007C7BE6">
        <w:rPr>
          <w:rFonts w:ascii="Calibri" w:hAnsi="Calibri"/>
          <w:color w:val="000000"/>
          <w:sz w:val="21"/>
          <w:szCs w:val="20"/>
        </w:rPr>
        <w:t>and</w:t>
      </w:r>
      <w:r w:rsidRPr="007C7BE6">
        <w:rPr>
          <w:rFonts w:ascii="Calibri" w:hAnsi="Calibri"/>
          <w:b/>
          <w:color w:val="000000"/>
          <w:sz w:val="21"/>
          <w:szCs w:val="20"/>
        </w:rPr>
        <w:t xml:space="preserve"> Teamsite.</w:t>
      </w:r>
    </w:p>
    <w:p w14:paraId="3F23C954" w14:textId="77777777" w:rsidR="00EC3575" w:rsidRPr="007C7BE6" w:rsidRDefault="00EC3575" w:rsidP="000F4959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alibri" w:hAnsi="Calibri"/>
          <w:color w:val="000000"/>
          <w:sz w:val="21"/>
          <w:szCs w:val="20"/>
        </w:rPr>
      </w:pPr>
      <w:r w:rsidRPr="007C7BE6">
        <w:rPr>
          <w:rFonts w:ascii="Calibri" w:hAnsi="Calibri"/>
          <w:color w:val="000000"/>
          <w:sz w:val="21"/>
          <w:szCs w:val="20"/>
        </w:rPr>
        <w:t xml:space="preserve">Onboarding of New Applications and driving it till Customer LIVE. </w:t>
      </w:r>
    </w:p>
    <w:p w14:paraId="04D4E0F4" w14:textId="37B283D2" w:rsidR="00EC3575" w:rsidRPr="007C7BE6" w:rsidRDefault="00EC3575" w:rsidP="000F4959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alibri" w:hAnsi="Calibri"/>
          <w:color w:val="000000"/>
          <w:sz w:val="21"/>
          <w:szCs w:val="20"/>
        </w:rPr>
      </w:pPr>
      <w:r w:rsidRPr="007C7BE6">
        <w:rPr>
          <w:rFonts w:ascii="Calibri" w:hAnsi="Calibri"/>
          <w:color w:val="000000"/>
          <w:sz w:val="21"/>
          <w:szCs w:val="20"/>
        </w:rPr>
        <w:t>Responsible for any application hotfixes in PROD as well as lower Env</w:t>
      </w:r>
      <w:r w:rsidR="002741F4">
        <w:rPr>
          <w:rFonts w:ascii="Calibri" w:hAnsi="Calibri"/>
          <w:color w:val="000000"/>
          <w:sz w:val="21"/>
          <w:szCs w:val="20"/>
        </w:rPr>
        <w:t>ironments</w:t>
      </w:r>
      <w:r w:rsidRPr="007C7BE6">
        <w:rPr>
          <w:rFonts w:ascii="Calibri" w:hAnsi="Calibri"/>
          <w:color w:val="000000"/>
          <w:sz w:val="21"/>
          <w:szCs w:val="20"/>
        </w:rPr>
        <w:t>.</w:t>
      </w:r>
    </w:p>
    <w:p w14:paraId="2991E954" w14:textId="77777777" w:rsidR="00EC3575" w:rsidRPr="007C7BE6" w:rsidRDefault="005E788C" w:rsidP="000F4959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alibri" w:hAnsi="Calibri"/>
          <w:color w:val="000000"/>
          <w:sz w:val="21"/>
          <w:szCs w:val="20"/>
        </w:rPr>
      </w:pPr>
      <w:r w:rsidRPr="007C7BE6">
        <w:rPr>
          <w:rFonts w:ascii="Calibri" w:hAnsi="Calibri"/>
          <w:color w:val="000000"/>
          <w:sz w:val="21"/>
          <w:szCs w:val="20"/>
        </w:rPr>
        <w:t xml:space="preserve">Implemented Single commit </w:t>
      </w:r>
      <w:r w:rsidR="006A524E" w:rsidRPr="007C7BE6">
        <w:rPr>
          <w:rFonts w:ascii="Calibri" w:hAnsi="Calibri"/>
          <w:color w:val="000000"/>
          <w:sz w:val="21"/>
          <w:szCs w:val="20"/>
        </w:rPr>
        <w:t xml:space="preserve">deployment </w:t>
      </w:r>
      <w:r w:rsidRPr="007C7BE6">
        <w:rPr>
          <w:rFonts w:ascii="Calibri" w:hAnsi="Calibri"/>
          <w:color w:val="000000"/>
          <w:sz w:val="21"/>
          <w:szCs w:val="20"/>
        </w:rPr>
        <w:t>setup for various modules for till PROD.</w:t>
      </w:r>
    </w:p>
    <w:p w14:paraId="1B4BB9B1" w14:textId="77777777" w:rsidR="005E788C" w:rsidRPr="007C7BE6" w:rsidRDefault="005E788C" w:rsidP="000F4959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alibri" w:hAnsi="Calibri"/>
          <w:color w:val="000000"/>
          <w:sz w:val="21"/>
          <w:szCs w:val="20"/>
        </w:rPr>
      </w:pPr>
      <w:r w:rsidRPr="007C7BE6">
        <w:rPr>
          <w:rFonts w:ascii="Calibri" w:hAnsi="Calibri"/>
          <w:color w:val="000000"/>
          <w:sz w:val="21"/>
          <w:szCs w:val="20"/>
        </w:rPr>
        <w:t>Implemented Single pipeline for build and deployment of various applications frameworks.</w:t>
      </w:r>
    </w:p>
    <w:p w14:paraId="5C983F94" w14:textId="5C76CFB3" w:rsidR="005E788C" w:rsidRPr="007C7BE6" w:rsidRDefault="005E788C" w:rsidP="000F4959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alibri" w:hAnsi="Calibri"/>
          <w:color w:val="000000"/>
          <w:sz w:val="21"/>
          <w:szCs w:val="20"/>
        </w:rPr>
      </w:pPr>
      <w:r w:rsidRPr="007C7BE6">
        <w:rPr>
          <w:rFonts w:ascii="Calibri" w:hAnsi="Calibri"/>
          <w:color w:val="000000"/>
          <w:sz w:val="21"/>
          <w:szCs w:val="20"/>
        </w:rPr>
        <w:t xml:space="preserve">Configuring </w:t>
      </w:r>
      <w:r w:rsidR="002966BF">
        <w:rPr>
          <w:rFonts w:ascii="Calibri" w:hAnsi="Calibri"/>
          <w:b/>
          <w:color w:val="000000"/>
          <w:sz w:val="21"/>
          <w:szCs w:val="20"/>
        </w:rPr>
        <w:t>G</w:t>
      </w:r>
      <w:r w:rsidRPr="007C7BE6">
        <w:rPr>
          <w:rFonts w:ascii="Calibri" w:hAnsi="Calibri"/>
          <w:b/>
          <w:color w:val="000000"/>
          <w:sz w:val="21"/>
          <w:szCs w:val="20"/>
        </w:rPr>
        <w:t>radle</w:t>
      </w:r>
      <w:r w:rsidRPr="007C7BE6">
        <w:rPr>
          <w:rFonts w:ascii="Calibri" w:hAnsi="Calibri"/>
          <w:color w:val="000000"/>
          <w:sz w:val="21"/>
          <w:szCs w:val="20"/>
        </w:rPr>
        <w:t xml:space="preserve"> for application </w:t>
      </w:r>
      <w:r w:rsidR="00AF38D7">
        <w:rPr>
          <w:rFonts w:ascii="Calibri" w:hAnsi="Calibri"/>
          <w:color w:val="000000"/>
          <w:sz w:val="21"/>
          <w:szCs w:val="20"/>
        </w:rPr>
        <w:t xml:space="preserve">Builds, </w:t>
      </w:r>
      <w:r w:rsidRPr="007C7BE6">
        <w:rPr>
          <w:rFonts w:ascii="Calibri" w:hAnsi="Calibri"/>
          <w:color w:val="000000"/>
          <w:sz w:val="21"/>
          <w:szCs w:val="20"/>
        </w:rPr>
        <w:t>migration, upgrade, integration, testing, and Code analysis.</w:t>
      </w:r>
    </w:p>
    <w:p w14:paraId="6506FE97" w14:textId="77777777" w:rsidR="005E788C" w:rsidRPr="007C7BE6" w:rsidRDefault="005E788C" w:rsidP="000F4959">
      <w:pPr>
        <w:pStyle w:val="ListParagraph"/>
        <w:widowControl/>
        <w:numPr>
          <w:ilvl w:val="0"/>
          <w:numId w:val="25"/>
        </w:numPr>
        <w:suppressAutoHyphens w:val="0"/>
        <w:autoSpaceDE/>
        <w:rPr>
          <w:color w:val="000000"/>
          <w:sz w:val="16"/>
          <w:szCs w:val="16"/>
        </w:rPr>
      </w:pPr>
      <w:r w:rsidRPr="007C7BE6">
        <w:rPr>
          <w:rFonts w:ascii="Calibri" w:hAnsi="Calibri"/>
          <w:color w:val="000000"/>
          <w:sz w:val="21"/>
          <w:szCs w:val="20"/>
        </w:rPr>
        <w:t xml:space="preserve">Liaising with development team on </w:t>
      </w:r>
      <w:r w:rsidRPr="002966BF">
        <w:rPr>
          <w:rFonts w:ascii="Calibri" w:hAnsi="Calibri"/>
          <w:color w:val="000000"/>
          <w:sz w:val="21"/>
          <w:szCs w:val="20"/>
        </w:rPr>
        <w:t>merging/rebasing the source code and resolving conflicts.</w:t>
      </w:r>
    </w:p>
    <w:p w14:paraId="5811737C" w14:textId="77777777" w:rsidR="005E788C" w:rsidRPr="007C7BE6" w:rsidRDefault="005E788C" w:rsidP="000F4959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alibri" w:hAnsi="Calibri"/>
          <w:color w:val="000000"/>
          <w:sz w:val="21"/>
          <w:szCs w:val="20"/>
        </w:rPr>
      </w:pPr>
      <w:r w:rsidRPr="007C7BE6">
        <w:rPr>
          <w:rFonts w:ascii="Calibri" w:hAnsi="Calibri"/>
          <w:color w:val="000000"/>
          <w:sz w:val="21"/>
          <w:szCs w:val="20"/>
        </w:rPr>
        <w:t xml:space="preserve">Automated Deployment/Release setup through </w:t>
      </w:r>
      <w:r w:rsidRPr="007C7BE6">
        <w:rPr>
          <w:rFonts w:ascii="Calibri" w:hAnsi="Calibri"/>
          <w:b/>
          <w:color w:val="000000"/>
          <w:sz w:val="21"/>
          <w:szCs w:val="20"/>
        </w:rPr>
        <w:t>JIRA</w:t>
      </w:r>
      <w:r w:rsidRPr="007C7BE6">
        <w:rPr>
          <w:rFonts w:ascii="Calibri" w:hAnsi="Calibri"/>
          <w:color w:val="000000"/>
          <w:sz w:val="21"/>
          <w:szCs w:val="20"/>
        </w:rPr>
        <w:t xml:space="preserve"> to all the Environments.</w:t>
      </w:r>
    </w:p>
    <w:p w14:paraId="72F9A949" w14:textId="2E72A9BC" w:rsidR="005E788C" w:rsidRPr="007C7BE6" w:rsidRDefault="005E788C" w:rsidP="000F4959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alibri" w:hAnsi="Calibri"/>
          <w:color w:val="000000"/>
          <w:sz w:val="21"/>
          <w:szCs w:val="20"/>
        </w:rPr>
      </w:pPr>
      <w:r w:rsidRPr="007C7BE6">
        <w:rPr>
          <w:rFonts w:ascii="Calibri" w:hAnsi="Calibri"/>
          <w:color w:val="000000"/>
          <w:sz w:val="21"/>
          <w:szCs w:val="20"/>
        </w:rPr>
        <w:t xml:space="preserve">Resolving various issues in pipeline related to </w:t>
      </w:r>
      <w:r w:rsidRPr="007C7BE6">
        <w:rPr>
          <w:rFonts w:ascii="Calibri" w:hAnsi="Calibri"/>
          <w:b/>
          <w:color w:val="000000"/>
          <w:sz w:val="21"/>
          <w:szCs w:val="20"/>
        </w:rPr>
        <w:t>Sonarqube Code Coverage</w:t>
      </w:r>
      <w:r w:rsidRPr="007C7BE6">
        <w:rPr>
          <w:rFonts w:ascii="Calibri" w:hAnsi="Calibri"/>
          <w:color w:val="000000"/>
          <w:sz w:val="21"/>
          <w:szCs w:val="20"/>
        </w:rPr>
        <w:t xml:space="preserve">, </w:t>
      </w:r>
      <w:r w:rsidRPr="007C7BE6">
        <w:rPr>
          <w:rFonts w:ascii="Calibri" w:hAnsi="Calibri"/>
          <w:b/>
          <w:color w:val="000000"/>
          <w:sz w:val="21"/>
          <w:szCs w:val="20"/>
        </w:rPr>
        <w:t>Nexus IQ</w:t>
      </w:r>
      <w:r w:rsidRPr="007C7BE6">
        <w:rPr>
          <w:rFonts w:ascii="Calibri" w:hAnsi="Calibri"/>
          <w:color w:val="000000"/>
          <w:sz w:val="21"/>
          <w:szCs w:val="20"/>
        </w:rPr>
        <w:t xml:space="preserve"> (third party component related issue)</w:t>
      </w:r>
      <w:r w:rsidR="00565AC9" w:rsidRPr="007C7BE6">
        <w:rPr>
          <w:rFonts w:ascii="Calibri" w:hAnsi="Calibri"/>
          <w:color w:val="000000"/>
          <w:sz w:val="21"/>
          <w:szCs w:val="20"/>
        </w:rPr>
        <w:t>,</w:t>
      </w:r>
      <w:r w:rsidR="009E3DE7" w:rsidRPr="007C7BE6">
        <w:rPr>
          <w:rFonts w:ascii="Calibri" w:hAnsi="Calibri"/>
          <w:color w:val="000000"/>
          <w:sz w:val="21"/>
          <w:szCs w:val="20"/>
        </w:rPr>
        <w:t xml:space="preserve"> </w:t>
      </w:r>
      <w:r w:rsidRPr="007C7BE6">
        <w:rPr>
          <w:rFonts w:ascii="Calibri" w:hAnsi="Calibri"/>
          <w:b/>
          <w:color w:val="000000"/>
          <w:sz w:val="21"/>
          <w:szCs w:val="20"/>
        </w:rPr>
        <w:t>HPFO</w:t>
      </w:r>
      <w:r w:rsidRPr="007C7BE6">
        <w:rPr>
          <w:rFonts w:ascii="Calibri" w:hAnsi="Calibri"/>
          <w:color w:val="000000"/>
          <w:sz w:val="21"/>
          <w:szCs w:val="20"/>
        </w:rPr>
        <w:t xml:space="preserve"> (Vulnerabilty)</w:t>
      </w:r>
      <w:r w:rsidR="00565AC9" w:rsidRPr="007C7BE6">
        <w:rPr>
          <w:rFonts w:ascii="Calibri" w:hAnsi="Calibri"/>
          <w:color w:val="000000"/>
          <w:sz w:val="21"/>
          <w:szCs w:val="20"/>
        </w:rPr>
        <w:t xml:space="preserve"> &amp; </w:t>
      </w:r>
      <w:r w:rsidR="00565AC9" w:rsidRPr="007C7BE6">
        <w:rPr>
          <w:rFonts w:ascii="Calibri" w:hAnsi="Calibri"/>
          <w:b/>
          <w:bCs/>
          <w:color w:val="000000"/>
          <w:sz w:val="21"/>
          <w:szCs w:val="20"/>
        </w:rPr>
        <w:t>Twistlock Scan</w:t>
      </w:r>
      <w:r w:rsidR="00D83692">
        <w:rPr>
          <w:rFonts w:ascii="Calibri" w:hAnsi="Calibri"/>
          <w:b/>
          <w:bCs/>
          <w:color w:val="000000"/>
          <w:sz w:val="21"/>
          <w:szCs w:val="20"/>
        </w:rPr>
        <w:t xml:space="preserve"> </w:t>
      </w:r>
      <w:r w:rsidR="00565AC9" w:rsidRPr="007C7BE6">
        <w:rPr>
          <w:rFonts w:ascii="Calibri" w:hAnsi="Calibri"/>
          <w:color w:val="000000"/>
          <w:sz w:val="21"/>
          <w:szCs w:val="20"/>
        </w:rPr>
        <w:t>(Container Scanner).</w:t>
      </w:r>
    </w:p>
    <w:p w14:paraId="659D3EAB" w14:textId="2CEAF713" w:rsidR="005E788C" w:rsidRPr="007C7BE6" w:rsidRDefault="00491C37" w:rsidP="000F4959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alibri" w:hAnsi="Calibri"/>
          <w:color w:val="000000"/>
          <w:sz w:val="21"/>
          <w:szCs w:val="20"/>
        </w:rPr>
      </w:pPr>
      <w:r>
        <w:rPr>
          <w:rFonts w:ascii="Calibri" w:hAnsi="Calibri"/>
          <w:b/>
          <w:color w:val="000000"/>
          <w:sz w:val="21"/>
          <w:szCs w:val="20"/>
        </w:rPr>
        <w:t>Cloudformation template</w:t>
      </w:r>
      <w:r w:rsidR="0060075B" w:rsidRPr="007C7BE6">
        <w:rPr>
          <w:rFonts w:ascii="Calibri" w:hAnsi="Calibri"/>
          <w:color w:val="000000"/>
          <w:sz w:val="21"/>
          <w:szCs w:val="20"/>
        </w:rPr>
        <w:t xml:space="preserve"> file configuration for deploying existing and new applications</w:t>
      </w:r>
      <w:r w:rsidR="00E958A8">
        <w:rPr>
          <w:rFonts w:ascii="Calibri" w:hAnsi="Calibri"/>
          <w:color w:val="000000"/>
          <w:sz w:val="21"/>
          <w:szCs w:val="20"/>
        </w:rPr>
        <w:t xml:space="preserve"> resources</w:t>
      </w:r>
      <w:r w:rsidR="0060075B" w:rsidRPr="007C7BE6">
        <w:rPr>
          <w:rFonts w:ascii="Calibri" w:hAnsi="Calibri"/>
          <w:color w:val="000000"/>
          <w:sz w:val="21"/>
          <w:szCs w:val="20"/>
        </w:rPr>
        <w:t xml:space="preserve"> deployment in </w:t>
      </w:r>
      <w:r>
        <w:rPr>
          <w:rFonts w:ascii="Calibri" w:hAnsi="Calibri"/>
          <w:color w:val="000000"/>
          <w:sz w:val="21"/>
          <w:szCs w:val="20"/>
        </w:rPr>
        <w:t>multiple Environments</w:t>
      </w:r>
      <w:r w:rsidR="0060075B" w:rsidRPr="007C7BE6">
        <w:rPr>
          <w:rFonts w:ascii="Calibri" w:hAnsi="Calibri"/>
          <w:color w:val="000000"/>
          <w:sz w:val="21"/>
          <w:szCs w:val="20"/>
        </w:rPr>
        <w:t>.</w:t>
      </w:r>
    </w:p>
    <w:p w14:paraId="34718DA3" w14:textId="77777777" w:rsidR="00AD433D" w:rsidRPr="007C7BE6" w:rsidRDefault="0060075B" w:rsidP="000F4959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sz w:val="16"/>
          <w:szCs w:val="16"/>
        </w:rPr>
      </w:pPr>
      <w:r w:rsidRPr="007C7BE6">
        <w:rPr>
          <w:rFonts w:ascii="Calibri" w:hAnsi="Calibri"/>
          <w:color w:val="000000"/>
          <w:sz w:val="21"/>
          <w:szCs w:val="20"/>
        </w:rPr>
        <w:t xml:space="preserve">DNS creation and setup for various applications using </w:t>
      </w:r>
      <w:r w:rsidRPr="007C7BE6">
        <w:rPr>
          <w:rFonts w:ascii="Calibri" w:hAnsi="Calibri"/>
          <w:b/>
          <w:color w:val="000000"/>
          <w:sz w:val="21"/>
          <w:szCs w:val="20"/>
        </w:rPr>
        <w:t>ROUTE 53.</w:t>
      </w:r>
    </w:p>
    <w:p w14:paraId="7A108660" w14:textId="77777777" w:rsidR="0060075B" w:rsidRPr="007C7BE6" w:rsidRDefault="0060075B" w:rsidP="000F4959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sz w:val="16"/>
          <w:szCs w:val="16"/>
        </w:rPr>
      </w:pPr>
      <w:r w:rsidRPr="007C7BE6">
        <w:rPr>
          <w:rFonts w:ascii="Calibri" w:hAnsi="Calibri"/>
          <w:b/>
          <w:color w:val="000000"/>
          <w:sz w:val="21"/>
          <w:szCs w:val="20"/>
        </w:rPr>
        <w:t>Schema</w:t>
      </w:r>
      <w:r w:rsidRPr="007C7BE6">
        <w:rPr>
          <w:rFonts w:ascii="Calibri" w:hAnsi="Calibri"/>
          <w:color w:val="000000"/>
          <w:sz w:val="21"/>
          <w:szCs w:val="20"/>
        </w:rPr>
        <w:t xml:space="preserve"> and </w:t>
      </w:r>
      <w:r w:rsidRPr="007C7BE6">
        <w:rPr>
          <w:rFonts w:ascii="Calibri" w:hAnsi="Calibri"/>
          <w:b/>
          <w:color w:val="000000"/>
          <w:sz w:val="21"/>
          <w:szCs w:val="20"/>
        </w:rPr>
        <w:t>Table</w:t>
      </w:r>
      <w:r w:rsidRPr="007C7BE6">
        <w:rPr>
          <w:rFonts w:ascii="Calibri" w:hAnsi="Calibri"/>
          <w:color w:val="000000"/>
          <w:sz w:val="21"/>
          <w:szCs w:val="20"/>
        </w:rPr>
        <w:t xml:space="preserve"> creation for new application setup.</w:t>
      </w:r>
    </w:p>
    <w:p w14:paraId="713652CF" w14:textId="77777777" w:rsidR="0060075B" w:rsidRPr="007C7BE6" w:rsidRDefault="0060075B" w:rsidP="000F4959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sz w:val="16"/>
          <w:szCs w:val="16"/>
        </w:rPr>
      </w:pPr>
      <w:r w:rsidRPr="007C7BE6">
        <w:rPr>
          <w:rFonts w:ascii="Calibri" w:hAnsi="Calibri"/>
          <w:color w:val="000000"/>
          <w:sz w:val="21"/>
          <w:szCs w:val="20"/>
        </w:rPr>
        <w:t xml:space="preserve">Deploying and troubleshooting applications in multiple environments such as </w:t>
      </w:r>
      <w:r w:rsidRPr="007C7BE6">
        <w:rPr>
          <w:rFonts w:ascii="Calibri" w:hAnsi="Calibri"/>
          <w:b/>
          <w:color w:val="000000"/>
          <w:sz w:val="21"/>
          <w:szCs w:val="20"/>
        </w:rPr>
        <w:t xml:space="preserve">PCF, AWS, Teamsite </w:t>
      </w:r>
      <w:r w:rsidRPr="007C7BE6">
        <w:rPr>
          <w:rFonts w:ascii="Calibri" w:hAnsi="Calibri"/>
          <w:color w:val="000000"/>
          <w:sz w:val="21"/>
          <w:szCs w:val="20"/>
        </w:rPr>
        <w:t>and</w:t>
      </w:r>
      <w:r w:rsidRPr="007C7BE6">
        <w:rPr>
          <w:rFonts w:ascii="Calibri" w:hAnsi="Calibri"/>
          <w:b/>
          <w:color w:val="000000"/>
          <w:sz w:val="21"/>
          <w:szCs w:val="20"/>
        </w:rPr>
        <w:t xml:space="preserve"> ON-Prem Servers</w:t>
      </w:r>
      <w:r w:rsidRPr="007C7BE6">
        <w:rPr>
          <w:rFonts w:ascii="Calibri" w:hAnsi="Calibri"/>
          <w:color w:val="000000"/>
          <w:sz w:val="21"/>
          <w:szCs w:val="20"/>
        </w:rPr>
        <w:t>.</w:t>
      </w:r>
    </w:p>
    <w:p w14:paraId="145BFCA2" w14:textId="77777777" w:rsidR="0060075B" w:rsidRPr="007C7BE6" w:rsidRDefault="0060075B" w:rsidP="000F4959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sz w:val="21"/>
          <w:szCs w:val="16"/>
        </w:rPr>
      </w:pPr>
      <w:r w:rsidRPr="007C7BE6">
        <w:rPr>
          <w:color w:val="000000"/>
          <w:sz w:val="21"/>
          <w:szCs w:val="16"/>
        </w:rPr>
        <w:t xml:space="preserve">Managing application build artifacts using </w:t>
      </w:r>
      <w:r w:rsidRPr="00362EE3">
        <w:rPr>
          <w:b/>
          <w:bCs/>
          <w:color w:val="000000"/>
          <w:sz w:val="21"/>
          <w:szCs w:val="16"/>
        </w:rPr>
        <w:t>Nexus</w:t>
      </w:r>
      <w:r w:rsidRPr="007C7BE6">
        <w:rPr>
          <w:color w:val="000000"/>
          <w:sz w:val="21"/>
          <w:szCs w:val="16"/>
        </w:rPr>
        <w:t>.</w:t>
      </w:r>
    </w:p>
    <w:p w14:paraId="1AF0528E" w14:textId="7B5B6EC4" w:rsidR="006A524E" w:rsidRPr="007C7BE6" w:rsidRDefault="0060075B" w:rsidP="000F4959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rFonts w:ascii="Calibri" w:hAnsi="Calibri"/>
          <w:color w:val="000000"/>
          <w:sz w:val="21"/>
          <w:szCs w:val="20"/>
        </w:rPr>
      </w:pPr>
      <w:r w:rsidRPr="007C7BE6">
        <w:rPr>
          <w:rFonts w:ascii="Calibri" w:hAnsi="Calibri"/>
          <w:color w:val="000000"/>
          <w:sz w:val="21"/>
          <w:szCs w:val="20"/>
        </w:rPr>
        <w:t xml:space="preserve">Debugging application related issues on </w:t>
      </w:r>
      <w:r w:rsidR="006A524E" w:rsidRPr="007C7BE6">
        <w:rPr>
          <w:rFonts w:ascii="Calibri" w:hAnsi="Calibri"/>
          <w:b/>
          <w:color w:val="000000"/>
          <w:sz w:val="21"/>
          <w:szCs w:val="20"/>
        </w:rPr>
        <w:t>W</w:t>
      </w:r>
      <w:r w:rsidRPr="007C7BE6">
        <w:rPr>
          <w:rFonts w:ascii="Calibri" w:hAnsi="Calibri"/>
          <w:b/>
          <w:color w:val="000000"/>
          <w:sz w:val="21"/>
          <w:szCs w:val="20"/>
        </w:rPr>
        <w:t>ebsphere</w:t>
      </w:r>
      <w:r w:rsidRPr="007C7BE6">
        <w:rPr>
          <w:rFonts w:ascii="Calibri" w:hAnsi="Calibri"/>
          <w:color w:val="000000"/>
          <w:sz w:val="21"/>
          <w:szCs w:val="20"/>
        </w:rPr>
        <w:t xml:space="preserve">, </w:t>
      </w:r>
      <w:r w:rsidR="006A524E" w:rsidRPr="007C7BE6">
        <w:rPr>
          <w:rFonts w:ascii="Calibri" w:hAnsi="Calibri"/>
          <w:b/>
          <w:color w:val="000000"/>
          <w:sz w:val="21"/>
          <w:szCs w:val="20"/>
        </w:rPr>
        <w:t>W</w:t>
      </w:r>
      <w:r w:rsidRPr="007C7BE6">
        <w:rPr>
          <w:rFonts w:ascii="Calibri" w:hAnsi="Calibri"/>
          <w:b/>
          <w:color w:val="000000"/>
          <w:sz w:val="21"/>
          <w:szCs w:val="20"/>
        </w:rPr>
        <w:t>eblogic</w:t>
      </w:r>
      <w:r w:rsidR="006A524E" w:rsidRPr="007C7BE6">
        <w:rPr>
          <w:rFonts w:ascii="Calibri" w:hAnsi="Calibri"/>
          <w:color w:val="000000"/>
          <w:sz w:val="21"/>
          <w:szCs w:val="20"/>
        </w:rPr>
        <w:t xml:space="preserve">, </w:t>
      </w:r>
      <w:r w:rsidR="006A524E" w:rsidRPr="007C7BE6">
        <w:rPr>
          <w:rFonts w:ascii="Calibri" w:hAnsi="Calibri"/>
          <w:b/>
          <w:color w:val="000000"/>
          <w:sz w:val="21"/>
          <w:szCs w:val="20"/>
        </w:rPr>
        <w:t>Teamsite</w:t>
      </w:r>
      <w:r w:rsidR="006A524E" w:rsidRPr="007C7BE6">
        <w:rPr>
          <w:rFonts w:ascii="Calibri" w:hAnsi="Calibri"/>
          <w:color w:val="000000"/>
          <w:sz w:val="21"/>
          <w:szCs w:val="20"/>
        </w:rPr>
        <w:t xml:space="preserve">, </w:t>
      </w:r>
      <w:r w:rsidR="006A524E" w:rsidRPr="007C7BE6">
        <w:rPr>
          <w:rFonts w:ascii="Calibri" w:hAnsi="Calibri"/>
          <w:b/>
          <w:color w:val="000000"/>
          <w:sz w:val="21"/>
          <w:szCs w:val="20"/>
        </w:rPr>
        <w:t>Apache webserver, JBoss</w:t>
      </w:r>
      <w:r w:rsidR="006A524E" w:rsidRPr="007C7BE6">
        <w:rPr>
          <w:rFonts w:ascii="Calibri" w:hAnsi="Calibri"/>
          <w:color w:val="000000"/>
          <w:sz w:val="21"/>
          <w:szCs w:val="20"/>
        </w:rPr>
        <w:t>.</w:t>
      </w:r>
      <w:r w:rsidR="006A524E" w:rsidRPr="007C7BE6">
        <w:rPr>
          <w:color w:val="000000"/>
          <w:sz w:val="16"/>
          <w:szCs w:val="16"/>
        </w:rPr>
        <w:t xml:space="preserve"> </w:t>
      </w:r>
    </w:p>
    <w:p w14:paraId="2EA32236" w14:textId="77777777" w:rsidR="001F5B07" w:rsidRPr="007C7BE6" w:rsidRDefault="001F5B07" w:rsidP="000F4959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color w:val="000000"/>
          <w:sz w:val="21"/>
          <w:szCs w:val="16"/>
        </w:rPr>
      </w:pPr>
      <w:r w:rsidRPr="007C7BE6">
        <w:rPr>
          <w:color w:val="000000"/>
          <w:sz w:val="21"/>
          <w:szCs w:val="16"/>
        </w:rPr>
        <w:t xml:space="preserve">Worked on managing and autoscaling application in </w:t>
      </w:r>
      <w:r w:rsidRPr="007C7BE6">
        <w:rPr>
          <w:b/>
          <w:bCs/>
          <w:color w:val="000000"/>
          <w:sz w:val="21"/>
          <w:szCs w:val="16"/>
        </w:rPr>
        <w:t>PCF</w:t>
      </w:r>
      <w:r w:rsidRPr="007C7BE6">
        <w:rPr>
          <w:color w:val="000000"/>
          <w:sz w:val="21"/>
          <w:szCs w:val="16"/>
        </w:rPr>
        <w:t xml:space="preserve"> through </w:t>
      </w:r>
      <w:r w:rsidRPr="007C7BE6">
        <w:rPr>
          <w:b/>
          <w:bCs/>
          <w:color w:val="000000"/>
          <w:sz w:val="21"/>
          <w:szCs w:val="16"/>
        </w:rPr>
        <w:t>Jenkins Pipeline</w:t>
      </w:r>
      <w:r w:rsidRPr="007C7BE6">
        <w:rPr>
          <w:color w:val="000000"/>
          <w:sz w:val="21"/>
          <w:szCs w:val="16"/>
        </w:rPr>
        <w:t xml:space="preserve"> script.</w:t>
      </w:r>
    </w:p>
    <w:p w14:paraId="43644084" w14:textId="77777777" w:rsidR="001F5B07" w:rsidRPr="007C7BE6" w:rsidRDefault="001F5B07" w:rsidP="000F4959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color w:val="000000"/>
          <w:sz w:val="21"/>
          <w:szCs w:val="16"/>
        </w:rPr>
      </w:pPr>
      <w:r w:rsidRPr="007C7BE6">
        <w:rPr>
          <w:color w:val="000000"/>
          <w:sz w:val="21"/>
          <w:szCs w:val="16"/>
        </w:rPr>
        <w:t xml:space="preserve">Worked on </w:t>
      </w:r>
      <w:r w:rsidRPr="007C7BE6">
        <w:rPr>
          <w:b/>
          <w:bCs/>
          <w:color w:val="000000"/>
          <w:sz w:val="21"/>
          <w:szCs w:val="16"/>
        </w:rPr>
        <w:t>PCF Cost optimization</w:t>
      </w:r>
      <w:r w:rsidRPr="007C7BE6">
        <w:rPr>
          <w:color w:val="000000"/>
          <w:sz w:val="21"/>
          <w:szCs w:val="16"/>
        </w:rPr>
        <w:t xml:space="preserve"> by scheduling </w:t>
      </w:r>
      <w:r w:rsidRPr="007C7BE6">
        <w:rPr>
          <w:b/>
          <w:bCs/>
          <w:color w:val="000000"/>
          <w:sz w:val="21"/>
          <w:szCs w:val="16"/>
        </w:rPr>
        <w:t>application start/stop Scripts</w:t>
      </w:r>
      <w:r w:rsidRPr="007C7BE6">
        <w:rPr>
          <w:color w:val="000000"/>
          <w:sz w:val="21"/>
          <w:szCs w:val="16"/>
        </w:rPr>
        <w:t xml:space="preserve"> on daily basis.</w:t>
      </w:r>
    </w:p>
    <w:p w14:paraId="780BEC0E" w14:textId="77777777" w:rsidR="001F5B07" w:rsidRPr="007C7BE6" w:rsidRDefault="001F5B07" w:rsidP="000F4959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color w:val="000000"/>
          <w:sz w:val="21"/>
          <w:szCs w:val="16"/>
        </w:rPr>
      </w:pPr>
      <w:r w:rsidRPr="007C7BE6">
        <w:rPr>
          <w:color w:val="000000"/>
          <w:sz w:val="21"/>
          <w:szCs w:val="16"/>
        </w:rPr>
        <w:t xml:space="preserve">Provisioning Application using </w:t>
      </w:r>
      <w:r w:rsidRPr="007C7BE6">
        <w:rPr>
          <w:b/>
          <w:bCs/>
          <w:color w:val="000000"/>
          <w:sz w:val="21"/>
          <w:szCs w:val="16"/>
        </w:rPr>
        <w:t>AWS Cloudformation</w:t>
      </w:r>
      <w:r w:rsidRPr="007C7BE6">
        <w:rPr>
          <w:color w:val="000000"/>
          <w:sz w:val="21"/>
          <w:szCs w:val="16"/>
        </w:rPr>
        <w:t xml:space="preserve"> templates. </w:t>
      </w:r>
    </w:p>
    <w:p w14:paraId="7C6BC8B2" w14:textId="77777777" w:rsidR="001F5B07" w:rsidRPr="007C7BE6" w:rsidRDefault="001F5B07" w:rsidP="000F4959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color w:val="000000"/>
          <w:sz w:val="21"/>
          <w:szCs w:val="16"/>
        </w:rPr>
      </w:pPr>
      <w:r w:rsidRPr="007C7BE6">
        <w:rPr>
          <w:color w:val="000000"/>
          <w:sz w:val="21"/>
          <w:szCs w:val="16"/>
        </w:rPr>
        <w:t xml:space="preserve">Deploying </w:t>
      </w:r>
      <w:r w:rsidRPr="007C7BE6">
        <w:rPr>
          <w:b/>
          <w:bCs/>
          <w:color w:val="000000"/>
          <w:sz w:val="21"/>
          <w:szCs w:val="16"/>
        </w:rPr>
        <w:t>Java Microservices</w:t>
      </w:r>
      <w:r w:rsidRPr="007C7BE6">
        <w:rPr>
          <w:color w:val="000000"/>
          <w:sz w:val="21"/>
          <w:szCs w:val="16"/>
        </w:rPr>
        <w:t xml:space="preserve"> Apps using </w:t>
      </w:r>
      <w:r w:rsidRPr="007C7BE6">
        <w:rPr>
          <w:b/>
          <w:bCs/>
          <w:color w:val="000000"/>
          <w:sz w:val="21"/>
          <w:szCs w:val="16"/>
        </w:rPr>
        <w:t>ECS Services</w:t>
      </w:r>
      <w:r w:rsidRPr="007C7BE6">
        <w:rPr>
          <w:color w:val="000000"/>
          <w:sz w:val="21"/>
          <w:szCs w:val="16"/>
        </w:rPr>
        <w:t xml:space="preserve"> with </w:t>
      </w:r>
      <w:r w:rsidRPr="007C7BE6">
        <w:rPr>
          <w:b/>
          <w:bCs/>
          <w:color w:val="000000"/>
          <w:sz w:val="21"/>
          <w:szCs w:val="16"/>
        </w:rPr>
        <w:t>Fargate</w:t>
      </w:r>
      <w:r w:rsidRPr="007C7BE6">
        <w:rPr>
          <w:color w:val="000000"/>
          <w:sz w:val="21"/>
          <w:szCs w:val="16"/>
        </w:rPr>
        <w:t>.</w:t>
      </w:r>
    </w:p>
    <w:p w14:paraId="4DFF5F5B" w14:textId="77777777" w:rsidR="001F5B07" w:rsidRPr="007C7BE6" w:rsidRDefault="001F5B07" w:rsidP="000F4959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color w:val="000000"/>
          <w:sz w:val="21"/>
          <w:szCs w:val="16"/>
        </w:rPr>
      </w:pPr>
      <w:r w:rsidRPr="007C7BE6">
        <w:rPr>
          <w:color w:val="000000"/>
          <w:sz w:val="21"/>
          <w:szCs w:val="16"/>
        </w:rPr>
        <w:t xml:space="preserve">Have working experience with deploying </w:t>
      </w:r>
      <w:r w:rsidRPr="007C7BE6">
        <w:rPr>
          <w:b/>
          <w:bCs/>
          <w:color w:val="000000"/>
          <w:sz w:val="21"/>
          <w:szCs w:val="16"/>
        </w:rPr>
        <w:t>react</w:t>
      </w:r>
      <w:r w:rsidRPr="007C7BE6">
        <w:rPr>
          <w:color w:val="000000"/>
          <w:sz w:val="21"/>
          <w:szCs w:val="16"/>
        </w:rPr>
        <w:t xml:space="preserve"> applications using </w:t>
      </w:r>
      <w:r w:rsidRPr="007C7BE6">
        <w:rPr>
          <w:b/>
          <w:bCs/>
          <w:color w:val="000000"/>
          <w:sz w:val="21"/>
          <w:szCs w:val="16"/>
        </w:rPr>
        <w:t>AWS Static website</w:t>
      </w:r>
      <w:r w:rsidRPr="007C7BE6">
        <w:rPr>
          <w:color w:val="000000"/>
          <w:sz w:val="21"/>
          <w:szCs w:val="16"/>
        </w:rPr>
        <w:t>.</w:t>
      </w:r>
    </w:p>
    <w:p w14:paraId="58FA084A" w14:textId="69F9D003" w:rsidR="001F5B07" w:rsidRPr="007C7BE6" w:rsidRDefault="001F5B07" w:rsidP="000F4959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color w:val="000000"/>
          <w:sz w:val="21"/>
          <w:szCs w:val="16"/>
        </w:rPr>
      </w:pPr>
      <w:r w:rsidRPr="007C7BE6">
        <w:rPr>
          <w:color w:val="000000"/>
          <w:sz w:val="21"/>
          <w:szCs w:val="16"/>
        </w:rPr>
        <w:t xml:space="preserve">Creating and Managing </w:t>
      </w:r>
      <w:r w:rsidR="00B5246C" w:rsidRPr="007C7BE6">
        <w:rPr>
          <w:b/>
          <w:bCs/>
          <w:color w:val="000000"/>
          <w:sz w:val="21"/>
          <w:szCs w:val="16"/>
        </w:rPr>
        <w:t>EC2</w:t>
      </w:r>
      <w:r w:rsidR="00B5246C" w:rsidRPr="007C7BE6">
        <w:rPr>
          <w:color w:val="000000"/>
          <w:sz w:val="21"/>
          <w:szCs w:val="16"/>
        </w:rPr>
        <w:t>,</w:t>
      </w:r>
      <w:r w:rsidRPr="007C7BE6">
        <w:rPr>
          <w:b/>
          <w:bCs/>
          <w:color w:val="000000"/>
          <w:sz w:val="21"/>
          <w:szCs w:val="16"/>
        </w:rPr>
        <w:t xml:space="preserve"> ALB</w:t>
      </w:r>
      <w:r w:rsidRPr="007C7BE6">
        <w:rPr>
          <w:color w:val="000000"/>
          <w:sz w:val="21"/>
          <w:szCs w:val="16"/>
        </w:rPr>
        <w:t xml:space="preserve">, </w:t>
      </w:r>
      <w:r w:rsidRPr="007C7BE6">
        <w:rPr>
          <w:b/>
          <w:bCs/>
          <w:color w:val="000000"/>
          <w:sz w:val="21"/>
          <w:szCs w:val="16"/>
        </w:rPr>
        <w:t>S3 buckets</w:t>
      </w:r>
      <w:r w:rsidRPr="007C7BE6">
        <w:rPr>
          <w:color w:val="000000"/>
          <w:sz w:val="21"/>
          <w:szCs w:val="16"/>
        </w:rPr>
        <w:t xml:space="preserve">, </w:t>
      </w:r>
      <w:r w:rsidRPr="007C7BE6">
        <w:rPr>
          <w:b/>
          <w:bCs/>
          <w:color w:val="000000"/>
          <w:sz w:val="21"/>
          <w:szCs w:val="16"/>
        </w:rPr>
        <w:t>RDB, ECS</w:t>
      </w:r>
      <w:r w:rsidR="00362EE3">
        <w:rPr>
          <w:color w:val="000000"/>
          <w:sz w:val="21"/>
          <w:szCs w:val="16"/>
        </w:rPr>
        <w:t xml:space="preserve">, </w:t>
      </w:r>
      <w:r w:rsidR="00362EE3" w:rsidRPr="00362EE3">
        <w:rPr>
          <w:b/>
          <w:bCs/>
          <w:color w:val="000000"/>
          <w:sz w:val="21"/>
          <w:szCs w:val="16"/>
        </w:rPr>
        <w:t>AWS Lambda</w:t>
      </w:r>
      <w:r w:rsidR="00362EE3">
        <w:rPr>
          <w:b/>
          <w:bCs/>
          <w:color w:val="000000"/>
          <w:sz w:val="21"/>
          <w:szCs w:val="16"/>
        </w:rPr>
        <w:t>.</w:t>
      </w:r>
    </w:p>
    <w:p w14:paraId="62241B00" w14:textId="539EBE39" w:rsidR="00B5246C" w:rsidRPr="007C7BE6" w:rsidRDefault="00B5246C" w:rsidP="000F4959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color w:val="000000"/>
          <w:sz w:val="21"/>
          <w:szCs w:val="16"/>
        </w:rPr>
      </w:pPr>
      <w:r w:rsidRPr="007C7BE6">
        <w:rPr>
          <w:color w:val="000000"/>
          <w:sz w:val="21"/>
          <w:szCs w:val="16"/>
        </w:rPr>
        <w:t xml:space="preserve">Monitoring AWS Resources and Application through </w:t>
      </w:r>
      <w:r w:rsidRPr="007C7BE6">
        <w:rPr>
          <w:b/>
          <w:bCs/>
          <w:color w:val="000000"/>
          <w:sz w:val="21"/>
          <w:szCs w:val="16"/>
        </w:rPr>
        <w:t>AWS Cloudwatch</w:t>
      </w:r>
      <w:r w:rsidRPr="007C7BE6">
        <w:rPr>
          <w:color w:val="000000"/>
          <w:sz w:val="21"/>
          <w:szCs w:val="16"/>
        </w:rPr>
        <w:t>.</w:t>
      </w:r>
    </w:p>
    <w:p w14:paraId="7DB560DE" w14:textId="09146850" w:rsidR="00070DE0" w:rsidRDefault="001F5B07" w:rsidP="000F4959">
      <w:pPr>
        <w:widowControl/>
        <w:numPr>
          <w:ilvl w:val="0"/>
          <w:numId w:val="25"/>
        </w:numPr>
        <w:suppressAutoHyphens w:val="0"/>
        <w:autoSpaceDE/>
        <w:rPr>
          <w:rFonts w:ascii="Times New Roman" w:hAnsi="Times New Roman" w:cs="Times New Roman"/>
          <w:b/>
          <w:bCs/>
          <w:color w:val="000000"/>
          <w:sz w:val="21"/>
          <w:szCs w:val="16"/>
        </w:rPr>
      </w:pPr>
      <w:r w:rsidRPr="007C7BE6">
        <w:rPr>
          <w:rFonts w:ascii="Times New Roman" w:hAnsi="Times New Roman" w:cs="Times New Roman"/>
          <w:color w:val="000000"/>
          <w:sz w:val="21"/>
          <w:szCs w:val="16"/>
        </w:rPr>
        <w:t xml:space="preserve">Pipeline configuration using </w:t>
      </w:r>
      <w:r w:rsidRPr="008F777A">
        <w:rPr>
          <w:rFonts w:ascii="Times New Roman" w:hAnsi="Times New Roman" w:cs="Times New Roman"/>
          <w:b/>
          <w:bCs/>
          <w:color w:val="000000"/>
          <w:sz w:val="21"/>
          <w:szCs w:val="16"/>
        </w:rPr>
        <w:t xml:space="preserve">AWS CodeCommit, AWS Codebuild, AWS CodeDeploy </w:t>
      </w:r>
      <w:r w:rsidRPr="008F777A">
        <w:rPr>
          <w:rFonts w:ascii="Times New Roman" w:hAnsi="Times New Roman" w:cs="Times New Roman"/>
          <w:color w:val="000000"/>
          <w:sz w:val="21"/>
          <w:szCs w:val="16"/>
        </w:rPr>
        <w:t>and</w:t>
      </w:r>
      <w:r w:rsidRPr="008F777A">
        <w:rPr>
          <w:rFonts w:ascii="Times New Roman" w:hAnsi="Times New Roman" w:cs="Times New Roman"/>
          <w:b/>
          <w:bCs/>
          <w:color w:val="000000"/>
          <w:sz w:val="21"/>
          <w:szCs w:val="16"/>
        </w:rPr>
        <w:t xml:space="preserve"> AWS Codepipeline.</w:t>
      </w:r>
    </w:p>
    <w:p w14:paraId="6EF27C35" w14:textId="6793F177" w:rsidR="0053198A" w:rsidRPr="008F777A" w:rsidRDefault="0053198A" w:rsidP="000F4959">
      <w:pPr>
        <w:widowControl/>
        <w:numPr>
          <w:ilvl w:val="0"/>
          <w:numId w:val="25"/>
        </w:numPr>
        <w:suppressAutoHyphens w:val="0"/>
        <w:autoSpaceDE/>
        <w:rPr>
          <w:rFonts w:ascii="Times New Roman" w:hAnsi="Times New Roman" w:cs="Times New Roman"/>
          <w:b/>
          <w:bCs/>
          <w:color w:val="000000"/>
          <w:sz w:val="21"/>
          <w:szCs w:val="16"/>
        </w:rPr>
      </w:pPr>
      <w:r>
        <w:rPr>
          <w:rFonts w:ascii="Calibri" w:hAnsi="Calibri"/>
          <w:color w:val="000000"/>
          <w:sz w:val="21"/>
          <w:szCs w:val="20"/>
        </w:rPr>
        <w:t xml:space="preserve">Responsible for Creating and Representing </w:t>
      </w:r>
      <w:r w:rsidRPr="00775362">
        <w:rPr>
          <w:rFonts w:ascii="Calibri" w:hAnsi="Calibri"/>
          <w:b/>
          <w:bCs/>
          <w:color w:val="000000"/>
          <w:sz w:val="21"/>
          <w:szCs w:val="20"/>
        </w:rPr>
        <w:t>Change Requests</w:t>
      </w:r>
      <w:r>
        <w:rPr>
          <w:rFonts w:ascii="Calibri" w:hAnsi="Calibri"/>
          <w:color w:val="000000"/>
          <w:sz w:val="21"/>
          <w:szCs w:val="20"/>
        </w:rPr>
        <w:t xml:space="preserve"> in </w:t>
      </w:r>
      <w:r w:rsidRPr="00775362">
        <w:rPr>
          <w:rFonts w:ascii="Calibri" w:hAnsi="Calibri"/>
          <w:b/>
          <w:bCs/>
          <w:color w:val="000000"/>
          <w:sz w:val="21"/>
          <w:szCs w:val="20"/>
        </w:rPr>
        <w:t>CAB</w:t>
      </w:r>
      <w:r>
        <w:rPr>
          <w:rFonts w:ascii="Calibri" w:hAnsi="Calibri"/>
          <w:color w:val="000000"/>
          <w:sz w:val="21"/>
          <w:szCs w:val="20"/>
        </w:rPr>
        <w:t xml:space="preserve"> Calls</w:t>
      </w:r>
    </w:p>
    <w:p w14:paraId="2DEAE19D" w14:textId="6CCB014A" w:rsidR="006A524E" w:rsidRPr="007C7BE6" w:rsidRDefault="006A524E" w:rsidP="000F4959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rFonts w:ascii="Calibri" w:hAnsi="Calibri"/>
          <w:color w:val="000000"/>
          <w:sz w:val="21"/>
          <w:szCs w:val="20"/>
        </w:rPr>
      </w:pPr>
      <w:r w:rsidRPr="007C7BE6">
        <w:rPr>
          <w:color w:val="000000"/>
          <w:sz w:val="21"/>
          <w:szCs w:val="16"/>
        </w:rPr>
        <w:t>Infrastructure and</w:t>
      </w:r>
      <w:r w:rsidRPr="007C7BE6">
        <w:rPr>
          <w:rFonts w:ascii="Calibri" w:hAnsi="Calibri"/>
          <w:color w:val="000000"/>
          <w:sz w:val="21"/>
          <w:szCs w:val="20"/>
        </w:rPr>
        <w:t xml:space="preserve"> Application monitoring using </w:t>
      </w:r>
      <w:r w:rsidR="00D81DFC" w:rsidRPr="007C7BE6">
        <w:rPr>
          <w:rFonts w:ascii="Calibri" w:hAnsi="Calibri"/>
          <w:b/>
          <w:color w:val="000000"/>
          <w:sz w:val="21"/>
          <w:szCs w:val="20"/>
        </w:rPr>
        <w:t>K</w:t>
      </w:r>
      <w:r w:rsidR="008C5A45" w:rsidRPr="007C7BE6">
        <w:rPr>
          <w:rFonts w:ascii="Calibri" w:hAnsi="Calibri"/>
          <w:b/>
          <w:color w:val="000000"/>
          <w:sz w:val="21"/>
          <w:szCs w:val="20"/>
        </w:rPr>
        <w:t>ibana</w:t>
      </w:r>
      <w:r w:rsidR="00D81DFC" w:rsidRPr="007C7BE6">
        <w:rPr>
          <w:rFonts w:ascii="Calibri" w:hAnsi="Calibri"/>
          <w:color w:val="000000"/>
          <w:sz w:val="21"/>
          <w:szCs w:val="20"/>
        </w:rPr>
        <w:t xml:space="preserve">, </w:t>
      </w:r>
      <w:r w:rsidRPr="007C7BE6">
        <w:rPr>
          <w:rFonts w:ascii="Calibri" w:hAnsi="Calibri"/>
          <w:b/>
          <w:color w:val="000000"/>
          <w:sz w:val="21"/>
          <w:szCs w:val="20"/>
        </w:rPr>
        <w:t>Grafana</w:t>
      </w:r>
      <w:r w:rsidRPr="007C7BE6">
        <w:rPr>
          <w:rFonts w:ascii="Calibri" w:hAnsi="Calibri"/>
          <w:color w:val="000000"/>
          <w:sz w:val="21"/>
          <w:szCs w:val="20"/>
        </w:rPr>
        <w:t xml:space="preserve"> and resolving issues related to Application Workflows and Builds scheduled for multiple squads/developments teams.</w:t>
      </w:r>
    </w:p>
    <w:p w14:paraId="0DE5CCD9" w14:textId="5EC97762" w:rsidR="00E63733" w:rsidRPr="0053198A" w:rsidRDefault="00774473" w:rsidP="0053198A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rFonts w:ascii="Calibri" w:hAnsi="Calibri"/>
          <w:color w:val="000000"/>
          <w:sz w:val="21"/>
          <w:szCs w:val="20"/>
        </w:rPr>
      </w:pPr>
      <w:r w:rsidRPr="007C7BE6">
        <w:rPr>
          <w:rFonts w:ascii="Calibri" w:hAnsi="Calibri"/>
          <w:color w:val="000000"/>
          <w:sz w:val="21"/>
          <w:szCs w:val="20"/>
        </w:rPr>
        <w:t xml:space="preserve">Responsible for </w:t>
      </w:r>
      <w:r w:rsidR="00F917FA" w:rsidRPr="007C7BE6">
        <w:rPr>
          <w:rFonts w:ascii="Calibri" w:hAnsi="Calibri"/>
          <w:color w:val="000000"/>
          <w:sz w:val="21"/>
          <w:szCs w:val="20"/>
        </w:rPr>
        <w:t>managing Infrastructure resources</w:t>
      </w:r>
      <w:r w:rsidR="00944C04" w:rsidRPr="007C7BE6">
        <w:rPr>
          <w:rFonts w:ascii="Calibri" w:hAnsi="Calibri"/>
          <w:color w:val="000000"/>
          <w:sz w:val="21"/>
          <w:szCs w:val="20"/>
        </w:rPr>
        <w:t xml:space="preserve"> and patching activities</w:t>
      </w:r>
      <w:r w:rsidR="00F917FA" w:rsidRPr="007C7BE6">
        <w:rPr>
          <w:rFonts w:ascii="Calibri" w:hAnsi="Calibri"/>
          <w:color w:val="000000"/>
          <w:sz w:val="21"/>
          <w:szCs w:val="20"/>
        </w:rPr>
        <w:t xml:space="preserve"> such as </w:t>
      </w:r>
      <w:r w:rsidR="00F917FA" w:rsidRPr="007C7BE6">
        <w:rPr>
          <w:rFonts w:ascii="Calibri" w:hAnsi="Calibri"/>
          <w:b/>
          <w:bCs/>
          <w:color w:val="000000"/>
          <w:sz w:val="21"/>
          <w:szCs w:val="20"/>
        </w:rPr>
        <w:t>Infra OS</w:t>
      </w:r>
      <w:r w:rsidR="00944C04" w:rsidRPr="007C7BE6">
        <w:rPr>
          <w:rFonts w:ascii="Calibri" w:hAnsi="Calibri"/>
          <w:b/>
          <w:bCs/>
          <w:color w:val="000000"/>
          <w:sz w:val="21"/>
          <w:szCs w:val="20"/>
        </w:rPr>
        <w:t xml:space="preserve"> Kernel</w:t>
      </w:r>
      <w:r w:rsidR="00F917FA" w:rsidRPr="007C7BE6">
        <w:rPr>
          <w:rFonts w:ascii="Calibri" w:hAnsi="Calibri"/>
          <w:b/>
          <w:bCs/>
          <w:color w:val="000000"/>
          <w:sz w:val="21"/>
          <w:szCs w:val="20"/>
        </w:rPr>
        <w:t xml:space="preserve"> Patching</w:t>
      </w:r>
      <w:r w:rsidR="00636D48" w:rsidRPr="007C7BE6">
        <w:rPr>
          <w:rFonts w:ascii="Calibri" w:hAnsi="Calibri"/>
          <w:b/>
          <w:bCs/>
          <w:color w:val="000000"/>
          <w:sz w:val="21"/>
          <w:szCs w:val="20"/>
        </w:rPr>
        <w:t>, MW Patching, JDK Patching, OS Vulnerability fixes, MW Vulnerability fixes</w:t>
      </w:r>
      <w:r w:rsidR="00944C04" w:rsidRPr="007C7BE6">
        <w:rPr>
          <w:rFonts w:ascii="Calibri" w:hAnsi="Calibri"/>
          <w:b/>
          <w:bCs/>
          <w:color w:val="000000"/>
          <w:sz w:val="21"/>
          <w:szCs w:val="20"/>
        </w:rPr>
        <w:t>, Maxscale Patching, Maria DB patching</w:t>
      </w:r>
      <w:r w:rsidR="00944C04" w:rsidRPr="007C7BE6">
        <w:rPr>
          <w:rFonts w:ascii="Calibri" w:hAnsi="Calibri"/>
          <w:color w:val="000000"/>
          <w:sz w:val="21"/>
          <w:szCs w:val="20"/>
        </w:rPr>
        <w:t xml:space="preserve"> etc</w:t>
      </w:r>
      <w:r w:rsidR="009E6016">
        <w:rPr>
          <w:rFonts w:ascii="Calibri" w:hAnsi="Calibri"/>
          <w:color w:val="000000"/>
          <w:sz w:val="21"/>
          <w:szCs w:val="20"/>
        </w:rPr>
        <w:t>.</w:t>
      </w:r>
    </w:p>
    <w:p w14:paraId="79CCD14B" w14:textId="12EA583B" w:rsidR="006A524E" w:rsidRPr="007C7BE6" w:rsidRDefault="006A524E" w:rsidP="000F4959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rFonts w:ascii="Calibri" w:hAnsi="Calibri"/>
          <w:color w:val="000000"/>
          <w:sz w:val="21"/>
          <w:szCs w:val="20"/>
        </w:rPr>
      </w:pPr>
      <w:r w:rsidRPr="007C7BE6">
        <w:rPr>
          <w:rFonts w:ascii="Calibri" w:hAnsi="Calibri"/>
          <w:color w:val="000000"/>
          <w:sz w:val="21"/>
          <w:szCs w:val="20"/>
        </w:rPr>
        <w:t xml:space="preserve">Application Release and verification during </w:t>
      </w:r>
      <w:r w:rsidRPr="007C7BE6">
        <w:rPr>
          <w:rFonts w:ascii="Calibri" w:hAnsi="Calibri"/>
          <w:b/>
          <w:color w:val="000000"/>
          <w:sz w:val="21"/>
          <w:szCs w:val="20"/>
        </w:rPr>
        <w:t>Technical LIVE</w:t>
      </w:r>
      <w:r w:rsidRPr="007C7BE6">
        <w:rPr>
          <w:rFonts w:ascii="Calibri" w:hAnsi="Calibri"/>
          <w:color w:val="000000"/>
          <w:sz w:val="21"/>
          <w:szCs w:val="20"/>
        </w:rPr>
        <w:t xml:space="preserve">, </w:t>
      </w:r>
      <w:r w:rsidRPr="007C7BE6">
        <w:rPr>
          <w:rFonts w:ascii="Calibri" w:hAnsi="Calibri"/>
          <w:b/>
          <w:color w:val="000000"/>
          <w:sz w:val="21"/>
          <w:szCs w:val="20"/>
        </w:rPr>
        <w:t>Business LIVE</w:t>
      </w:r>
      <w:r w:rsidRPr="007C7BE6">
        <w:rPr>
          <w:rFonts w:ascii="Calibri" w:hAnsi="Calibri"/>
          <w:color w:val="000000"/>
          <w:sz w:val="21"/>
          <w:szCs w:val="20"/>
        </w:rPr>
        <w:t xml:space="preserve"> and </w:t>
      </w:r>
      <w:r w:rsidRPr="007C7BE6">
        <w:rPr>
          <w:rFonts w:ascii="Calibri" w:hAnsi="Calibri"/>
          <w:b/>
          <w:color w:val="000000"/>
          <w:sz w:val="21"/>
          <w:szCs w:val="20"/>
        </w:rPr>
        <w:t>Customer LIVE</w:t>
      </w:r>
      <w:r w:rsidRPr="007C7BE6">
        <w:rPr>
          <w:rFonts w:ascii="Calibri" w:hAnsi="Calibri"/>
          <w:color w:val="000000"/>
          <w:sz w:val="21"/>
          <w:szCs w:val="20"/>
        </w:rPr>
        <w:t>.</w:t>
      </w:r>
    </w:p>
    <w:p w14:paraId="3461D779" w14:textId="41B6CAC2" w:rsidR="0015107B" w:rsidRDefault="000F4959" w:rsidP="006A524E">
      <w:pPr>
        <w:pStyle w:val="ListParagraph"/>
        <w:widowControl/>
        <w:numPr>
          <w:ilvl w:val="0"/>
          <w:numId w:val="25"/>
        </w:numPr>
        <w:suppressAutoHyphens w:val="0"/>
        <w:autoSpaceDE/>
        <w:spacing w:before="40" w:after="40"/>
        <w:jc w:val="both"/>
        <w:rPr>
          <w:rFonts w:ascii="Calibri" w:hAnsi="Calibri"/>
          <w:color w:val="000000"/>
          <w:sz w:val="21"/>
          <w:szCs w:val="20"/>
        </w:rPr>
      </w:pPr>
      <w:r w:rsidRPr="007C7BE6">
        <w:rPr>
          <w:rFonts w:ascii="Calibri" w:hAnsi="Calibri"/>
          <w:color w:val="000000"/>
          <w:sz w:val="21"/>
          <w:szCs w:val="20"/>
        </w:rPr>
        <w:t xml:space="preserve">Responsible for managing </w:t>
      </w:r>
      <w:r w:rsidR="00774473" w:rsidRPr="007C7BE6">
        <w:rPr>
          <w:rFonts w:ascii="Calibri" w:hAnsi="Calibri"/>
          <w:color w:val="000000"/>
          <w:sz w:val="21"/>
          <w:szCs w:val="20"/>
        </w:rPr>
        <w:t>a Centralized Devops Team</w:t>
      </w:r>
      <w:r w:rsidR="007C7BE6">
        <w:rPr>
          <w:rFonts w:ascii="Calibri" w:hAnsi="Calibri"/>
          <w:color w:val="000000"/>
          <w:sz w:val="21"/>
          <w:szCs w:val="20"/>
        </w:rPr>
        <w:t xml:space="preserve"> of 5 members.</w:t>
      </w:r>
    </w:p>
    <w:p w14:paraId="1C8D40D5" w14:textId="77777777" w:rsidR="0053198A" w:rsidRPr="007C7BE6" w:rsidRDefault="0053198A" w:rsidP="0053198A">
      <w:pPr>
        <w:pStyle w:val="ListParagraph"/>
        <w:widowControl/>
        <w:suppressAutoHyphens w:val="0"/>
        <w:autoSpaceDE/>
        <w:spacing w:before="40" w:after="40"/>
        <w:jc w:val="both"/>
        <w:rPr>
          <w:rFonts w:ascii="Calibri" w:hAnsi="Calibri"/>
          <w:color w:val="000000"/>
          <w:sz w:val="21"/>
          <w:szCs w:val="20"/>
        </w:rPr>
      </w:pPr>
    </w:p>
    <w:p w14:paraId="7578C186" w14:textId="77777777" w:rsidR="008345A3" w:rsidRPr="006E4736" w:rsidRDefault="008345A3" w:rsidP="008345A3">
      <w:pPr>
        <w:widowControl/>
        <w:numPr>
          <w:ilvl w:val="0"/>
          <w:numId w:val="11"/>
        </w:numPr>
        <w:suppressAutoHyphens w:val="0"/>
        <w:autoSpaceDE/>
        <w:spacing w:before="40" w:after="40"/>
        <w:jc w:val="both"/>
        <w:rPr>
          <w:rFonts w:ascii="Times New Roman" w:hAnsi="Times New Roman" w:cs="Times New Roman"/>
          <w:sz w:val="20"/>
          <w:szCs w:val="20"/>
        </w:rPr>
      </w:pPr>
      <w:r w:rsidRPr="001042AE">
        <w:rPr>
          <w:rFonts w:ascii="Calibri" w:hAnsi="Calibri" w:cs="Arial"/>
          <w:b/>
          <w:szCs w:val="22"/>
        </w:rPr>
        <w:lastRenderedPageBreak/>
        <w:t>Client: “</w:t>
      </w:r>
      <w:r>
        <w:rPr>
          <w:rFonts w:ascii="Calibri" w:hAnsi="Calibri" w:cs="Arial"/>
          <w:b/>
          <w:i/>
          <w:szCs w:val="22"/>
        </w:rPr>
        <w:t>HSBC</w:t>
      </w:r>
      <w:r w:rsidRPr="001042AE">
        <w:rPr>
          <w:rFonts w:ascii="Calibri" w:hAnsi="Calibri" w:cs="Arial"/>
          <w:b/>
          <w:szCs w:val="22"/>
        </w:rPr>
        <w:t xml:space="preserve">”- </w:t>
      </w:r>
      <w:r>
        <w:rPr>
          <w:rFonts w:ascii="Calibri" w:hAnsi="Calibri" w:cs="Arial"/>
          <w:b/>
          <w:szCs w:val="22"/>
        </w:rPr>
        <w:t>April 2018</w:t>
      </w:r>
      <w:r w:rsidRPr="001042AE">
        <w:rPr>
          <w:rFonts w:ascii="Calibri" w:hAnsi="Calibri" w:cs="Arial"/>
          <w:b/>
          <w:szCs w:val="22"/>
        </w:rPr>
        <w:t xml:space="preserve">- </w:t>
      </w:r>
      <w:r w:rsidR="00AD433D">
        <w:rPr>
          <w:rFonts w:ascii="Calibri" w:hAnsi="Calibri" w:cs="Arial"/>
          <w:b/>
          <w:szCs w:val="22"/>
        </w:rPr>
        <w:t>Dec 2018</w:t>
      </w:r>
      <w:r w:rsidRPr="001042AE">
        <w:rPr>
          <w:rFonts w:ascii="Calibri" w:hAnsi="Calibri" w:cs="Arial"/>
          <w:b/>
          <w:szCs w:val="22"/>
        </w:rPr>
        <w:t>.</w:t>
      </w:r>
    </w:p>
    <w:p w14:paraId="3CF2D8B6" w14:textId="77777777" w:rsidR="006E4736" w:rsidRPr="006E4736" w:rsidRDefault="006E4736" w:rsidP="006E4736">
      <w:pPr>
        <w:widowControl/>
        <w:suppressAutoHyphens w:val="0"/>
        <w:autoSpaceDE/>
      </w:pPr>
    </w:p>
    <w:p w14:paraId="26946220" w14:textId="77777777" w:rsidR="008345A3" w:rsidRDefault="008345A3" w:rsidP="004D2F79">
      <w:pPr>
        <w:spacing w:before="40" w:after="40"/>
        <w:jc w:val="both"/>
        <w:rPr>
          <w:color w:val="000000"/>
          <w:sz w:val="20"/>
          <w:szCs w:val="20"/>
        </w:rPr>
      </w:pPr>
      <w:r w:rsidRPr="006E4736">
        <w:rPr>
          <w:b/>
          <w:color w:val="000000"/>
          <w:sz w:val="20"/>
          <w:szCs w:val="20"/>
        </w:rPr>
        <w:t>Description:</w:t>
      </w:r>
      <w:r>
        <w:rPr>
          <w:rFonts w:ascii="Calibri" w:hAnsi="Calibri" w:cs="Arial"/>
          <w:b/>
          <w:i/>
          <w:sz w:val="22"/>
          <w:szCs w:val="22"/>
        </w:rPr>
        <w:t xml:space="preserve"> </w:t>
      </w:r>
      <w:r w:rsidRPr="001042AE">
        <w:rPr>
          <w:color w:val="000000"/>
          <w:sz w:val="20"/>
          <w:szCs w:val="20"/>
        </w:rPr>
        <w:t xml:space="preserve">Started as a </w:t>
      </w:r>
      <w:r w:rsidR="00393606">
        <w:rPr>
          <w:color w:val="000000"/>
          <w:sz w:val="20"/>
          <w:szCs w:val="20"/>
        </w:rPr>
        <w:t xml:space="preserve">Devops Engineer </w:t>
      </w:r>
      <w:r w:rsidRPr="001042AE">
        <w:rPr>
          <w:color w:val="000000"/>
          <w:sz w:val="20"/>
          <w:szCs w:val="20"/>
        </w:rPr>
        <w:t>wi</w:t>
      </w:r>
      <w:r>
        <w:rPr>
          <w:color w:val="000000"/>
          <w:sz w:val="20"/>
          <w:szCs w:val="20"/>
        </w:rPr>
        <w:t>th HSBC, UK</w:t>
      </w:r>
      <w:r w:rsidRPr="001042AE">
        <w:rPr>
          <w:color w:val="000000"/>
          <w:sz w:val="20"/>
          <w:szCs w:val="20"/>
        </w:rPr>
        <w:t xml:space="preserve">. The current profile includes </w:t>
      </w:r>
      <w:r>
        <w:rPr>
          <w:color w:val="000000"/>
          <w:sz w:val="20"/>
          <w:szCs w:val="20"/>
        </w:rPr>
        <w:t>migration and Implementation of DevOps to Java Applications based on Backbase framework.</w:t>
      </w:r>
    </w:p>
    <w:p w14:paraId="643029AD" w14:textId="77777777" w:rsidR="00393606" w:rsidRDefault="00393606" w:rsidP="004D2F79">
      <w:pPr>
        <w:spacing w:before="40" w:after="40"/>
        <w:jc w:val="both"/>
        <w:rPr>
          <w:color w:val="000000"/>
          <w:sz w:val="20"/>
          <w:szCs w:val="20"/>
        </w:rPr>
      </w:pPr>
      <w:r w:rsidRPr="001A2693">
        <w:rPr>
          <w:rFonts w:ascii="Calibri" w:hAnsi="Calibri" w:cs="Arial"/>
          <w:b/>
          <w:bCs/>
          <w:color w:val="000000"/>
          <w:szCs w:val="22"/>
        </w:rPr>
        <w:t>Domain:</w:t>
      </w:r>
      <w:r>
        <w:rPr>
          <w:rFonts w:ascii="Calibri" w:hAnsi="Calibri" w:cs="Arial"/>
          <w:b/>
          <w:bCs/>
          <w:color w:val="000000"/>
          <w:szCs w:val="22"/>
        </w:rPr>
        <w:t xml:space="preserve"> </w:t>
      </w:r>
      <w:r w:rsidRPr="001A2693">
        <w:rPr>
          <w:color w:val="000000"/>
          <w:sz w:val="20"/>
          <w:szCs w:val="20"/>
        </w:rPr>
        <w:t>DevOps</w:t>
      </w:r>
      <w:r>
        <w:rPr>
          <w:color w:val="000000"/>
          <w:sz w:val="20"/>
          <w:szCs w:val="20"/>
        </w:rPr>
        <w:t>,</w:t>
      </w:r>
      <w:r w:rsidR="003A5D59">
        <w:rPr>
          <w:color w:val="000000"/>
          <w:sz w:val="20"/>
          <w:szCs w:val="20"/>
        </w:rPr>
        <w:t xml:space="preserve"> Banking,</w:t>
      </w:r>
      <w:r>
        <w:rPr>
          <w:color w:val="000000"/>
          <w:sz w:val="20"/>
          <w:szCs w:val="20"/>
        </w:rPr>
        <w:t xml:space="preserve"> Backbase Application, Application Upgrade and Migratio</w:t>
      </w:r>
      <w:r w:rsidR="003A5D59">
        <w:rPr>
          <w:color w:val="000000"/>
          <w:sz w:val="20"/>
          <w:szCs w:val="20"/>
        </w:rPr>
        <w:t>n, Build and Release Management.</w:t>
      </w:r>
    </w:p>
    <w:p w14:paraId="7F0F3A10" w14:textId="77777777" w:rsidR="00393606" w:rsidRPr="001A2693" w:rsidRDefault="00393606" w:rsidP="004D2F79">
      <w:pPr>
        <w:spacing w:before="40" w:after="40"/>
        <w:jc w:val="both"/>
        <w:rPr>
          <w:rFonts w:ascii="Calibri" w:hAnsi="Calibri"/>
          <w:szCs w:val="22"/>
        </w:rPr>
      </w:pPr>
      <w:r w:rsidRPr="001A2693">
        <w:rPr>
          <w:rFonts w:ascii="Calibri" w:hAnsi="Calibri"/>
          <w:b/>
          <w:szCs w:val="22"/>
        </w:rPr>
        <w:t>Team Size:</w:t>
      </w:r>
      <w:r>
        <w:rPr>
          <w:rFonts w:ascii="Calibri" w:hAnsi="Calibri"/>
          <w:szCs w:val="22"/>
        </w:rPr>
        <w:t xml:space="preserve"> </w:t>
      </w:r>
      <w:r w:rsidR="003A5D59">
        <w:rPr>
          <w:rFonts w:ascii="Calibri" w:hAnsi="Calibri"/>
          <w:szCs w:val="22"/>
        </w:rPr>
        <w:t>12</w:t>
      </w:r>
    </w:p>
    <w:p w14:paraId="652AB967" w14:textId="77777777" w:rsidR="00393606" w:rsidRDefault="00393606" w:rsidP="004D2F79">
      <w:pPr>
        <w:spacing w:before="40" w:after="40"/>
        <w:jc w:val="both"/>
        <w:rPr>
          <w:rFonts w:ascii="Calibri" w:hAnsi="Calibri"/>
          <w:color w:val="000000"/>
          <w:szCs w:val="22"/>
        </w:rPr>
      </w:pPr>
      <w:r w:rsidRPr="001A2693">
        <w:rPr>
          <w:rFonts w:ascii="Calibri" w:hAnsi="Calibri"/>
          <w:b/>
          <w:color w:val="000000"/>
          <w:szCs w:val="22"/>
        </w:rPr>
        <w:t>Current Role:</w:t>
      </w:r>
      <w:r w:rsidRPr="001A2693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>Associate Consultant.</w:t>
      </w:r>
    </w:p>
    <w:p w14:paraId="0FB78278" w14:textId="77777777" w:rsidR="00D443DD" w:rsidRPr="00D443DD" w:rsidRDefault="00D443DD" w:rsidP="00D443DD">
      <w:pPr>
        <w:widowControl/>
        <w:suppressAutoHyphens w:val="0"/>
        <w:autoSpaceDE/>
      </w:pPr>
    </w:p>
    <w:p w14:paraId="44BA80CA" w14:textId="2875168C" w:rsidR="008345A3" w:rsidRPr="00AD433D" w:rsidRDefault="008E3452" w:rsidP="006B7793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>Impleme</w:t>
      </w:r>
      <w:r>
        <w:rPr>
          <w:color w:val="000000"/>
          <w:sz w:val="20"/>
          <w:szCs w:val="20"/>
        </w:rPr>
        <w:t>n</w:t>
      </w:r>
      <w:r w:rsidRPr="00AD433D">
        <w:rPr>
          <w:color w:val="000000"/>
          <w:sz w:val="20"/>
          <w:szCs w:val="20"/>
        </w:rPr>
        <w:t>ting</w:t>
      </w:r>
      <w:r w:rsidR="006B7793" w:rsidRPr="00AD433D">
        <w:rPr>
          <w:color w:val="000000"/>
          <w:sz w:val="20"/>
          <w:szCs w:val="20"/>
        </w:rPr>
        <w:t xml:space="preserve"> CI:CD pipelines on Java applications using Backbase API.</w:t>
      </w:r>
    </w:p>
    <w:p w14:paraId="6E1FFCCD" w14:textId="77777777" w:rsidR="000D74CE" w:rsidRPr="00AD433D" w:rsidRDefault="000D74CE" w:rsidP="000D74CE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>Migration, Upgrading various Java Application Modules.</w:t>
      </w:r>
    </w:p>
    <w:p w14:paraId="2C08AA3F" w14:textId="77777777" w:rsidR="006B7793" w:rsidRPr="00AD433D" w:rsidRDefault="006B7793" w:rsidP="006B7793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>Source Code Management and conduct</w:t>
      </w:r>
      <w:r w:rsidR="008E223C" w:rsidRPr="00AD433D">
        <w:rPr>
          <w:color w:val="000000"/>
          <w:sz w:val="20"/>
          <w:szCs w:val="20"/>
        </w:rPr>
        <w:t>ing</w:t>
      </w:r>
      <w:r w:rsidRPr="00AD433D">
        <w:rPr>
          <w:color w:val="000000"/>
          <w:sz w:val="20"/>
          <w:szCs w:val="20"/>
        </w:rPr>
        <w:t xml:space="preserve"> version control, branching, merging, labeling for managing multiple release versions of multiple products in GIT, GITHUB.</w:t>
      </w:r>
    </w:p>
    <w:p w14:paraId="67603797" w14:textId="77777777" w:rsidR="008E223C" w:rsidRPr="00AD433D" w:rsidRDefault="008E223C" w:rsidP="008E223C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>Maveniz</w:t>
      </w:r>
      <w:r w:rsidR="000F2C04" w:rsidRPr="00AD433D">
        <w:rPr>
          <w:color w:val="000000"/>
          <w:sz w:val="20"/>
          <w:szCs w:val="20"/>
        </w:rPr>
        <w:t xml:space="preserve">ing </w:t>
      </w:r>
      <w:r w:rsidRPr="00AD433D">
        <w:rPr>
          <w:color w:val="000000"/>
          <w:sz w:val="20"/>
          <w:szCs w:val="20"/>
        </w:rPr>
        <w:t xml:space="preserve">Application Source Code and </w:t>
      </w:r>
      <w:r w:rsidR="003A5D59" w:rsidRPr="00AD433D">
        <w:rPr>
          <w:color w:val="000000"/>
          <w:sz w:val="20"/>
          <w:szCs w:val="20"/>
        </w:rPr>
        <w:t>configuring</w:t>
      </w:r>
      <w:r w:rsidRPr="00AD433D">
        <w:rPr>
          <w:color w:val="000000"/>
          <w:sz w:val="20"/>
          <w:szCs w:val="20"/>
        </w:rPr>
        <w:t xml:space="preserve"> pom.xml for build and release process.</w:t>
      </w:r>
    </w:p>
    <w:p w14:paraId="375DCF7B" w14:textId="77777777" w:rsidR="006B7793" w:rsidRPr="00AD433D" w:rsidRDefault="008E223C" w:rsidP="00B518A6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>Configuring</w:t>
      </w:r>
      <w:r w:rsidR="00B518A6" w:rsidRPr="00AD433D">
        <w:rPr>
          <w:color w:val="000000"/>
          <w:sz w:val="20"/>
          <w:szCs w:val="20"/>
        </w:rPr>
        <w:t xml:space="preserve"> plugins in</w:t>
      </w:r>
      <w:r w:rsidRPr="00AD433D">
        <w:rPr>
          <w:color w:val="000000"/>
          <w:sz w:val="20"/>
          <w:szCs w:val="20"/>
        </w:rPr>
        <w:t xml:space="preserve"> </w:t>
      </w:r>
      <w:r w:rsidR="006B7793" w:rsidRPr="00AD433D">
        <w:rPr>
          <w:color w:val="000000"/>
          <w:sz w:val="20"/>
          <w:szCs w:val="20"/>
        </w:rPr>
        <w:t>pom</w:t>
      </w:r>
      <w:r w:rsidRPr="00AD433D">
        <w:rPr>
          <w:color w:val="000000"/>
          <w:sz w:val="20"/>
          <w:szCs w:val="20"/>
        </w:rPr>
        <w:t>.xml for ap</w:t>
      </w:r>
      <w:r w:rsidR="00B518A6" w:rsidRPr="00AD433D">
        <w:rPr>
          <w:color w:val="000000"/>
          <w:sz w:val="20"/>
          <w:szCs w:val="20"/>
        </w:rPr>
        <w:t xml:space="preserve">plication migration, upgrade, </w:t>
      </w:r>
      <w:r w:rsidRPr="00AD433D">
        <w:rPr>
          <w:color w:val="000000"/>
          <w:sz w:val="20"/>
          <w:szCs w:val="20"/>
        </w:rPr>
        <w:t>integration, testing, and Code analysis.</w:t>
      </w:r>
    </w:p>
    <w:p w14:paraId="7747673C" w14:textId="77777777" w:rsidR="000F2C04" w:rsidRPr="00AD433D" w:rsidRDefault="00D443DD" w:rsidP="000F2C04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 xml:space="preserve">Working closely with the development team </w:t>
      </w:r>
      <w:r w:rsidR="000F2C04" w:rsidRPr="00AD433D">
        <w:rPr>
          <w:color w:val="000000"/>
          <w:sz w:val="20"/>
          <w:szCs w:val="20"/>
        </w:rPr>
        <w:t>on me</w:t>
      </w:r>
      <w:r w:rsidRPr="00AD433D">
        <w:rPr>
          <w:color w:val="000000"/>
          <w:sz w:val="20"/>
          <w:szCs w:val="20"/>
        </w:rPr>
        <w:t xml:space="preserve">rging/rebasing the source code and </w:t>
      </w:r>
      <w:r w:rsidR="000F2C04" w:rsidRPr="00AD433D">
        <w:rPr>
          <w:color w:val="000000"/>
          <w:sz w:val="20"/>
          <w:szCs w:val="20"/>
        </w:rPr>
        <w:t>resolving conflicts.</w:t>
      </w:r>
    </w:p>
    <w:p w14:paraId="5E6095DD" w14:textId="77777777" w:rsidR="003A5D59" w:rsidRPr="00AD433D" w:rsidRDefault="003A5D59" w:rsidP="003A5D59">
      <w:pPr>
        <w:pStyle w:val="ListParagraph"/>
        <w:widowControl/>
        <w:numPr>
          <w:ilvl w:val="0"/>
          <w:numId w:val="20"/>
        </w:numPr>
        <w:suppressAutoHyphens w:val="0"/>
        <w:autoSpaceDE/>
        <w:spacing w:before="40" w:after="40"/>
        <w:contextualSpacing/>
        <w:jc w:val="both"/>
        <w:rPr>
          <w:rFonts w:ascii="Verdana" w:hAnsi="Verdana" w:cs="Verdana"/>
          <w:color w:val="000000"/>
          <w:sz w:val="20"/>
          <w:szCs w:val="20"/>
        </w:rPr>
      </w:pPr>
      <w:r w:rsidRPr="00AD433D">
        <w:rPr>
          <w:rFonts w:ascii="Verdana" w:hAnsi="Verdana" w:cs="Verdana"/>
          <w:color w:val="000000"/>
          <w:sz w:val="20"/>
          <w:szCs w:val="20"/>
        </w:rPr>
        <w:t>Automation of defect tracking, documentation using JIRA and Confluence REST API’s.</w:t>
      </w:r>
    </w:p>
    <w:p w14:paraId="7BD64C59" w14:textId="77777777" w:rsidR="000F2C04" w:rsidRPr="00AD433D" w:rsidRDefault="00095EF4" w:rsidP="00095EF4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>Working knowledge</w:t>
      </w:r>
      <w:r w:rsidR="00C9693E" w:rsidRPr="00AD433D">
        <w:rPr>
          <w:color w:val="000000"/>
          <w:sz w:val="20"/>
          <w:szCs w:val="20"/>
        </w:rPr>
        <w:t xml:space="preserve"> on Continuous Integration tools using </w:t>
      </w:r>
      <w:r w:rsidRPr="00AD433D">
        <w:rPr>
          <w:color w:val="000000"/>
          <w:sz w:val="20"/>
          <w:szCs w:val="20"/>
        </w:rPr>
        <w:t>Jenkins.</w:t>
      </w:r>
    </w:p>
    <w:p w14:paraId="7A57B8D4" w14:textId="77777777" w:rsidR="00B6460F" w:rsidRPr="00AD433D" w:rsidRDefault="00B6460F" w:rsidP="00B6460F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>Configuring Jenkins master and slave nodes for application builds.</w:t>
      </w:r>
    </w:p>
    <w:p w14:paraId="05F623B7" w14:textId="77777777" w:rsidR="00C9693E" w:rsidRPr="00AD433D" w:rsidRDefault="00C9693E" w:rsidP="00C9693E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 xml:space="preserve">Developing </w:t>
      </w:r>
      <w:proofErr w:type="spellStart"/>
      <w:r w:rsidRPr="00AD433D">
        <w:rPr>
          <w:color w:val="000000"/>
          <w:sz w:val="20"/>
          <w:szCs w:val="20"/>
        </w:rPr>
        <w:t>Jenkin</w:t>
      </w:r>
      <w:r w:rsidR="00E0065F" w:rsidRPr="00AD433D">
        <w:rPr>
          <w:color w:val="000000"/>
          <w:sz w:val="20"/>
          <w:szCs w:val="20"/>
        </w:rPr>
        <w:t>s</w:t>
      </w:r>
      <w:r w:rsidRPr="00AD433D">
        <w:rPr>
          <w:color w:val="000000"/>
          <w:sz w:val="20"/>
          <w:szCs w:val="20"/>
        </w:rPr>
        <w:t>file</w:t>
      </w:r>
      <w:proofErr w:type="spellEnd"/>
      <w:r w:rsidRPr="00AD433D">
        <w:rPr>
          <w:color w:val="000000"/>
          <w:sz w:val="20"/>
          <w:szCs w:val="20"/>
        </w:rPr>
        <w:t xml:space="preserve"> for CI:CD pipelines using Jenkins groovy and shell scripts.</w:t>
      </w:r>
    </w:p>
    <w:p w14:paraId="250E5C46" w14:textId="77777777" w:rsidR="001E7F1E" w:rsidRPr="00AD433D" w:rsidRDefault="001E7F1E" w:rsidP="001E7F1E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>Managing application build artifacts using Nexus.</w:t>
      </w:r>
    </w:p>
    <w:p w14:paraId="3F3BB9A5" w14:textId="77777777" w:rsidR="001E7F1E" w:rsidRPr="00AD433D" w:rsidRDefault="001E7F1E" w:rsidP="001E7F1E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>Worked on automated testin</w:t>
      </w:r>
      <w:r w:rsidR="00546044" w:rsidRPr="00AD433D">
        <w:rPr>
          <w:color w:val="000000"/>
          <w:sz w:val="20"/>
          <w:szCs w:val="20"/>
        </w:rPr>
        <w:t>g using</w:t>
      </w:r>
      <w:r w:rsidRPr="00AD433D">
        <w:rPr>
          <w:color w:val="000000"/>
          <w:sz w:val="20"/>
          <w:szCs w:val="20"/>
        </w:rPr>
        <w:t xml:space="preserve"> Selenium Integration with Jenkins.</w:t>
      </w:r>
    </w:p>
    <w:p w14:paraId="7B1C9286" w14:textId="77777777" w:rsidR="001E7F1E" w:rsidRPr="00AD433D" w:rsidRDefault="001E7F1E" w:rsidP="001E7F1E">
      <w:pPr>
        <w:widowControl/>
        <w:numPr>
          <w:ilvl w:val="0"/>
          <w:numId w:val="20"/>
        </w:numPr>
        <w:suppressAutoHyphens w:val="0"/>
        <w:autoSpaceDE/>
        <w:rPr>
          <w:rFonts w:ascii="Times New Roman" w:hAnsi="Times New Roman" w:cs="Times New Roman"/>
          <w:sz w:val="22"/>
          <w:szCs w:val="20"/>
        </w:rPr>
      </w:pPr>
      <w:r w:rsidRPr="00AD433D">
        <w:rPr>
          <w:color w:val="000000"/>
          <w:sz w:val="20"/>
          <w:szCs w:val="20"/>
        </w:rPr>
        <w:t>Integrating Sonarqube with Jenkins and Implementing various quality gates and profiles for application code analysis.</w:t>
      </w:r>
    </w:p>
    <w:p w14:paraId="28A4AB29" w14:textId="77777777" w:rsidR="005F4FC8" w:rsidRPr="00AD433D" w:rsidRDefault="005F4FC8" w:rsidP="005F4FC8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</w:rPr>
      </w:pPr>
      <w:proofErr w:type="spellStart"/>
      <w:r w:rsidRPr="00AD433D">
        <w:rPr>
          <w:color w:val="000000"/>
          <w:sz w:val="20"/>
        </w:rPr>
        <w:t>Checkmarx</w:t>
      </w:r>
      <w:proofErr w:type="spellEnd"/>
      <w:r w:rsidRPr="00AD433D">
        <w:rPr>
          <w:color w:val="000000"/>
          <w:sz w:val="20"/>
        </w:rPr>
        <w:t xml:space="preserve"> Integration with Jenkins for Code Security and vulnerability. </w:t>
      </w:r>
    </w:p>
    <w:p w14:paraId="7B1650D9" w14:textId="77777777" w:rsidR="00546044" w:rsidRPr="00AD433D" w:rsidRDefault="00546044" w:rsidP="00546044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>Drafting Pre-Prod and Production</w:t>
      </w:r>
      <w:r w:rsidR="00C63CB1" w:rsidRPr="00AD433D">
        <w:rPr>
          <w:color w:val="000000"/>
          <w:sz w:val="20"/>
          <w:szCs w:val="20"/>
        </w:rPr>
        <w:t xml:space="preserve"> deployment</w:t>
      </w:r>
      <w:r w:rsidRPr="00AD433D">
        <w:rPr>
          <w:color w:val="000000"/>
          <w:sz w:val="20"/>
          <w:szCs w:val="20"/>
        </w:rPr>
        <w:t xml:space="preserve"> scripts as per client requirements.</w:t>
      </w:r>
    </w:p>
    <w:p w14:paraId="4CAAA0BA" w14:textId="77777777" w:rsidR="00546044" w:rsidRPr="00AD433D" w:rsidRDefault="00546044" w:rsidP="00546044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 xml:space="preserve">Worked on configuration management and deployment tools </w:t>
      </w:r>
      <w:r w:rsidR="009A58C9" w:rsidRPr="00AD433D">
        <w:rPr>
          <w:color w:val="000000"/>
          <w:sz w:val="20"/>
          <w:szCs w:val="20"/>
        </w:rPr>
        <w:t>using</w:t>
      </w:r>
      <w:r w:rsidRPr="00AD433D">
        <w:rPr>
          <w:color w:val="000000"/>
          <w:sz w:val="20"/>
          <w:szCs w:val="20"/>
        </w:rPr>
        <w:t xml:space="preserve"> Ansible</w:t>
      </w:r>
      <w:r w:rsidR="009A58C9" w:rsidRPr="00AD433D">
        <w:rPr>
          <w:color w:val="000000"/>
          <w:sz w:val="20"/>
          <w:szCs w:val="20"/>
        </w:rPr>
        <w:t xml:space="preserve"> and Ansible tower.</w:t>
      </w:r>
    </w:p>
    <w:p w14:paraId="2500021E" w14:textId="77777777" w:rsidR="009A58C9" w:rsidRPr="00AD433D" w:rsidRDefault="009A58C9" w:rsidP="009A58C9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>Developing ansible playbooks for application provisioning, configuration and deployments.</w:t>
      </w:r>
    </w:p>
    <w:p w14:paraId="2F9DE25F" w14:textId="77777777" w:rsidR="000D74CE" w:rsidRPr="00AD433D" w:rsidRDefault="000D74CE" w:rsidP="000D74CE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 xml:space="preserve">Basic Administration experience on Linux platform such as </w:t>
      </w:r>
      <w:proofErr w:type="spellStart"/>
      <w:r w:rsidRPr="00AD433D">
        <w:rPr>
          <w:color w:val="000000"/>
          <w:sz w:val="20"/>
          <w:szCs w:val="20"/>
        </w:rPr>
        <w:t>redhart</w:t>
      </w:r>
      <w:proofErr w:type="spellEnd"/>
      <w:r w:rsidRPr="00AD433D">
        <w:rPr>
          <w:color w:val="000000"/>
          <w:sz w:val="20"/>
          <w:szCs w:val="20"/>
        </w:rPr>
        <w:t>, Centos and Solaris.</w:t>
      </w:r>
    </w:p>
    <w:p w14:paraId="37FBDF9D" w14:textId="77777777" w:rsidR="000D74CE" w:rsidRPr="00AD433D" w:rsidRDefault="000D74CE" w:rsidP="000D74CE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>Extensive working experience on Build and Deployment of applications on Linux OS.</w:t>
      </w:r>
    </w:p>
    <w:p w14:paraId="725EFC98" w14:textId="77777777" w:rsidR="009A58C9" w:rsidRPr="00AD433D" w:rsidRDefault="00D443DD" w:rsidP="009A58C9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 xml:space="preserve">Deploying build artifacts on IBM </w:t>
      </w:r>
      <w:proofErr w:type="spellStart"/>
      <w:r w:rsidRPr="00AD433D">
        <w:rPr>
          <w:color w:val="000000"/>
          <w:sz w:val="20"/>
          <w:szCs w:val="20"/>
        </w:rPr>
        <w:t>websphere</w:t>
      </w:r>
      <w:proofErr w:type="spellEnd"/>
      <w:r w:rsidRPr="00AD433D">
        <w:rPr>
          <w:color w:val="000000"/>
          <w:sz w:val="20"/>
          <w:szCs w:val="20"/>
        </w:rPr>
        <w:t xml:space="preserve"> application server, </w:t>
      </w:r>
      <w:proofErr w:type="spellStart"/>
      <w:r w:rsidRPr="00AD433D">
        <w:rPr>
          <w:color w:val="000000"/>
          <w:sz w:val="20"/>
          <w:szCs w:val="20"/>
        </w:rPr>
        <w:t>weblogic</w:t>
      </w:r>
      <w:proofErr w:type="spellEnd"/>
      <w:r w:rsidRPr="00AD433D">
        <w:rPr>
          <w:color w:val="000000"/>
          <w:sz w:val="20"/>
          <w:szCs w:val="20"/>
        </w:rPr>
        <w:t xml:space="preserve"> and Apache tomcat.</w:t>
      </w:r>
    </w:p>
    <w:p w14:paraId="4D2D749A" w14:textId="77777777" w:rsidR="00D443DD" w:rsidRPr="00AD433D" w:rsidRDefault="00D443DD" w:rsidP="00D443DD">
      <w:pPr>
        <w:widowControl/>
        <w:numPr>
          <w:ilvl w:val="0"/>
          <w:numId w:val="20"/>
        </w:numPr>
        <w:suppressAutoHyphens w:val="0"/>
        <w:autoSpaceDE/>
        <w:rPr>
          <w:rFonts w:ascii="Times New Roman" w:hAnsi="Times New Roman" w:cs="Times New Roman"/>
          <w:sz w:val="20"/>
          <w:szCs w:val="20"/>
        </w:rPr>
      </w:pPr>
      <w:r w:rsidRPr="00AD433D">
        <w:rPr>
          <w:color w:val="000000"/>
          <w:sz w:val="20"/>
          <w:szCs w:val="20"/>
        </w:rPr>
        <w:t>Debug</w:t>
      </w:r>
      <w:r w:rsidR="000D74CE" w:rsidRPr="00AD433D">
        <w:rPr>
          <w:color w:val="000000"/>
          <w:sz w:val="20"/>
          <w:szCs w:val="20"/>
        </w:rPr>
        <w:t>ging ap</w:t>
      </w:r>
      <w:r w:rsidRPr="00AD433D">
        <w:rPr>
          <w:color w:val="000000"/>
          <w:sz w:val="20"/>
          <w:szCs w:val="20"/>
        </w:rPr>
        <w:t xml:space="preserve">plication related issues on </w:t>
      </w:r>
      <w:proofErr w:type="spellStart"/>
      <w:r w:rsidRPr="00AD433D">
        <w:rPr>
          <w:color w:val="000000"/>
          <w:sz w:val="20"/>
          <w:szCs w:val="20"/>
        </w:rPr>
        <w:t>websphere</w:t>
      </w:r>
      <w:proofErr w:type="spellEnd"/>
      <w:r w:rsidRPr="00AD433D">
        <w:rPr>
          <w:color w:val="000000"/>
          <w:sz w:val="20"/>
          <w:szCs w:val="20"/>
        </w:rPr>
        <w:t xml:space="preserve">, </w:t>
      </w:r>
      <w:proofErr w:type="spellStart"/>
      <w:r w:rsidRPr="00AD433D">
        <w:rPr>
          <w:color w:val="000000"/>
          <w:sz w:val="20"/>
          <w:szCs w:val="20"/>
        </w:rPr>
        <w:t>weblogic</w:t>
      </w:r>
      <w:proofErr w:type="spellEnd"/>
      <w:r w:rsidRPr="00AD433D">
        <w:rPr>
          <w:color w:val="000000"/>
          <w:sz w:val="20"/>
          <w:szCs w:val="20"/>
        </w:rPr>
        <w:t xml:space="preserve"> and tomcat.</w:t>
      </w:r>
    </w:p>
    <w:p w14:paraId="241CB2CB" w14:textId="77777777" w:rsidR="0048317F" w:rsidRPr="00AD433D" w:rsidRDefault="0048317F" w:rsidP="0048317F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>Investigate and provide solutions to problems and queries relating directly to incidents raised through JIRA.</w:t>
      </w:r>
    </w:p>
    <w:p w14:paraId="389EAA88" w14:textId="77777777" w:rsidR="00D443DD" w:rsidRPr="00AD433D" w:rsidRDefault="00D443DD" w:rsidP="00D443DD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 xml:space="preserve">Monitoring and </w:t>
      </w:r>
      <w:r w:rsidR="006E4736" w:rsidRPr="00AD433D">
        <w:rPr>
          <w:color w:val="000000"/>
          <w:sz w:val="20"/>
          <w:szCs w:val="20"/>
        </w:rPr>
        <w:t>debugging</w:t>
      </w:r>
      <w:r w:rsidRPr="00AD433D">
        <w:rPr>
          <w:color w:val="000000"/>
          <w:sz w:val="20"/>
          <w:szCs w:val="20"/>
        </w:rPr>
        <w:t xml:space="preserve"> issues related to Application </w:t>
      </w:r>
      <w:r w:rsidR="006E4736" w:rsidRPr="00AD433D">
        <w:rPr>
          <w:color w:val="000000"/>
          <w:sz w:val="20"/>
          <w:szCs w:val="20"/>
        </w:rPr>
        <w:t xml:space="preserve">Infra, </w:t>
      </w:r>
      <w:r w:rsidRPr="00AD433D">
        <w:rPr>
          <w:color w:val="000000"/>
          <w:sz w:val="20"/>
          <w:szCs w:val="20"/>
        </w:rPr>
        <w:t>Workflows and Builds scheduled for multiple squads/developments teams.</w:t>
      </w:r>
    </w:p>
    <w:p w14:paraId="6BA61ED3" w14:textId="77777777" w:rsidR="00D443DD" w:rsidRPr="00AD433D" w:rsidRDefault="00D443DD" w:rsidP="00D443DD">
      <w:pPr>
        <w:widowControl/>
        <w:numPr>
          <w:ilvl w:val="0"/>
          <w:numId w:val="20"/>
        </w:numPr>
        <w:suppressAutoHyphens w:val="0"/>
        <w:autoSpaceDE/>
        <w:rPr>
          <w:rFonts w:ascii="Times New Roman" w:hAnsi="Times New Roman" w:cs="Times New Roman"/>
          <w:sz w:val="20"/>
          <w:szCs w:val="20"/>
        </w:rPr>
      </w:pPr>
      <w:r w:rsidRPr="00AD433D">
        <w:rPr>
          <w:color w:val="000000"/>
          <w:sz w:val="20"/>
          <w:szCs w:val="20"/>
        </w:rPr>
        <w:t xml:space="preserve">Infrastructure and Application monitoring using </w:t>
      </w:r>
      <w:proofErr w:type="spellStart"/>
      <w:r w:rsidRPr="00AD433D">
        <w:rPr>
          <w:color w:val="000000"/>
          <w:sz w:val="20"/>
          <w:szCs w:val="20"/>
        </w:rPr>
        <w:t>splunk</w:t>
      </w:r>
      <w:proofErr w:type="spellEnd"/>
      <w:r w:rsidRPr="00AD433D">
        <w:rPr>
          <w:color w:val="000000"/>
          <w:sz w:val="20"/>
          <w:szCs w:val="20"/>
        </w:rPr>
        <w:t xml:space="preserve"> and </w:t>
      </w:r>
      <w:proofErr w:type="spellStart"/>
      <w:r w:rsidRPr="00AD433D">
        <w:rPr>
          <w:color w:val="000000"/>
          <w:sz w:val="20"/>
          <w:szCs w:val="20"/>
        </w:rPr>
        <w:t>nagios</w:t>
      </w:r>
      <w:proofErr w:type="spellEnd"/>
      <w:r w:rsidRPr="00AD433D">
        <w:rPr>
          <w:color w:val="000000"/>
          <w:sz w:val="20"/>
          <w:szCs w:val="20"/>
        </w:rPr>
        <w:t>.</w:t>
      </w:r>
    </w:p>
    <w:p w14:paraId="004AF19B" w14:textId="77777777" w:rsidR="0048317F" w:rsidRPr="00AD433D" w:rsidRDefault="0048317F" w:rsidP="0048317F">
      <w:pPr>
        <w:widowControl/>
        <w:numPr>
          <w:ilvl w:val="0"/>
          <w:numId w:val="20"/>
        </w:numPr>
        <w:suppressAutoHyphens w:val="0"/>
        <w:autoSpaceDE/>
        <w:rPr>
          <w:color w:val="000000"/>
          <w:sz w:val="20"/>
          <w:szCs w:val="20"/>
        </w:rPr>
      </w:pPr>
      <w:r w:rsidRPr="00AD433D">
        <w:rPr>
          <w:color w:val="000000"/>
          <w:sz w:val="20"/>
          <w:szCs w:val="20"/>
        </w:rPr>
        <w:t>Liaising with Infrastructure and tools teams where required in problem investigation/resolution.</w:t>
      </w:r>
    </w:p>
    <w:p w14:paraId="5EF7EEB0" w14:textId="77777777" w:rsidR="0048317F" w:rsidRPr="00AD433D" w:rsidRDefault="0048317F" w:rsidP="0048317F">
      <w:pPr>
        <w:widowControl/>
        <w:numPr>
          <w:ilvl w:val="0"/>
          <w:numId w:val="20"/>
        </w:numPr>
        <w:suppressAutoHyphens w:val="0"/>
        <w:autoSpaceDE/>
        <w:rPr>
          <w:rFonts w:ascii="Times New Roman" w:hAnsi="Times New Roman" w:cs="Times New Roman"/>
          <w:sz w:val="20"/>
          <w:szCs w:val="20"/>
        </w:rPr>
      </w:pPr>
      <w:r w:rsidRPr="00AD433D">
        <w:rPr>
          <w:color w:val="000000"/>
          <w:sz w:val="20"/>
          <w:szCs w:val="20"/>
        </w:rPr>
        <w:t>Interaction with Development teams in assessment of scopes and prepare the scopes to transition through continue integration and continue delivery.</w:t>
      </w:r>
    </w:p>
    <w:p w14:paraId="04C2DF81" w14:textId="77777777" w:rsidR="00D425E0" w:rsidRPr="00AD433D" w:rsidRDefault="00F37685" w:rsidP="00D425E0">
      <w:pPr>
        <w:widowControl/>
        <w:numPr>
          <w:ilvl w:val="0"/>
          <w:numId w:val="20"/>
        </w:numPr>
        <w:suppressAutoHyphens w:val="0"/>
        <w:autoSpaceDE/>
        <w:rPr>
          <w:rFonts w:ascii="Times New Roman" w:hAnsi="Times New Roman" w:cs="Times New Roman"/>
          <w:sz w:val="22"/>
          <w:szCs w:val="20"/>
        </w:rPr>
      </w:pPr>
      <w:r w:rsidRPr="00AD433D">
        <w:rPr>
          <w:color w:val="000000"/>
          <w:sz w:val="20"/>
          <w:szCs w:val="20"/>
        </w:rPr>
        <w:t>Drafting and reviewing technical Documentations related to project build and release</w:t>
      </w:r>
      <w:r w:rsidR="008806D3" w:rsidRPr="00AD433D">
        <w:rPr>
          <w:color w:val="000000"/>
          <w:sz w:val="20"/>
          <w:szCs w:val="20"/>
        </w:rPr>
        <w:t>s</w:t>
      </w:r>
      <w:r w:rsidRPr="00AD433D">
        <w:rPr>
          <w:color w:val="000000"/>
          <w:sz w:val="20"/>
          <w:szCs w:val="20"/>
        </w:rPr>
        <w:t>.</w:t>
      </w:r>
    </w:p>
    <w:p w14:paraId="1FC39945" w14:textId="77777777" w:rsidR="001A42AB" w:rsidRDefault="001A42AB" w:rsidP="001A42AB">
      <w:pPr>
        <w:widowControl/>
        <w:suppressAutoHyphens w:val="0"/>
        <w:autoSpaceDE/>
      </w:pPr>
    </w:p>
    <w:p w14:paraId="0562CB0E" w14:textId="77777777" w:rsidR="00D61663" w:rsidRPr="001A42AB" w:rsidRDefault="00D61663" w:rsidP="001A42AB">
      <w:pPr>
        <w:widowControl/>
        <w:suppressAutoHyphens w:val="0"/>
        <w:autoSpaceDE/>
      </w:pPr>
    </w:p>
    <w:p w14:paraId="47CD19F3" w14:textId="77777777" w:rsidR="006E4736" w:rsidRPr="006E4736" w:rsidRDefault="001042AE" w:rsidP="000231B7">
      <w:pPr>
        <w:widowControl/>
        <w:numPr>
          <w:ilvl w:val="0"/>
          <w:numId w:val="11"/>
        </w:numPr>
        <w:suppressAutoHyphens w:val="0"/>
        <w:autoSpaceDE/>
        <w:spacing w:before="40" w:after="40"/>
        <w:jc w:val="both"/>
        <w:rPr>
          <w:rFonts w:ascii="Times New Roman" w:hAnsi="Times New Roman" w:cs="Times New Roman"/>
          <w:sz w:val="20"/>
          <w:szCs w:val="20"/>
        </w:rPr>
      </w:pPr>
      <w:r w:rsidRPr="006E4736">
        <w:rPr>
          <w:rFonts w:ascii="Calibri" w:hAnsi="Calibri" w:cs="Arial"/>
          <w:b/>
          <w:szCs w:val="22"/>
        </w:rPr>
        <w:lastRenderedPageBreak/>
        <w:t>Client: “</w:t>
      </w:r>
      <w:r w:rsidR="006E4736" w:rsidRPr="006E4736">
        <w:rPr>
          <w:rFonts w:ascii="Calibri" w:hAnsi="Calibri" w:cs="Arial"/>
          <w:b/>
          <w:i/>
          <w:szCs w:val="22"/>
        </w:rPr>
        <w:t>Wells Fargo</w:t>
      </w:r>
      <w:r w:rsidRPr="006E4736">
        <w:rPr>
          <w:rFonts w:ascii="Calibri" w:hAnsi="Calibri" w:cs="Arial"/>
          <w:b/>
          <w:szCs w:val="22"/>
        </w:rPr>
        <w:t xml:space="preserve">”- June 2015- </w:t>
      </w:r>
      <w:r w:rsidR="006E4736">
        <w:rPr>
          <w:rFonts w:ascii="Calibri" w:hAnsi="Calibri" w:cs="Arial"/>
          <w:b/>
          <w:szCs w:val="22"/>
        </w:rPr>
        <w:t>April 2018.</w:t>
      </w:r>
    </w:p>
    <w:p w14:paraId="34CE0A41" w14:textId="77777777" w:rsidR="006E4736" w:rsidRPr="006E4736" w:rsidRDefault="006E4736" w:rsidP="006E4736">
      <w:pPr>
        <w:widowControl/>
        <w:suppressAutoHyphens w:val="0"/>
        <w:autoSpaceDE/>
      </w:pPr>
    </w:p>
    <w:p w14:paraId="779457A8" w14:textId="77777777" w:rsidR="001042AE" w:rsidRPr="006E4736" w:rsidRDefault="001042AE" w:rsidP="004D2F79">
      <w:pPr>
        <w:widowControl/>
        <w:suppressAutoHyphens w:val="0"/>
        <w:autoSpaceDE/>
        <w:spacing w:before="40" w:after="40"/>
        <w:jc w:val="both"/>
        <w:rPr>
          <w:color w:val="000000"/>
          <w:sz w:val="20"/>
          <w:szCs w:val="20"/>
        </w:rPr>
      </w:pPr>
      <w:r w:rsidRPr="006E4736">
        <w:rPr>
          <w:b/>
          <w:color w:val="000000"/>
          <w:sz w:val="20"/>
          <w:szCs w:val="20"/>
        </w:rPr>
        <w:t>Description:</w:t>
      </w:r>
      <w:r w:rsidRPr="006E4736">
        <w:rPr>
          <w:rFonts w:ascii="Calibri" w:hAnsi="Calibri" w:cs="Arial"/>
          <w:b/>
          <w:i/>
          <w:sz w:val="22"/>
          <w:szCs w:val="22"/>
        </w:rPr>
        <w:t xml:space="preserve"> </w:t>
      </w:r>
      <w:r w:rsidRPr="006E4736">
        <w:rPr>
          <w:color w:val="000000"/>
          <w:sz w:val="20"/>
          <w:szCs w:val="20"/>
        </w:rPr>
        <w:t xml:space="preserve">Started as a Senior System Engineer with </w:t>
      </w:r>
      <w:proofErr w:type="spellStart"/>
      <w:r w:rsidRPr="006E4736">
        <w:rPr>
          <w:color w:val="000000"/>
          <w:sz w:val="20"/>
          <w:szCs w:val="20"/>
        </w:rPr>
        <w:t>WellsFargo</w:t>
      </w:r>
      <w:proofErr w:type="spellEnd"/>
      <w:r w:rsidRPr="006E4736">
        <w:rPr>
          <w:color w:val="000000"/>
          <w:sz w:val="20"/>
          <w:szCs w:val="20"/>
        </w:rPr>
        <w:t xml:space="preserve">, </w:t>
      </w:r>
      <w:r w:rsidR="00393606" w:rsidRPr="006E4736">
        <w:rPr>
          <w:color w:val="000000"/>
          <w:sz w:val="20"/>
          <w:szCs w:val="20"/>
        </w:rPr>
        <w:t>SFO (</w:t>
      </w:r>
      <w:r w:rsidRPr="006E4736">
        <w:rPr>
          <w:color w:val="000000"/>
          <w:sz w:val="20"/>
          <w:szCs w:val="20"/>
        </w:rPr>
        <w:t>US). The current profile includes Speed to Market continuous application delivery,</w:t>
      </w:r>
      <w:r w:rsidR="00BB0911" w:rsidRPr="006E4736">
        <w:rPr>
          <w:color w:val="000000"/>
          <w:sz w:val="20"/>
          <w:szCs w:val="20"/>
        </w:rPr>
        <w:t xml:space="preserve"> integration,</w:t>
      </w:r>
      <w:r w:rsidRPr="006E4736">
        <w:rPr>
          <w:color w:val="000000"/>
          <w:sz w:val="20"/>
          <w:szCs w:val="20"/>
        </w:rPr>
        <w:t xml:space="preserve"> debugging, administration in UNIX, Linux across a wide range of products. Management and design of integrated build pipelines using continuous integration workflows such as Jira, </w:t>
      </w:r>
      <w:proofErr w:type="spellStart"/>
      <w:r w:rsidRPr="006E4736">
        <w:rPr>
          <w:color w:val="000000"/>
          <w:sz w:val="20"/>
          <w:szCs w:val="20"/>
        </w:rPr>
        <w:t>Github</w:t>
      </w:r>
      <w:proofErr w:type="spellEnd"/>
      <w:r w:rsidRPr="006E4736">
        <w:rPr>
          <w:color w:val="000000"/>
          <w:sz w:val="20"/>
          <w:szCs w:val="20"/>
        </w:rPr>
        <w:t xml:space="preserve">, </w:t>
      </w:r>
      <w:r w:rsidR="00AE7586" w:rsidRPr="006E4736">
        <w:rPr>
          <w:color w:val="000000"/>
          <w:sz w:val="20"/>
          <w:szCs w:val="20"/>
        </w:rPr>
        <w:t xml:space="preserve">Sun </w:t>
      </w:r>
      <w:r w:rsidRPr="006E4736">
        <w:rPr>
          <w:color w:val="000000"/>
          <w:sz w:val="20"/>
          <w:szCs w:val="20"/>
        </w:rPr>
        <w:t xml:space="preserve">N1, </w:t>
      </w:r>
      <w:r w:rsidR="00666F46" w:rsidRPr="006E4736">
        <w:rPr>
          <w:color w:val="000000"/>
          <w:sz w:val="20"/>
          <w:szCs w:val="20"/>
        </w:rPr>
        <w:t>Maven</w:t>
      </w:r>
      <w:r w:rsidR="00AE7586" w:rsidRPr="006E4736">
        <w:rPr>
          <w:color w:val="000000"/>
          <w:sz w:val="20"/>
          <w:szCs w:val="20"/>
        </w:rPr>
        <w:t>, Jenkins, Puppet, and Docker.</w:t>
      </w:r>
    </w:p>
    <w:p w14:paraId="62EBF3C5" w14:textId="77777777" w:rsidR="001A2693" w:rsidRPr="001A2693" w:rsidRDefault="001A2693" w:rsidP="001A2693">
      <w:pPr>
        <w:widowControl/>
        <w:suppressAutoHyphens w:val="0"/>
        <w:autoSpaceDE/>
      </w:pPr>
    </w:p>
    <w:p w14:paraId="1E2633D8" w14:textId="77777777" w:rsidR="001042AE" w:rsidRPr="001A2693" w:rsidRDefault="001042AE" w:rsidP="004D2F79">
      <w:pPr>
        <w:spacing w:before="40" w:after="40"/>
        <w:jc w:val="both"/>
        <w:rPr>
          <w:rFonts w:ascii="Calibri" w:hAnsi="Calibri" w:cs="Arial"/>
          <w:bCs/>
          <w:color w:val="000000"/>
          <w:szCs w:val="22"/>
        </w:rPr>
      </w:pPr>
      <w:r w:rsidRPr="001A2693">
        <w:rPr>
          <w:rFonts w:ascii="Calibri" w:hAnsi="Calibri" w:cs="Arial"/>
          <w:b/>
          <w:bCs/>
          <w:color w:val="000000"/>
          <w:szCs w:val="22"/>
        </w:rPr>
        <w:t>Domain:</w:t>
      </w:r>
      <w:r w:rsidRPr="001A2693">
        <w:rPr>
          <w:rFonts w:ascii="Calibri" w:hAnsi="Calibri" w:cs="Arial"/>
          <w:bCs/>
          <w:color w:val="000000"/>
          <w:szCs w:val="22"/>
        </w:rPr>
        <w:t xml:space="preserve"> </w:t>
      </w:r>
      <w:r w:rsidRPr="001A2693">
        <w:rPr>
          <w:color w:val="000000"/>
          <w:sz w:val="20"/>
          <w:szCs w:val="20"/>
        </w:rPr>
        <w:t>DevOps,</w:t>
      </w:r>
      <w:r w:rsidR="003A5D59">
        <w:rPr>
          <w:color w:val="000000"/>
          <w:sz w:val="20"/>
          <w:szCs w:val="20"/>
        </w:rPr>
        <w:t xml:space="preserve"> Java Microservices, </w:t>
      </w:r>
      <w:r w:rsidRPr="001A2693">
        <w:rPr>
          <w:color w:val="000000"/>
          <w:sz w:val="20"/>
          <w:szCs w:val="20"/>
        </w:rPr>
        <w:t>Middleware</w:t>
      </w:r>
      <w:r w:rsidR="00190737" w:rsidRPr="001A2693">
        <w:rPr>
          <w:color w:val="000000"/>
          <w:sz w:val="20"/>
          <w:szCs w:val="20"/>
        </w:rPr>
        <w:t xml:space="preserve"> Application server</w:t>
      </w:r>
      <w:r w:rsidRPr="001A2693">
        <w:rPr>
          <w:color w:val="000000"/>
          <w:sz w:val="20"/>
          <w:szCs w:val="20"/>
        </w:rPr>
        <w:t xml:space="preserve"> and webserver Integration with Linux.</w:t>
      </w:r>
    </w:p>
    <w:p w14:paraId="7A36C7E2" w14:textId="77777777" w:rsidR="001042AE" w:rsidRPr="001A2693" w:rsidRDefault="001042AE" w:rsidP="004D2F79">
      <w:pPr>
        <w:spacing w:before="40" w:after="40"/>
        <w:jc w:val="both"/>
        <w:rPr>
          <w:rFonts w:ascii="Calibri" w:hAnsi="Calibri"/>
          <w:szCs w:val="22"/>
        </w:rPr>
      </w:pPr>
      <w:r w:rsidRPr="001A2693">
        <w:rPr>
          <w:rFonts w:ascii="Calibri" w:hAnsi="Calibri"/>
          <w:b/>
          <w:szCs w:val="22"/>
        </w:rPr>
        <w:t>Team Size:</w:t>
      </w:r>
      <w:r w:rsidR="00BE0BE0">
        <w:rPr>
          <w:rFonts w:ascii="Calibri" w:hAnsi="Calibri"/>
          <w:szCs w:val="22"/>
        </w:rPr>
        <w:t xml:space="preserve"> </w:t>
      </w:r>
      <w:r w:rsidR="00592021">
        <w:rPr>
          <w:rFonts w:ascii="Calibri" w:hAnsi="Calibri"/>
          <w:szCs w:val="22"/>
        </w:rPr>
        <w:t>10</w:t>
      </w:r>
    </w:p>
    <w:p w14:paraId="2B68E1E6" w14:textId="77777777" w:rsidR="001042AE" w:rsidRPr="001A2693" w:rsidRDefault="001042AE" w:rsidP="004D2F79">
      <w:pPr>
        <w:spacing w:before="40" w:after="40"/>
        <w:jc w:val="both"/>
        <w:rPr>
          <w:rFonts w:ascii="Calibri" w:hAnsi="Calibri"/>
          <w:color w:val="000000"/>
          <w:szCs w:val="22"/>
        </w:rPr>
      </w:pPr>
      <w:r w:rsidRPr="001A2693">
        <w:rPr>
          <w:rFonts w:ascii="Calibri" w:hAnsi="Calibri"/>
          <w:b/>
          <w:color w:val="000000"/>
          <w:szCs w:val="22"/>
        </w:rPr>
        <w:t>Current Role:</w:t>
      </w:r>
      <w:r w:rsidRPr="001A2693">
        <w:rPr>
          <w:rFonts w:ascii="Calibri" w:hAnsi="Calibri"/>
          <w:color w:val="000000"/>
          <w:szCs w:val="22"/>
        </w:rPr>
        <w:t xml:space="preserve"> </w:t>
      </w:r>
      <w:r w:rsidR="001A2693" w:rsidRPr="001A2693">
        <w:rPr>
          <w:rFonts w:ascii="Calibri" w:hAnsi="Calibri"/>
          <w:color w:val="000000"/>
          <w:szCs w:val="22"/>
        </w:rPr>
        <w:t>Senior System Engineer.</w:t>
      </w:r>
    </w:p>
    <w:p w14:paraId="6D98A12B" w14:textId="77777777" w:rsidR="001A2693" w:rsidRPr="001A2693" w:rsidRDefault="001A2693" w:rsidP="001A2693">
      <w:pPr>
        <w:widowControl/>
        <w:suppressAutoHyphens w:val="0"/>
        <w:autoSpaceDE/>
      </w:pPr>
    </w:p>
    <w:p w14:paraId="7B911780" w14:textId="77777777" w:rsidR="00DE491F" w:rsidRPr="00D425E0" w:rsidRDefault="00DE491F" w:rsidP="001042AE">
      <w:pPr>
        <w:pStyle w:val="ListParagraph"/>
        <w:widowControl/>
        <w:numPr>
          <w:ilvl w:val="0"/>
          <w:numId w:val="18"/>
        </w:numPr>
        <w:suppressAutoHyphens w:val="0"/>
        <w:autoSpaceDE/>
        <w:spacing w:before="40" w:after="40"/>
        <w:contextualSpacing/>
        <w:jc w:val="both"/>
        <w:rPr>
          <w:rFonts w:ascii="Verdana" w:hAnsi="Verdana" w:cs="Verdana"/>
          <w:color w:val="000000"/>
          <w:sz w:val="18"/>
          <w:szCs w:val="20"/>
        </w:rPr>
      </w:pPr>
      <w:r w:rsidRPr="00D425E0">
        <w:rPr>
          <w:rFonts w:ascii="Verdana" w:hAnsi="Verdana" w:cs="Verdana"/>
          <w:color w:val="000000"/>
          <w:sz w:val="18"/>
          <w:szCs w:val="20"/>
        </w:rPr>
        <w:t>Continuous build and Integration of Java/J2EE</w:t>
      </w:r>
      <w:r w:rsidR="006B7793" w:rsidRPr="00D425E0">
        <w:rPr>
          <w:rFonts w:ascii="Verdana" w:hAnsi="Verdana" w:cs="Verdana"/>
          <w:color w:val="000000"/>
          <w:sz w:val="18"/>
          <w:szCs w:val="20"/>
        </w:rPr>
        <w:t xml:space="preserve"> Microservices </w:t>
      </w:r>
      <w:proofErr w:type="gramStart"/>
      <w:r w:rsidR="006B7793" w:rsidRPr="00D425E0">
        <w:rPr>
          <w:rFonts w:ascii="Verdana" w:hAnsi="Verdana" w:cs="Verdana"/>
          <w:color w:val="000000"/>
          <w:sz w:val="18"/>
          <w:szCs w:val="20"/>
        </w:rPr>
        <w:t>applications</w:t>
      </w:r>
      <w:r w:rsidRPr="00D425E0">
        <w:rPr>
          <w:rFonts w:ascii="Verdana" w:hAnsi="Verdana" w:cs="Verdana"/>
          <w:color w:val="000000"/>
          <w:sz w:val="18"/>
          <w:szCs w:val="20"/>
        </w:rPr>
        <w:t xml:space="preserve"> based</w:t>
      </w:r>
      <w:proofErr w:type="gramEnd"/>
      <w:r w:rsidRPr="00D425E0">
        <w:rPr>
          <w:rFonts w:ascii="Verdana" w:hAnsi="Verdana" w:cs="Verdana"/>
          <w:color w:val="000000"/>
          <w:sz w:val="18"/>
          <w:szCs w:val="20"/>
        </w:rPr>
        <w:t xml:space="preserve"> projects.</w:t>
      </w:r>
    </w:p>
    <w:p w14:paraId="58A78C71" w14:textId="77777777" w:rsidR="001042AE" w:rsidRPr="00D425E0" w:rsidRDefault="001042AE" w:rsidP="001042AE">
      <w:pPr>
        <w:pStyle w:val="ListParagraph"/>
        <w:widowControl/>
        <w:numPr>
          <w:ilvl w:val="0"/>
          <w:numId w:val="18"/>
        </w:numPr>
        <w:suppressAutoHyphens w:val="0"/>
        <w:autoSpaceDE/>
        <w:spacing w:before="40" w:after="40"/>
        <w:contextualSpacing/>
        <w:jc w:val="both"/>
        <w:rPr>
          <w:rFonts w:ascii="Verdana" w:hAnsi="Verdana" w:cs="Verdana"/>
          <w:color w:val="000000"/>
          <w:sz w:val="18"/>
          <w:szCs w:val="20"/>
        </w:rPr>
      </w:pPr>
      <w:r w:rsidRPr="00D425E0">
        <w:rPr>
          <w:rFonts w:ascii="Verdana" w:hAnsi="Verdana" w:cs="Verdana"/>
          <w:color w:val="000000"/>
          <w:sz w:val="18"/>
          <w:szCs w:val="20"/>
        </w:rPr>
        <w:t>Extensive knowledge of defect tracking with JIRA, Confluence.</w:t>
      </w:r>
    </w:p>
    <w:p w14:paraId="76DAADBD" w14:textId="77777777" w:rsidR="00DE491F" w:rsidRPr="00D425E0" w:rsidRDefault="00DE491F" w:rsidP="00DE491F">
      <w:pPr>
        <w:widowControl/>
        <w:numPr>
          <w:ilvl w:val="0"/>
          <w:numId w:val="18"/>
        </w:numPr>
        <w:suppressAutoHyphens w:val="0"/>
        <w:autoSpaceDE/>
        <w:rPr>
          <w:rFonts w:ascii="Times New Roman" w:hAnsi="Times New Roman" w:cs="Times New Roman"/>
          <w:sz w:val="18"/>
          <w:szCs w:val="20"/>
        </w:rPr>
      </w:pPr>
      <w:r w:rsidRPr="00D425E0">
        <w:rPr>
          <w:color w:val="000000"/>
          <w:sz w:val="18"/>
          <w:szCs w:val="20"/>
        </w:rPr>
        <w:t>Deployment using shell scripting &amp; tools across environments.</w:t>
      </w:r>
    </w:p>
    <w:p w14:paraId="42007947" w14:textId="25028456" w:rsidR="00DE491F" w:rsidRPr="00D425E0" w:rsidRDefault="00DE491F" w:rsidP="00DE491F">
      <w:pPr>
        <w:widowControl/>
        <w:numPr>
          <w:ilvl w:val="0"/>
          <w:numId w:val="18"/>
        </w:numPr>
        <w:suppressAutoHyphens w:val="0"/>
        <w:autoSpaceDE/>
        <w:rPr>
          <w:rFonts w:ascii="Times New Roman" w:hAnsi="Times New Roman" w:cs="Times New Roman"/>
          <w:sz w:val="18"/>
          <w:szCs w:val="20"/>
        </w:rPr>
      </w:pPr>
      <w:r w:rsidRPr="00D425E0">
        <w:rPr>
          <w:color w:val="000000"/>
          <w:sz w:val="18"/>
          <w:szCs w:val="20"/>
        </w:rPr>
        <w:t xml:space="preserve">Managing </w:t>
      </w:r>
      <w:proofErr w:type="gramStart"/>
      <w:r w:rsidRPr="00D425E0">
        <w:rPr>
          <w:color w:val="000000"/>
          <w:sz w:val="18"/>
          <w:szCs w:val="20"/>
        </w:rPr>
        <w:t>applica</w:t>
      </w:r>
      <w:r w:rsidR="007871ED" w:rsidRPr="00D425E0">
        <w:rPr>
          <w:color w:val="000000"/>
          <w:sz w:val="18"/>
          <w:szCs w:val="20"/>
        </w:rPr>
        <w:t>tion level</w:t>
      </w:r>
      <w:proofErr w:type="gramEnd"/>
      <w:r w:rsidR="007871ED" w:rsidRPr="00D425E0">
        <w:rPr>
          <w:color w:val="000000"/>
          <w:sz w:val="18"/>
          <w:szCs w:val="20"/>
        </w:rPr>
        <w:t xml:space="preserve"> components and integ</w:t>
      </w:r>
      <w:r w:rsidRPr="00D425E0">
        <w:rPr>
          <w:color w:val="000000"/>
          <w:sz w:val="18"/>
          <w:szCs w:val="20"/>
        </w:rPr>
        <w:t>ration with other applications.</w:t>
      </w:r>
    </w:p>
    <w:p w14:paraId="56A02E93" w14:textId="77777777" w:rsidR="006D54C6" w:rsidRPr="00D425E0" w:rsidRDefault="006D54C6" w:rsidP="00BC6473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 xml:space="preserve">Administer Source Control, and conduct version control, branching, merging, labeling for managing multiple release versions of multiple products in </w:t>
      </w:r>
      <w:r w:rsidR="00BC6EE4" w:rsidRPr="00D425E0">
        <w:rPr>
          <w:color w:val="000000"/>
          <w:sz w:val="18"/>
          <w:szCs w:val="20"/>
        </w:rPr>
        <w:t xml:space="preserve">GIT, </w:t>
      </w:r>
      <w:r w:rsidR="00B35D37" w:rsidRPr="00D425E0">
        <w:rPr>
          <w:color w:val="000000"/>
          <w:sz w:val="18"/>
          <w:szCs w:val="20"/>
        </w:rPr>
        <w:t>GITHUB</w:t>
      </w:r>
      <w:r w:rsidRPr="00D425E0">
        <w:rPr>
          <w:color w:val="000000"/>
          <w:sz w:val="18"/>
          <w:szCs w:val="20"/>
        </w:rPr>
        <w:t>.</w:t>
      </w:r>
    </w:p>
    <w:p w14:paraId="5BC6D453" w14:textId="77777777" w:rsidR="006D54C6" w:rsidRPr="00D425E0" w:rsidRDefault="006D54C6" w:rsidP="006D54C6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>Working experience on Tes</w:t>
      </w:r>
      <w:r w:rsidR="002F040D" w:rsidRPr="00D425E0">
        <w:rPr>
          <w:color w:val="000000"/>
          <w:sz w:val="18"/>
          <w:szCs w:val="20"/>
        </w:rPr>
        <w:t>t and Build tools using Jenkins,</w:t>
      </w:r>
      <w:r w:rsidR="00666F46" w:rsidRPr="00D425E0">
        <w:rPr>
          <w:color w:val="000000"/>
          <w:sz w:val="18"/>
          <w:szCs w:val="20"/>
        </w:rPr>
        <w:t xml:space="preserve"> </w:t>
      </w:r>
      <w:r w:rsidRPr="00D425E0">
        <w:rPr>
          <w:color w:val="000000"/>
          <w:sz w:val="18"/>
          <w:szCs w:val="20"/>
        </w:rPr>
        <w:t>Maven.</w:t>
      </w:r>
    </w:p>
    <w:p w14:paraId="7AB63AF2" w14:textId="77777777" w:rsidR="00610CCA" w:rsidRPr="00D425E0" w:rsidRDefault="00610CCA" w:rsidP="00610CCA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 xml:space="preserve">Basic knowledge on continues integration/deployment area and having exposure to various integration/deployment </w:t>
      </w:r>
      <w:r w:rsidR="005D0776" w:rsidRPr="00D425E0">
        <w:rPr>
          <w:color w:val="000000"/>
          <w:sz w:val="18"/>
          <w:szCs w:val="20"/>
        </w:rPr>
        <w:t>tools such as Jenkins</w:t>
      </w:r>
      <w:r w:rsidR="000001C2" w:rsidRPr="00D425E0">
        <w:rPr>
          <w:color w:val="000000"/>
          <w:sz w:val="18"/>
          <w:szCs w:val="20"/>
        </w:rPr>
        <w:t>.</w:t>
      </w:r>
    </w:p>
    <w:p w14:paraId="17F121EF" w14:textId="77777777" w:rsidR="001042AE" w:rsidRPr="00D425E0" w:rsidRDefault="001042AE" w:rsidP="00BC6473">
      <w:pPr>
        <w:widowControl/>
        <w:numPr>
          <w:ilvl w:val="0"/>
          <w:numId w:val="18"/>
        </w:numPr>
        <w:suppressAutoHyphens w:val="0"/>
        <w:autoSpaceDE/>
        <w:rPr>
          <w:rFonts w:ascii="Times New Roman" w:hAnsi="Times New Roman" w:cs="Times New Roman"/>
          <w:sz w:val="18"/>
          <w:szCs w:val="20"/>
        </w:rPr>
      </w:pPr>
      <w:r w:rsidRPr="00D425E0">
        <w:rPr>
          <w:color w:val="000000"/>
          <w:sz w:val="18"/>
          <w:szCs w:val="20"/>
        </w:rPr>
        <w:t>Continuous Integration and Continuous delivery tool s</w:t>
      </w:r>
      <w:r w:rsidR="005D0776" w:rsidRPr="00D425E0">
        <w:rPr>
          <w:color w:val="000000"/>
          <w:sz w:val="18"/>
          <w:szCs w:val="20"/>
        </w:rPr>
        <w:t xml:space="preserve">et: Jenkins, </w:t>
      </w:r>
      <w:r w:rsidR="00EE6446" w:rsidRPr="00D425E0">
        <w:rPr>
          <w:color w:val="000000"/>
          <w:sz w:val="18"/>
          <w:szCs w:val="20"/>
        </w:rPr>
        <w:t>Puppet</w:t>
      </w:r>
      <w:r w:rsidR="00F94C7D" w:rsidRPr="00D425E0">
        <w:rPr>
          <w:color w:val="000000"/>
          <w:sz w:val="18"/>
          <w:szCs w:val="20"/>
        </w:rPr>
        <w:t xml:space="preserve">, </w:t>
      </w:r>
      <w:proofErr w:type="spellStart"/>
      <w:r w:rsidR="005D0776" w:rsidRPr="00D425E0">
        <w:rPr>
          <w:color w:val="000000"/>
          <w:sz w:val="18"/>
          <w:szCs w:val="20"/>
        </w:rPr>
        <w:t>Anthilpro</w:t>
      </w:r>
      <w:proofErr w:type="spellEnd"/>
      <w:r w:rsidR="005D0776" w:rsidRPr="00D425E0">
        <w:rPr>
          <w:color w:val="000000"/>
          <w:sz w:val="18"/>
          <w:szCs w:val="20"/>
        </w:rPr>
        <w:t>, Sun N1.</w:t>
      </w:r>
    </w:p>
    <w:p w14:paraId="54BE2438" w14:textId="77777777" w:rsidR="00666F46" w:rsidRPr="00D425E0" w:rsidRDefault="00666F46" w:rsidP="00666F46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 xml:space="preserve">Application configuration management, Deployments and </w:t>
      </w:r>
      <w:proofErr w:type="spellStart"/>
      <w:r w:rsidRPr="00D425E0">
        <w:rPr>
          <w:color w:val="000000"/>
          <w:sz w:val="18"/>
          <w:szCs w:val="20"/>
        </w:rPr>
        <w:t>containizeration</w:t>
      </w:r>
      <w:proofErr w:type="spellEnd"/>
      <w:r w:rsidRPr="00D425E0">
        <w:rPr>
          <w:color w:val="000000"/>
          <w:sz w:val="18"/>
          <w:szCs w:val="20"/>
        </w:rPr>
        <w:t xml:space="preserve"> through Puppet and Docker.</w:t>
      </w:r>
    </w:p>
    <w:p w14:paraId="641255D5" w14:textId="77777777" w:rsidR="001042AE" w:rsidRPr="00D425E0" w:rsidRDefault="001042AE" w:rsidP="00BC6473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 xml:space="preserve">Administration and Support for App Servers on </w:t>
      </w:r>
      <w:proofErr w:type="spellStart"/>
      <w:r w:rsidRPr="00D425E0">
        <w:rPr>
          <w:color w:val="000000"/>
          <w:sz w:val="18"/>
          <w:szCs w:val="20"/>
        </w:rPr>
        <w:t>weblogic</w:t>
      </w:r>
      <w:proofErr w:type="spellEnd"/>
      <w:r w:rsidRPr="00D425E0">
        <w:rPr>
          <w:color w:val="000000"/>
          <w:sz w:val="18"/>
          <w:szCs w:val="20"/>
        </w:rPr>
        <w:t xml:space="preserve"> and </w:t>
      </w:r>
      <w:r w:rsidR="006D54C6" w:rsidRPr="00D425E0">
        <w:rPr>
          <w:color w:val="000000"/>
          <w:sz w:val="18"/>
          <w:szCs w:val="20"/>
        </w:rPr>
        <w:t>apache tomcat</w:t>
      </w:r>
      <w:r w:rsidRPr="00D425E0">
        <w:rPr>
          <w:color w:val="000000"/>
          <w:sz w:val="18"/>
          <w:szCs w:val="20"/>
        </w:rPr>
        <w:t>.</w:t>
      </w:r>
    </w:p>
    <w:p w14:paraId="1B2D3A65" w14:textId="77777777" w:rsidR="001042AE" w:rsidRPr="00D425E0" w:rsidRDefault="001042AE" w:rsidP="00BC6473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>De</w:t>
      </w:r>
      <w:r w:rsidR="00220EA4" w:rsidRPr="00D425E0">
        <w:rPr>
          <w:color w:val="000000"/>
          <w:sz w:val="18"/>
          <w:szCs w:val="20"/>
        </w:rPr>
        <w:t>veloped custom A</w:t>
      </w:r>
      <w:r w:rsidR="005D0776" w:rsidRPr="00D425E0">
        <w:rPr>
          <w:color w:val="000000"/>
          <w:sz w:val="18"/>
          <w:szCs w:val="20"/>
        </w:rPr>
        <w:t xml:space="preserve">utomation Workflow setup </w:t>
      </w:r>
      <w:r w:rsidRPr="00D425E0">
        <w:rPr>
          <w:color w:val="000000"/>
          <w:sz w:val="18"/>
          <w:szCs w:val="20"/>
        </w:rPr>
        <w:t xml:space="preserve">system using </w:t>
      </w:r>
      <w:r w:rsidR="00332229" w:rsidRPr="00D425E0">
        <w:rPr>
          <w:color w:val="000000"/>
          <w:sz w:val="18"/>
          <w:szCs w:val="20"/>
        </w:rPr>
        <w:t>Jenkins,</w:t>
      </w:r>
      <w:r w:rsidR="00393606" w:rsidRPr="00D425E0">
        <w:rPr>
          <w:color w:val="000000"/>
          <w:sz w:val="18"/>
          <w:szCs w:val="20"/>
        </w:rPr>
        <w:t xml:space="preserve"> </w:t>
      </w:r>
      <w:proofErr w:type="spellStart"/>
      <w:r w:rsidRPr="00D425E0">
        <w:rPr>
          <w:color w:val="000000"/>
          <w:sz w:val="18"/>
          <w:szCs w:val="20"/>
        </w:rPr>
        <w:t>Anthilpro</w:t>
      </w:r>
      <w:proofErr w:type="spellEnd"/>
      <w:r w:rsidR="005D0776" w:rsidRPr="00D425E0">
        <w:rPr>
          <w:color w:val="000000"/>
          <w:sz w:val="18"/>
          <w:szCs w:val="20"/>
        </w:rPr>
        <w:t>.</w:t>
      </w:r>
    </w:p>
    <w:p w14:paraId="797F3073" w14:textId="77777777" w:rsidR="007871ED" w:rsidRPr="00D425E0" w:rsidRDefault="001042AE" w:rsidP="00BC6473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>Designed and Implemented fully automated server build, management, monitoring and deployment solutions spanning multiple platforms, tools and technologies including Jenkins,</w:t>
      </w:r>
      <w:r w:rsidR="00F94C7D" w:rsidRPr="00D425E0">
        <w:rPr>
          <w:color w:val="000000"/>
          <w:sz w:val="18"/>
          <w:szCs w:val="20"/>
        </w:rPr>
        <w:t xml:space="preserve"> Maven,</w:t>
      </w:r>
      <w:r w:rsidRPr="00D425E0">
        <w:rPr>
          <w:color w:val="000000"/>
          <w:sz w:val="18"/>
          <w:szCs w:val="20"/>
        </w:rPr>
        <w:t xml:space="preserve"> Sun N1 tool, </w:t>
      </w:r>
      <w:proofErr w:type="spellStart"/>
      <w:r w:rsidRPr="00D425E0">
        <w:rPr>
          <w:color w:val="000000"/>
          <w:sz w:val="18"/>
          <w:szCs w:val="20"/>
        </w:rPr>
        <w:t>Anthil</w:t>
      </w:r>
      <w:r w:rsidR="007871ED" w:rsidRPr="00D425E0">
        <w:rPr>
          <w:color w:val="000000"/>
          <w:sz w:val="18"/>
          <w:szCs w:val="20"/>
        </w:rPr>
        <w:t>l</w:t>
      </w:r>
      <w:r w:rsidR="002F040D" w:rsidRPr="00D425E0">
        <w:rPr>
          <w:color w:val="000000"/>
          <w:sz w:val="18"/>
          <w:szCs w:val="20"/>
        </w:rPr>
        <w:t>pro</w:t>
      </w:r>
      <w:proofErr w:type="spellEnd"/>
      <w:r w:rsidR="002F040D" w:rsidRPr="00D425E0">
        <w:rPr>
          <w:color w:val="000000"/>
          <w:sz w:val="18"/>
          <w:szCs w:val="20"/>
        </w:rPr>
        <w:t>, Puppet, Docker.</w:t>
      </w:r>
    </w:p>
    <w:p w14:paraId="0FB6F041" w14:textId="77777777" w:rsidR="001042AE" w:rsidRPr="00D425E0" w:rsidRDefault="001042AE" w:rsidP="00BC6473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 xml:space="preserve">Basic system administration on Web or App Servers including </w:t>
      </w:r>
      <w:r w:rsidR="007871ED" w:rsidRPr="00D425E0">
        <w:rPr>
          <w:color w:val="000000"/>
          <w:sz w:val="18"/>
          <w:szCs w:val="20"/>
        </w:rPr>
        <w:t>Weblogic</w:t>
      </w:r>
      <w:r w:rsidRPr="00D425E0">
        <w:rPr>
          <w:color w:val="000000"/>
          <w:sz w:val="18"/>
          <w:szCs w:val="20"/>
        </w:rPr>
        <w:t xml:space="preserve">, </w:t>
      </w:r>
      <w:r w:rsidR="007871ED" w:rsidRPr="00D425E0">
        <w:rPr>
          <w:color w:val="000000"/>
          <w:sz w:val="18"/>
          <w:szCs w:val="20"/>
        </w:rPr>
        <w:t>Apache tomcat</w:t>
      </w:r>
      <w:r w:rsidRPr="00D425E0">
        <w:rPr>
          <w:color w:val="000000"/>
          <w:sz w:val="18"/>
          <w:szCs w:val="20"/>
        </w:rPr>
        <w:t xml:space="preserve"> and</w:t>
      </w:r>
      <w:r w:rsidR="007871ED" w:rsidRPr="00D425E0">
        <w:rPr>
          <w:color w:val="000000"/>
          <w:sz w:val="18"/>
          <w:szCs w:val="20"/>
        </w:rPr>
        <w:t xml:space="preserve"> Oracle </w:t>
      </w:r>
      <w:proofErr w:type="spellStart"/>
      <w:r w:rsidR="007871ED" w:rsidRPr="00D425E0">
        <w:rPr>
          <w:color w:val="000000"/>
          <w:sz w:val="18"/>
          <w:szCs w:val="20"/>
        </w:rPr>
        <w:t>Iplanet</w:t>
      </w:r>
      <w:proofErr w:type="spellEnd"/>
      <w:r w:rsidR="007871ED" w:rsidRPr="00D425E0">
        <w:rPr>
          <w:color w:val="000000"/>
          <w:sz w:val="18"/>
          <w:szCs w:val="20"/>
        </w:rPr>
        <w:t>.</w:t>
      </w:r>
      <w:r w:rsidRPr="00D425E0">
        <w:rPr>
          <w:color w:val="000000"/>
          <w:sz w:val="18"/>
          <w:szCs w:val="20"/>
        </w:rPr>
        <w:tab/>
      </w:r>
    </w:p>
    <w:p w14:paraId="2F7BA2BC" w14:textId="77777777" w:rsidR="001042AE" w:rsidRPr="00D425E0" w:rsidRDefault="001042AE" w:rsidP="00BC6473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>Develop and maintain scripts and internal tools for application deployment through continuous delivery process.</w:t>
      </w:r>
    </w:p>
    <w:p w14:paraId="481B05E7" w14:textId="77777777" w:rsidR="001042AE" w:rsidRPr="00D425E0" w:rsidRDefault="001042AE" w:rsidP="00BC6473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>Ensures that builds and deployments are executed in a timely manner based on the team's service level agreement.</w:t>
      </w:r>
    </w:p>
    <w:p w14:paraId="300DE473" w14:textId="77777777" w:rsidR="00FC5B0D" w:rsidRPr="00D425E0" w:rsidRDefault="001042AE" w:rsidP="00BC6473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>Interface directly with development and operational groups in support of software and production release.</w:t>
      </w:r>
    </w:p>
    <w:p w14:paraId="08EEED68" w14:textId="77777777" w:rsidR="00FC5B0D" w:rsidRPr="00D425E0" w:rsidRDefault="001042AE" w:rsidP="00BC6473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>Monitoring and resolving issues related to Application Workflows and Builds scheduled for multiple squads/d</w:t>
      </w:r>
      <w:r w:rsidR="00AD323B" w:rsidRPr="00D425E0">
        <w:rPr>
          <w:color w:val="000000"/>
          <w:sz w:val="18"/>
          <w:szCs w:val="20"/>
        </w:rPr>
        <w:t>evelopments t</w:t>
      </w:r>
      <w:r w:rsidRPr="00D425E0">
        <w:rPr>
          <w:color w:val="000000"/>
          <w:sz w:val="18"/>
          <w:szCs w:val="20"/>
        </w:rPr>
        <w:t>eams.</w:t>
      </w:r>
    </w:p>
    <w:p w14:paraId="6185E457" w14:textId="77777777" w:rsidR="00FC5B0D" w:rsidRPr="00D425E0" w:rsidRDefault="00FC5B0D" w:rsidP="00BC6473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 xml:space="preserve">Responding to issues raised by users within defined </w:t>
      </w:r>
      <w:proofErr w:type="gramStart"/>
      <w:r w:rsidRPr="00D425E0">
        <w:rPr>
          <w:color w:val="000000"/>
          <w:sz w:val="18"/>
          <w:szCs w:val="20"/>
        </w:rPr>
        <w:t>time-scales</w:t>
      </w:r>
      <w:proofErr w:type="gramEnd"/>
      <w:r w:rsidRPr="00D425E0">
        <w:rPr>
          <w:color w:val="000000"/>
          <w:sz w:val="18"/>
          <w:szCs w:val="20"/>
        </w:rPr>
        <w:t xml:space="preserve"> and communication channels set by business.  </w:t>
      </w:r>
    </w:p>
    <w:p w14:paraId="30A16BD2" w14:textId="77777777" w:rsidR="00FC5B0D" w:rsidRPr="00D425E0" w:rsidRDefault="00FC5B0D" w:rsidP="00BC6473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 xml:space="preserve">Investigate and provide solutions to problems and queries relating directly </w:t>
      </w:r>
      <w:r w:rsidR="001042AE" w:rsidRPr="00D425E0">
        <w:rPr>
          <w:color w:val="000000"/>
          <w:sz w:val="18"/>
          <w:szCs w:val="20"/>
        </w:rPr>
        <w:t>to incidents raised through JIRA</w:t>
      </w:r>
      <w:r w:rsidRPr="00D425E0">
        <w:rPr>
          <w:color w:val="000000"/>
          <w:sz w:val="18"/>
          <w:szCs w:val="20"/>
        </w:rPr>
        <w:t xml:space="preserve">.  </w:t>
      </w:r>
    </w:p>
    <w:p w14:paraId="30848008" w14:textId="77777777" w:rsidR="006D54C6" w:rsidRPr="00D425E0" w:rsidRDefault="006D54C6" w:rsidP="00BC6473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>Troubleshoot issues generated while building, deploying and in production support.</w:t>
      </w:r>
    </w:p>
    <w:p w14:paraId="08B88AED" w14:textId="77777777" w:rsidR="00FC5B0D" w:rsidRPr="00D425E0" w:rsidRDefault="00F37685" w:rsidP="00BC6473">
      <w:pPr>
        <w:widowControl/>
        <w:numPr>
          <w:ilvl w:val="0"/>
          <w:numId w:val="18"/>
        </w:numPr>
        <w:suppressAutoHyphens w:val="0"/>
        <w:autoSpaceDE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>Working</w:t>
      </w:r>
      <w:r w:rsidR="00FC5B0D" w:rsidRPr="00D425E0">
        <w:rPr>
          <w:color w:val="000000"/>
          <w:sz w:val="18"/>
          <w:szCs w:val="20"/>
        </w:rPr>
        <w:t xml:space="preserve"> with </w:t>
      </w:r>
      <w:r w:rsidR="001042AE" w:rsidRPr="00D425E0">
        <w:rPr>
          <w:color w:val="000000"/>
          <w:sz w:val="18"/>
          <w:szCs w:val="20"/>
        </w:rPr>
        <w:t>Infrastructure and tools</w:t>
      </w:r>
      <w:r w:rsidR="00FC5B0D" w:rsidRPr="00D425E0">
        <w:rPr>
          <w:color w:val="000000"/>
          <w:sz w:val="18"/>
          <w:szCs w:val="20"/>
        </w:rPr>
        <w:t xml:space="preserve"> teams where requ</w:t>
      </w:r>
      <w:r w:rsidR="001042AE" w:rsidRPr="00D425E0">
        <w:rPr>
          <w:color w:val="000000"/>
          <w:sz w:val="18"/>
          <w:szCs w:val="20"/>
        </w:rPr>
        <w:t>ired in problem investigation/</w:t>
      </w:r>
      <w:r w:rsidR="00FC5B0D" w:rsidRPr="00D425E0">
        <w:rPr>
          <w:color w:val="000000"/>
          <w:sz w:val="18"/>
          <w:szCs w:val="20"/>
        </w:rPr>
        <w:t>resolution.</w:t>
      </w:r>
    </w:p>
    <w:p w14:paraId="3A72E8EB" w14:textId="77777777" w:rsidR="00FC5B0D" w:rsidRPr="00D425E0" w:rsidRDefault="00FC5B0D" w:rsidP="001042AE">
      <w:pPr>
        <w:widowControl/>
        <w:numPr>
          <w:ilvl w:val="0"/>
          <w:numId w:val="18"/>
        </w:numPr>
        <w:autoSpaceDE/>
        <w:spacing w:after="200" w:line="276" w:lineRule="auto"/>
        <w:contextualSpacing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 xml:space="preserve">Developing scripts to improve support process. Following agreed support procedures defined by </w:t>
      </w:r>
      <w:proofErr w:type="spellStart"/>
      <w:r w:rsidR="00AD323B" w:rsidRPr="00D425E0">
        <w:rPr>
          <w:color w:val="000000"/>
          <w:sz w:val="18"/>
          <w:szCs w:val="20"/>
        </w:rPr>
        <w:t>WellsF</w:t>
      </w:r>
      <w:r w:rsidR="001042AE" w:rsidRPr="00D425E0">
        <w:rPr>
          <w:color w:val="000000"/>
          <w:sz w:val="18"/>
          <w:szCs w:val="20"/>
        </w:rPr>
        <w:t>argo</w:t>
      </w:r>
      <w:proofErr w:type="spellEnd"/>
      <w:r w:rsidR="001042AE" w:rsidRPr="00D425E0">
        <w:rPr>
          <w:color w:val="000000"/>
          <w:sz w:val="18"/>
          <w:szCs w:val="20"/>
        </w:rPr>
        <w:t>.</w:t>
      </w:r>
    </w:p>
    <w:p w14:paraId="18FF2552" w14:textId="77777777" w:rsidR="00FC5B0D" w:rsidRPr="00D425E0" w:rsidRDefault="00FC5B0D" w:rsidP="001042AE">
      <w:pPr>
        <w:widowControl/>
        <w:numPr>
          <w:ilvl w:val="0"/>
          <w:numId w:val="18"/>
        </w:numPr>
        <w:autoSpaceDE/>
        <w:spacing w:after="200" w:line="276" w:lineRule="auto"/>
        <w:contextualSpacing/>
        <w:rPr>
          <w:color w:val="000000"/>
          <w:sz w:val="18"/>
          <w:szCs w:val="20"/>
        </w:rPr>
      </w:pPr>
      <w:r w:rsidRPr="00D425E0">
        <w:rPr>
          <w:color w:val="000000"/>
          <w:sz w:val="18"/>
          <w:szCs w:val="20"/>
        </w:rPr>
        <w:t xml:space="preserve">Documenting problems </w:t>
      </w:r>
      <w:r w:rsidR="001042AE" w:rsidRPr="00D425E0">
        <w:rPr>
          <w:color w:val="000000"/>
          <w:sz w:val="18"/>
          <w:szCs w:val="20"/>
        </w:rPr>
        <w:t>in form of KEDB such that recurring incidents</w:t>
      </w:r>
      <w:r w:rsidRPr="00D425E0">
        <w:rPr>
          <w:color w:val="000000"/>
          <w:sz w:val="18"/>
          <w:szCs w:val="20"/>
        </w:rPr>
        <w:t xml:space="preserve"> can be quickly identified and resolved.</w:t>
      </w:r>
    </w:p>
    <w:p w14:paraId="029E6465" w14:textId="77777777" w:rsidR="000200A8" w:rsidRPr="00D425E0" w:rsidRDefault="001042AE" w:rsidP="00D425E0">
      <w:pPr>
        <w:widowControl/>
        <w:numPr>
          <w:ilvl w:val="0"/>
          <w:numId w:val="18"/>
        </w:numPr>
        <w:autoSpaceDE/>
        <w:spacing w:after="200" w:line="276" w:lineRule="auto"/>
        <w:contextualSpacing/>
        <w:rPr>
          <w:rFonts w:ascii="Times New Roman" w:hAnsi="Times New Roman" w:cs="Times New Roman"/>
          <w:sz w:val="18"/>
          <w:szCs w:val="20"/>
        </w:rPr>
      </w:pPr>
      <w:r w:rsidRPr="00D425E0">
        <w:rPr>
          <w:color w:val="000000"/>
          <w:sz w:val="18"/>
          <w:szCs w:val="20"/>
        </w:rPr>
        <w:t xml:space="preserve">Application testing after OS patches and </w:t>
      </w:r>
      <w:r w:rsidR="001A2693" w:rsidRPr="00D425E0">
        <w:rPr>
          <w:color w:val="000000"/>
          <w:sz w:val="18"/>
          <w:szCs w:val="20"/>
        </w:rPr>
        <w:t>report bugs if any</w:t>
      </w:r>
      <w:r w:rsidR="001A2693" w:rsidRPr="00D425E0">
        <w:rPr>
          <w:rFonts w:ascii="Times New Roman" w:hAnsi="Times New Roman" w:cs="Times New Roman"/>
          <w:sz w:val="18"/>
          <w:szCs w:val="20"/>
        </w:rPr>
        <w:t>.</w:t>
      </w:r>
    </w:p>
    <w:p w14:paraId="33B010BC" w14:textId="77777777" w:rsidR="008345A3" w:rsidRPr="00E46B2F" w:rsidRDefault="008345A3" w:rsidP="008345A3">
      <w:pPr>
        <w:widowControl/>
        <w:numPr>
          <w:ilvl w:val="0"/>
          <w:numId w:val="11"/>
        </w:numPr>
        <w:suppressAutoHyphens w:val="0"/>
        <w:autoSpaceDE/>
        <w:spacing w:before="40" w:after="40"/>
        <w:jc w:val="both"/>
        <w:rPr>
          <w:rFonts w:ascii="Calibri" w:hAnsi="Calibri" w:cs="Arial"/>
          <w:b/>
          <w:i/>
          <w:sz w:val="22"/>
          <w:szCs w:val="22"/>
        </w:rPr>
      </w:pPr>
      <w:r w:rsidRPr="001042AE">
        <w:rPr>
          <w:rFonts w:ascii="Calibri" w:hAnsi="Calibri" w:cs="Arial"/>
          <w:b/>
          <w:szCs w:val="22"/>
        </w:rPr>
        <w:lastRenderedPageBreak/>
        <w:t>Client:</w:t>
      </w:r>
      <w:r w:rsidRPr="001042AE">
        <w:rPr>
          <w:rFonts w:ascii="Calibri" w:hAnsi="Calibri" w:cs="Arial"/>
          <w:b/>
          <w:i/>
          <w:szCs w:val="22"/>
        </w:rPr>
        <w:t xml:space="preserve"> “RICOH PLC LIMITED”</w:t>
      </w:r>
      <w:r w:rsidRPr="001042AE">
        <w:rPr>
          <w:rFonts w:ascii="Calibri" w:hAnsi="Calibri" w:cs="Arial"/>
          <w:b/>
          <w:i/>
          <w:sz w:val="22"/>
          <w:szCs w:val="22"/>
        </w:rPr>
        <w:t xml:space="preserve">- </w:t>
      </w:r>
      <w:r w:rsidRPr="001042AE">
        <w:rPr>
          <w:rFonts w:ascii="Calibri" w:hAnsi="Calibri" w:cs="Arial"/>
          <w:b/>
          <w:sz w:val="22"/>
          <w:szCs w:val="22"/>
        </w:rPr>
        <w:t>May 2014-May 2015</w:t>
      </w:r>
      <w:r w:rsidR="00E46B2F">
        <w:rPr>
          <w:rFonts w:ascii="Calibri" w:hAnsi="Calibri" w:cs="Arial"/>
          <w:b/>
          <w:sz w:val="22"/>
          <w:szCs w:val="22"/>
        </w:rPr>
        <w:t>.</w:t>
      </w:r>
    </w:p>
    <w:p w14:paraId="2946DB82" w14:textId="77777777" w:rsidR="00E46B2F" w:rsidRPr="001042AE" w:rsidRDefault="00E46B2F" w:rsidP="00E46B2F">
      <w:pPr>
        <w:widowControl/>
        <w:suppressAutoHyphens w:val="0"/>
        <w:autoSpaceDE/>
        <w:spacing w:before="40" w:after="40"/>
        <w:ind w:left="644"/>
        <w:jc w:val="both"/>
        <w:rPr>
          <w:rFonts w:ascii="Calibri" w:hAnsi="Calibri" w:cs="Arial"/>
          <w:b/>
          <w:i/>
          <w:sz w:val="22"/>
          <w:szCs w:val="22"/>
        </w:rPr>
      </w:pPr>
    </w:p>
    <w:p w14:paraId="17DF8F80" w14:textId="77777777" w:rsidR="008345A3" w:rsidRDefault="008345A3" w:rsidP="008345A3">
      <w:pPr>
        <w:spacing w:before="40" w:after="40"/>
        <w:jc w:val="both"/>
        <w:rPr>
          <w:rFonts w:ascii="Calibri" w:hAnsi="Calibri" w:cs="Arial"/>
          <w:bCs/>
          <w:color w:val="000000"/>
          <w:sz w:val="22"/>
          <w:szCs w:val="22"/>
        </w:rPr>
      </w:pPr>
      <w:r>
        <w:rPr>
          <w:rFonts w:ascii="Calibri" w:hAnsi="Calibri" w:cs="Arial"/>
          <w:b/>
          <w:i/>
          <w:sz w:val="22"/>
          <w:szCs w:val="22"/>
        </w:rPr>
        <w:t xml:space="preserve">Description: </w:t>
      </w:r>
      <w:r>
        <w:rPr>
          <w:rFonts w:ascii="Calibri" w:hAnsi="Calibri" w:cs="Arial"/>
          <w:bCs/>
          <w:color w:val="000000"/>
          <w:sz w:val="22"/>
          <w:szCs w:val="22"/>
        </w:rPr>
        <w:t>Started as a System Engineer with RICOH PLC LIMITED, London (UK). The current profile includes extensive monitoring and supporting business critical applications, also management, planning and analysis of issues.</w:t>
      </w:r>
    </w:p>
    <w:p w14:paraId="5997CC1D" w14:textId="77777777" w:rsidR="008345A3" w:rsidRPr="003327E5" w:rsidRDefault="008345A3" w:rsidP="008345A3">
      <w:pPr>
        <w:widowControl/>
        <w:suppressAutoHyphens w:val="0"/>
        <w:autoSpaceDE/>
      </w:pPr>
    </w:p>
    <w:p w14:paraId="3C913D5F" w14:textId="77777777" w:rsidR="008345A3" w:rsidRPr="006E365A" w:rsidRDefault="008345A3" w:rsidP="008345A3">
      <w:pPr>
        <w:spacing w:before="40" w:after="40"/>
        <w:jc w:val="both"/>
        <w:rPr>
          <w:rFonts w:ascii="Calibri" w:hAnsi="Calibri"/>
          <w:b/>
          <w:szCs w:val="22"/>
        </w:rPr>
      </w:pPr>
      <w:r w:rsidRPr="006E365A">
        <w:rPr>
          <w:rFonts w:ascii="Calibri" w:hAnsi="Calibri" w:cs="Arial"/>
          <w:b/>
          <w:bCs/>
          <w:color w:val="000000"/>
          <w:szCs w:val="22"/>
        </w:rPr>
        <w:t xml:space="preserve">Domain: </w:t>
      </w:r>
      <w:r w:rsidRPr="006E365A">
        <w:rPr>
          <w:rFonts w:ascii="Calibri" w:hAnsi="Calibri" w:cs="Arial"/>
          <w:bCs/>
          <w:color w:val="000000"/>
          <w:szCs w:val="22"/>
        </w:rPr>
        <w:t>Application and Production Support</w:t>
      </w:r>
    </w:p>
    <w:p w14:paraId="32AF425F" w14:textId="77777777" w:rsidR="008345A3" w:rsidRPr="006E365A" w:rsidRDefault="008345A3" w:rsidP="008345A3">
      <w:pPr>
        <w:spacing w:before="40" w:after="40"/>
        <w:jc w:val="both"/>
        <w:rPr>
          <w:rFonts w:ascii="Calibri" w:hAnsi="Calibri"/>
          <w:szCs w:val="22"/>
        </w:rPr>
      </w:pPr>
      <w:r w:rsidRPr="006E365A">
        <w:rPr>
          <w:rFonts w:ascii="Calibri" w:hAnsi="Calibri"/>
          <w:b/>
          <w:szCs w:val="22"/>
        </w:rPr>
        <w:t>Team Size:</w:t>
      </w:r>
      <w:r w:rsidRPr="006E365A">
        <w:rPr>
          <w:rFonts w:ascii="Calibri" w:hAnsi="Calibri"/>
          <w:szCs w:val="22"/>
        </w:rPr>
        <w:t xml:space="preserve"> 18</w:t>
      </w:r>
    </w:p>
    <w:p w14:paraId="2E93E9E7" w14:textId="77777777" w:rsidR="008345A3" w:rsidRDefault="008345A3" w:rsidP="008345A3">
      <w:pPr>
        <w:spacing w:before="40" w:after="40"/>
        <w:jc w:val="both"/>
        <w:rPr>
          <w:rFonts w:ascii="Calibri" w:hAnsi="Calibri"/>
          <w:color w:val="000000"/>
          <w:sz w:val="22"/>
          <w:szCs w:val="22"/>
        </w:rPr>
      </w:pPr>
      <w:r w:rsidRPr="006E365A">
        <w:rPr>
          <w:rFonts w:ascii="Calibri" w:hAnsi="Calibri"/>
          <w:b/>
          <w:color w:val="000000"/>
          <w:szCs w:val="22"/>
        </w:rPr>
        <w:t>Role:</w:t>
      </w:r>
      <w:r w:rsidRPr="006E365A">
        <w:rPr>
          <w:rFonts w:ascii="Calibri" w:hAnsi="Calibri"/>
          <w:color w:val="000000"/>
          <w:szCs w:val="22"/>
        </w:rPr>
        <w:t xml:space="preserve"> System Engineer.</w:t>
      </w:r>
    </w:p>
    <w:p w14:paraId="110FFD37" w14:textId="77777777" w:rsidR="008345A3" w:rsidRPr="003327E5" w:rsidRDefault="008345A3" w:rsidP="008345A3">
      <w:pPr>
        <w:widowControl/>
        <w:suppressAutoHyphens w:val="0"/>
        <w:autoSpaceDE/>
      </w:pPr>
    </w:p>
    <w:p w14:paraId="3FE3A50D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Business as Usual activities.</w:t>
      </w:r>
    </w:p>
    <w:p w14:paraId="3C040728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Daily applications health Check.</w:t>
      </w:r>
    </w:p>
    <w:p w14:paraId="3485D6C7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Reporting Activities.</w:t>
      </w:r>
    </w:p>
    <w:p w14:paraId="41C37CE0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 xml:space="preserve">24*7 I2MP monitoring </w:t>
      </w:r>
    </w:p>
    <w:p w14:paraId="6D01F320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L1 and L2 support for various application.</w:t>
      </w:r>
    </w:p>
    <w:p w14:paraId="70CE5E32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Disaster recovery activities.</w:t>
      </w:r>
    </w:p>
    <w:p w14:paraId="4F6202E1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Basic deployments</w:t>
      </w:r>
    </w:p>
    <w:p w14:paraId="38063A6A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Application cloning activities.</w:t>
      </w:r>
    </w:p>
    <w:p w14:paraId="6E00AC62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Understanding Client requirements and meeting the expectations.</w:t>
      </w:r>
    </w:p>
    <w:p w14:paraId="45491D6B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Middleware administration.</w:t>
      </w:r>
    </w:p>
    <w:p w14:paraId="1924B4FD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 xml:space="preserve">Team Management. </w:t>
      </w:r>
    </w:p>
    <w:p w14:paraId="23D34B9F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Application Support Management.</w:t>
      </w:r>
    </w:p>
    <w:p w14:paraId="70AE9F10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Process understanding.</w:t>
      </w:r>
    </w:p>
    <w:p w14:paraId="4DF6D382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Creates positive and healthy team environment among team members.</w:t>
      </w:r>
    </w:p>
    <w:p w14:paraId="6A2D0BDE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 xml:space="preserve">Document preparation and </w:t>
      </w:r>
      <w:proofErr w:type="gramStart"/>
      <w:r w:rsidRPr="001042AE">
        <w:rPr>
          <w:rFonts w:ascii="Calibri" w:hAnsi="Calibri" w:cs="Arial"/>
          <w:bCs/>
          <w:color w:val="000000"/>
          <w:sz w:val="22"/>
          <w:szCs w:val="22"/>
        </w:rPr>
        <w:t>Updating</w:t>
      </w:r>
      <w:proofErr w:type="gramEnd"/>
      <w:r w:rsidRPr="001042AE">
        <w:rPr>
          <w:rFonts w:ascii="Calibri" w:hAnsi="Calibri" w:cs="Arial"/>
          <w:bCs/>
          <w:color w:val="000000"/>
          <w:sz w:val="22"/>
          <w:szCs w:val="22"/>
        </w:rPr>
        <w:t>.</w:t>
      </w:r>
    </w:p>
    <w:p w14:paraId="3ED5F573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Knowledge Transition.</w:t>
      </w:r>
    </w:p>
    <w:p w14:paraId="4ED02715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Disaster recovery Management - End to End.</w:t>
      </w:r>
    </w:p>
    <w:p w14:paraId="208CADB1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Ensure 24*7 deliveries from application perspective.</w:t>
      </w:r>
    </w:p>
    <w:p w14:paraId="6FD890EC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Ensuring 24*7 I2MP and NAGIOS monitoring.</w:t>
      </w:r>
    </w:p>
    <w:p w14:paraId="5AA2D4A7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Meeting the defined SLA.</w:t>
      </w:r>
    </w:p>
    <w:p w14:paraId="6B6709AA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Shift Management</w:t>
      </w:r>
    </w:p>
    <w:p w14:paraId="1DAA2403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Leaves Management</w:t>
      </w:r>
    </w:p>
    <w:p w14:paraId="0E3A0106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Ensuring completion of BAU activities.</w:t>
      </w:r>
    </w:p>
    <w:p w14:paraId="1284CE50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Meeting customer expectations within agreed Statement of Work.</w:t>
      </w:r>
    </w:p>
    <w:p w14:paraId="12D32466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Attending Clients and weekly status call and provide inputs in regular basis.</w:t>
      </w:r>
    </w:p>
    <w:p w14:paraId="48861654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Ensuring Deployment and Cloning delivery.</w:t>
      </w:r>
    </w:p>
    <w:p w14:paraId="73B7AA93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Ensuring adherence to defined process with client.</w:t>
      </w:r>
    </w:p>
    <w:p w14:paraId="245A5403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Ensuring reporting activities from application and team perspective.</w:t>
      </w:r>
    </w:p>
    <w:p w14:paraId="64339132" w14:textId="77777777" w:rsidR="008345A3" w:rsidRPr="001042AE" w:rsidRDefault="008345A3" w:rsidP="008345A3">
      <w:pPr>
        <w:pStyle w:val="ListParagraph"/>
        <w:widowControl/>
        <w:numPr>
          <w:ilvl w:val="0"/>
          <w:numId w:val="17"/>
        </w:numPr>
        <w:suppressAutoHyphens w:val="0"/>
        <w:autoSpaceDE/>
        <w:spacing w:before="40" w:after="40"/>
        <w:contextualSpacing/>
        <w:jc w:val="both"/>
        <w:rPr>
          <w:rFonts w:ascii="Calibri" w:hAnsi="Calibri" w:cs="Arial"/>
          <w:bCs/>
          <w:color w:val="000000"/>
          <w:sz w:val="22"/>
          <w:szCs w:val="22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 xml:space="preserve">Ensuring L1, L2 and L3 support for various applications </w:t>
      </w:r>
    </w:p>
    <w:p w14:paraId="7E543398" w14:textId="77777777" w:rsidR="001A2693" w:rsidRPr="00E65C94" w:rsidRDefault="008345A3" w:rsidP="000200A8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1042AE">
        <w:rPr>
          <w:rFonts w:ascii="Calibri" w:hAnsi="Calibri" w:cs="Arial"/>
          <w:bCs/>
          <w:color w:val="000000"/>
          <w:sz w:val="22"/>
          <w:szCs w:val="22"/>
        </w:rPr>
        <w:t>Reviewing Shift handover</w:t>
      </w:r>
      <w:r w:rsidR="003565F1">
        <w:rPr>
          <w:rFonts w:ascii="Calibri" w:hAnsi="Calibri" w:cs="Arial"/>
          <w:bCs/>
          <w:color w:val="000000"/>
          <w:sz w:val="22"/>
          <w:szCs w:val="22"/>
        </w:rPr>
        <w:t>s and Action items for the team</w:t>
      </w:r>
      <w:r w:rsidR="000200A8">
        <w:t>.</w:t>
      </w:r>
    </w:p>
    <w:p w14:paraId="6B699379" w14:textId="77777777" w:rsidR="00E65C94" w:rsidRDefault="00E65C94" w:rsidP="00E65C94">
      <w:pPr>
        <w:widowControl/>
        <w:suppressAutoHyphens w:val="0"/>
        <w:autoSpaceDE/>
      </w:pPr>
    </w:p>
    <w:p w14:paraId="3FE9F23F" w14:textId="77777777" w:rsidR="00E65C94" w:rsidRDefault="00E65C94" w:rsidP="00E65C94">
      <w:pPr>
        <w:widowControl/>
        <w:suppressAutoHyphens w:val="0"/>
        <w:autoSpaceDE/>
      </w:pPr>
    </w:p>
    <w:p w14:paraId="1F72F646" w14:textId="77777777" w:rsidR="00E65C94" w:rsidRDefault="00E65C94" w:rsidP="00E65C94">
      <w:pPr>
        <w:widowControl/>
        <w:suppressAutoHyphens w:val="0"/>
        <w:autoSpaceDE/>
      </w:pPr>
    </w:p>
    <w:p w14:paraId="08CE6F91" w14:textId="77777777" w:rsidR="00E65C94" w:rsidRDefault="00E65C94" w:rsidP="00E65C94">
      <w:pPr>
        <w:widowControl/>
        <w:suppressAutoHyphens w:val="0"/>
        <w:autoSpaceDE/>
      </w:pPr>
    </w:p>
    <w:p w14:paraId="61CDCEAD" w14:textId="77777777" w:rsidR="00E65C94" w:rsidRDefault="00E65C94" w:rsidP="00E65C94">
      <w:pPr>
        <w:widowControl/>
        <w:suppressAutoHyphens w:val="0"/>
        <w:autoSpaceDE/>
      </w:pPr>
    </w:p>
    <w:p w14:paraId="6BB9E253" w14:textId="77777777" w:rsidR="00E65C94" w:rsidRDefault="00E65C94" w:rsidP="00E65C94">
      <w:pPr>
        <w:widowControl/>
        <w:suppressAutoHyphens w:val="0"/>
        <w:autoSpaceDE/>
      </w:pPr>
    </w:p>
    <w:p w14:paraId="23DE523C" w14:textId="77777777" w:rsidR="00E65C94" w:rsidRDefault="00E65C94" w:rsidP="00E65C94">
      <w:pPr>
        <w:widowControl/>
        <w:suppressAutoHyphens w:val="0"/>
        <w:autoSpaceDE/>
      </w:pPr>
    </w:p>
    <w:p w14:paraId="52E56223" w14:textId="77777777" w:rsidR="00E65C94" w:rsidRPr="00E65C94" w:rsidRDefault="00E65C94" w:rsidP="00E65C94">
      <w:pPr>
        <w:widowControl/>
        <w:suppressAutoHyphens w:val="0"/>
        <w:autoSpaceDE/>
      </w:pPr>
    </w:p>
    <w:p w14:paraId="0EB0780F" w14:textId="77777777" w:rsidR="002B4363" w:rsidRPr="00AD323B" w:rsidRDefault="002B4363" w:rsidP="00AD323B">
      <w:pPr>
        <w:pStyle w:val="84exhsubtitle"/>
        <w:shd w:val="clear" w:color="auto" w:fill="CCCCCC"/>
        <w:tabs>
          <w:tab w:val="right" w:pos="9180"/>
        </w:tabs>
        <w:spacing w:before="0" w:after="180"/>
        <w:jc w:val="both"/>
        <w:rPr>
          <w:rFonts w:ascii="Times New Roman" w:hAnsi="Times New Roman" w:cs="Times New Roman"/>
          <w:color w:val="000000"/>
        </w:rPr>
      </w:pPr>
      <w:r>
        <w:rPr>
          <w:rFonts w:ascii="Verdana" w:hAnsi="Verdana" w:cs="Verdana"/>
          <w:bCs w:val="0"/>
          <w:sz w:val="22"/>
          <w:szCs w:val="22"/>
          <w:lang w:eastAsia="en-SG"/>
        </w:rPr>
        <w:t xml:space="preserve">Educational </w:t>
      </w:r>
      <w:r w:rsidR="00AD323B">
        <w:rPr>
          <w:rFonts w:ascii="Verdana" w:hAnsi="Verdana" w:cs="Verdana"/>
          <w:bCs w:val="0"/>
          <w:sz w:val="22"/>
          <w:szCs w:val="22"/>
          <w:lang w:eastAsia="en-SG"/>
        </w:rPr>
        <w:t>Credentials:</w:t>
      </w:r>
      <w:r>
        <w:rPr>
          <w:rFonts w:ascii="Verdana" w:hAnsi="Verdana" w:cs="Verdana"/>
          <w:bCs w:val="0"/>
          <w:sz w:val="22"/>
          <w:szCs w:val="22"/>
          <w:lang w:eastAsia="en-SG"/>
        </w:rPr>
        <w:tab/>
      </w:r>
    </w:p>
    <w:p w14:paraId="3BB23458" w14:textId="77777777" w:rsidR="002B4363" w:rsidRDefault="002B4363" w:rsidP="00AD323B">
      <w:pPr>
        <w:pStyle w:val="Heading2"/>
        <w:rPr>
          <w:rFonts w:ascii="Corbel" w:hAnsi="Corbel"/>
          <w:sz w:val="24"/>
          <w:szCs w:val="22"/>
        </w:rPr>
      </w:pPr>
      <w:r w:rsidRPr="001042AE">
        <w:rPr>
          <w:rFonts w:ascii="Corbel" w:hAnsi="Corbel"/>
          <w:sz w:val="24"/>
          <w:szCs w:val="22"/>
        </w:rPr>
        <w:t>B.Tech</w:t>
      </w:r>
      <w:r w:rsidR="00450ADF" w:rsidRPr="001042AE">
        <w:rPr>
          <w:rFonts w:ascii="Corbel" w:hAnsi="Corbel"/>
          <w:sz w:val="24"/>
          <w:szCs w:val="22"/>
        </w:rPr>
        <w:t xml:space="preserve"> </w:t>
      </w:r>
      <w:r w:rsidRPr="001042AE">
        <w:rPr>
          <w:rFonts w:ascii="Corbel" w:hAnsi="Corbel"/>
          <w:sz w:val="24"/>
          <w:szCs w:val="22"/>
        </w:rPr>
        <w:t>(</w:t>
      </w:r>
      <w:r w:rsidR="001042AE" w:rsidRPr="001042AE">
        <w:rPr>
          <w:rFonts w:ascii="Corbel" w:hAnsi="Corbel"/>
          <w:sz w:val="24"/>
          <w:szCs w:val="22"/>
        </w:rPr>
        <w:t>Electrical and Electronics</w:t>
      </w:r>
      <w:r w:rsidR="003F43FE" w:rsidRPr="001042AE">
        <w:rPr>
          <w:rFonts w:ascii="Corbel" w:hAnsi="Corbel"/>
          <w:sz w:val="24"/>
          <w:szCs w:val="22"/>
        </w:rPr>
        <w:t xml:space="preserve"> Engineering) with aggregate of </w:t>
      </w:r>
      <w:r w:rsidR="001042AE" w:rsidRPr="001042AE">
        <w:rPr>
          <w:rFonts w:ascii="Corbel" w:hAnsi="Corbel"/>
          <w:sz w:val="24"/>
          <w:szCs w:val="22"/>
        </w:rPr>
        <w:t>70</w:t>
      </w:r>
      <w:r w:rsidR="001042AE">
        <w:rPr>
          <w:rFonts w:ascii="Corbel" w:hAnsi="Corbel"/>
          <w:sz w:val="24"/>
          <w:szCs w:val="22"/>
        </w:rPr>
        <w:t xml:space="preserve">% in Gandhi Engineering </w:t>
      </w:r>
      <w:r w:rsidR="003256D3">
        <w:rPr>
          <w:rFonts w:ascii="Corbel" w:hAnsi="Corbel"/>
          <w:sz w:val="24"/>
          <w:szCs w:val="22"/>
        </w:rPr>
        <w:t>C</w:t>
      </w:r>
      <w:r w:rsidR="003256D3" w:rsidRPr="001042AE">
        <w:rPr>
          <w:rFonts w:ascii="Corbel" w:hAnsi="Corbel"/>
          <w:sz w:val="24"/>
          <w:szCs w:val="22"/>
        </w:rPr>
        <w:t>ollege, Bhubaneswar</w:t>
      </w:r>
      <w:r w:rsidR="00450ADF" w:rsidRPr="001042AE">
        <w:rPr>
          <w:rFonts w:ascii="Corbel" w:hAnsi="Corbel"/>
          <w:sz w:val="24"/>
          <w:szCs w:val="22"/>
        </w:rPr>
        <w:t>.</w:t>
      </w:r>
    </w:p>
    <w:p w14:paraId="07547A01" w14:textId="77777777" w:rsidR="00AD323B" w:rsidRDefault="00AD323B" w:rsidP="00AD323B">
      <w:pPr>
        <w:rPr>
          <w:rFonts w:ascii="Times New Roman" w:hAnsi="Times New Roman" w:cs="Times New Roman"/>
        </w:rPr>
      </w:pPr>
    </w:p>
    <w:p w14:paraId="5043CB0F" w14:textId="77777777" w:rsidR="008345A3" w:rsidRPr="008345A3" w:rsidRDefault="008345A3" w:rsidP="008345A3">
      <w:pPr>
        <w:widowControl/>
        <w:suppressAutoHyphens w:val="0"/>
        <w:autoSpaceDE/>
      </w:pPr>
    </w:p>
    <w:p w14:paraId="0C20668C" w14:textId="77777777" w:rsidR="002B4363" w:rsidRDefault="00FC5B0D" w:rsidP="001042AE">
      <w:pPr>
        <w:pStyle w:val="84exhsubtitle"/>
        <w:shd w:val="clear" w:color="auto" w:fill="CCCCCC"/>
        <w:tabs>
          <w:tab w:val="right" w:pos="9180"/>
        </w:tabs>
        <w:spacing w:before="0" w:after="180"/>
        <w:jc w:val="both"/>
        <w:rPr>
          <w:rFonts w:ascii="Times New Roman" w:hAnsi="Times New Roman" w:cs="Times New Roman"/>
          <w:color w:val="000000"/>
        </w:rPr>
      </w:pPr>
      <w:r>
        <w:rPr>
          <w:rFonts w:ascii="Verdana" w:hAnsi="Verdana" w:cs="Verdana"/>
          <w:bCs w:val="0"/>
          <w:sz w:val="22"/>
          <w:szCs w:val="22"/>
          <w:lang w:eastAsia="en-SG"/>
        </w:rPr>
        <w:t>Personal Profile:</w:t>
      </w:r>
      <w:r>
        <w:rPr>
          <w:rFonts w:ascii="Verdana" w:hAnsi="Verdana" w:cs="Verdana"/>
          <w:bCs w:val="0"/>
          <w:sz w:val="22"/>
          <w:szCs w:val="22"/>
          <w:lang w:eastAsia="en-SG"/>
        </w:rPr>
        <w:tab/>
      </w:r>
    </w:p>
    <w:p w14:paraId="353C6662" w14:textId="77777777" w:rsidR="00FC5B0D" w:rsidRPr="001042AE" w:rsidRDefault="002B4363">
      <w:pPr>
        <w:tabs>
          <w:tab w:val="left" w:pos="360"/>
        </w:tabs>
        <w:jc w:val="both"/>
        <w:rPr>
          <w:color w:val="000000"/>
          <w:sz w:val="20"/>
          <w:szCs w:val="20"/>
        </w:rPr>
      </w:pPr>
      <w:r w:rsidRPr="001042AE">
        <w:rPr>
          <w:color w:val="000000"/>
          <w:sz w:val="20"/>
          <w:szCs w:val="20"/>
        </w:rPr>
        <w:t>Name</w:t>
      </w:r>
      <w:r w:rsidRPr="001042AE">
        <w:rPr>
          <w:color w:val="000000"/>
          <w:sz w:val="20"/>
          <w:szCs w:val="20"/>
        </w:rPr>
        <w:tab/>
      </w:r>
      <w:r w:rsidRPr="001042AE">
        <w:rPr>
          <w:color w:val="000000"/>
          <w:sz w:val="20"/>
          <w:szCs w:val="20"/>
        </w:rPr>
        <w:tab/>
      </w:r>
      <w:r w:rsidRPr="001042AE">
        <w:rPr>
          <w:color w:val="000000"/>
          <w:sz w:val="20"/>
          <w:szCs w:val="20"/>
        </w:rPr>
        <w:tab/>
        <w:t xml:space="preserve">: </w:t>
      </w:r>
      <w:r w:rsidR="001042AE" w:rsidRPr="001042AE">
        <w:rPr>
          <w:color w:val="000000"/>
          <w:sz w:val="20"/>
          <w:szCs w:val="20"/>
        </w:rPr>
        <w:t>Suraj Kumar Biswal.</w:t>
      </w:r>
      <w:r w:rsidRPr="001042AE">
        <w:rPr>
          <w:color w:val="000000"/>
          <w:sz w:val="20"/>
          <w:szCs w:val="20"/>
        </w:rPr>
        <w:t xml:space="preserve"> </w:t>
      </w:r>
    </w:p>
    <w:p w14:paraId="338A770E" w14:textId="77777777" w:rsidR="001042AE" w:rsidRPr="001042AE" w:rsidRDefault="00FC5B0D">
      <w:pPr>
        <w:tabs>
          <w:tab w:val="left" w:pos="360"/>
        </w:tabs>
        <w:jc w:val="both"/>
        <w:rPr>
          <w:color w:val="000000"/>
          <w:sz w:val="20"/>
          <w:szCs w:val="20"/>
        </w:rPr>
      </w:pPr>
      <w:r w:rsidRPr="001042AE">
        <w:rPr>
          <w:color w:val="000000"/>
          <w:sz w:val="20"/>
          <w:szCs w:val="20"/>
        </w:rPr>
        <w:t>Language Proficiency</w:t>
      </w:r>
      <w:r w:rsidRPr="001042AE">
        <w:rPr>
          <w:color w:val="000000"/>
          <w:sz w:val="20"/>
          <w:szCs w:val="20"/>
        </w:rPr>
        <w:tab/>
        <w:t xml:space="preserve">: </w:t>
      </w:r>
      <w:r w:rsidR="001042AE" w:rsidRPr="001042AE">
        <w:rPr>
          <w:color w:val="000000"/>
          <w:sz w:val="20"/>
          <w:szCs w:val="20"/>
        </w:rPr>
        <w:t>English,</w:t>
      </w:r>
      <w:r w:rsidR="001042AE">
        <w:rPr>
          <w:color w:val="000000"/>
          <w:sz w:val="20"/>
          <w:szCs w:val="20"/>
        </w:rPr>
        <w:t xml:space="preserve"> </w:t>
      </w:r>
      <w:r w:rsidR="001042AE" w:rsidRPr="001042AE">
        <w:rPr>
          <w:color w:val="000000"/>
          <w:sz w:val="20"/>
          <w:szCs w:val="20"/>
        </w:rPr>
        <w:t>Hindi, Odia.</w:t>
      </w:r>
    </w:p>
    <w:p w14:paraId="1618DA34" w14:textId="77777777" w:rsidR="00FC5B0D" w:rsidRPr="001042AE" w:rsidRDefault="001042AE">
      <w:pPr>
        <w:tabs>
          <w:tab w:val="left" w:pos="36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Gender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FC5B0D" w:rsidRPr="001042AE">
        <w:rPr>
          <w:color w:val="000000"/>
          <w:sz w:val="20"/>
          <w:szCs w:val="20"/>
        </w:rPr>
        <w:t>: Male</w:t>
      </w:r>
      <w:r>
        <w:rPr>
          <w:color w:val="000000"/>
          <w:sz w:val="20"/>
          <w:szCs w:val="20"/>
        </w:rPr>
        <w:t>.</w:t>
      </w:r>
    </w:p>
    <w:p w14:paraId="6B1124C9" w14:textId="77777777" w:rsidR="00FC5B0D" w:rsidRPr="001042AE" w:rsidRDefault="001042AE" w:rsidP="001042AE">
      <w:pPr>
        <w:pStyle w:val="ListParagraph"/>
        <w:ind w:left="0"/>
        <w:rPr>
          <w:rFonts w:ascii="Verdana" w:hAnsi="Verdana" w:cs="Verdana"/>
          <w:color w:val="000000"/>
          <w:sz w:val="20"/>
          <w:szCs w:val="20"/>
        </w:rPr>
      </w:pPr>
      <w:r w:rsidRPr="001042AE">
        <w:rPr>
          <w:rFonts w:ascii="Verdana" w:hAnsi="Verdana" w:cs="Verdana"/>
          <w:color w:val="000000"/>
          <w:sz w:val="20"/>
          <w:szCs w:val="20"/>
        </w:rPr>
        <w:t xml:space="preserve">Marital Status </w:t>
      </w:r>
      <w:r w:rsidRPr="001042AE">
        <w:rPr>
          <w:rFonts w:ascii="Verdana" w:hAnsi="Verdana" w:cs="Verdana"/>
          <w:color w:val="000000"/>
          <w:sz w:val="20"/>
          <w:szCs w:val="20"/>
        </w:rPr>
        <w:tab/>
        <w:t>: Single.</w:t>
      </w:r>
    </w:p>
    <w:p w14:paraId="3EC4BDC8" w14:textId="47DC7E5C" w:rsidR="00FC5B0D" w:rsidRDefault="00522EB9">
      <w:pPr>
        <w:tabs>
          <w:tab w:val="left" w:pos="36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Office</w:t>
      </w:r>
      <w:r w:rsidR="001042AE" w:rsidRPr="001042AE">
        <w:rPr>
          <w:color w:val="000000"/>
          <w:sz w:val="20"/>
          <w:szCs w:val="20"/>
        </w:rPr>
        <w:t xml:space="preserve"> Location</w:t>
      </w:r>
      <w:r w:rsidR="001042AE" w:rsidRPr="001042AE">
        <w:rPr>
          <w:color w:val="000000"/>
          <w:sz w:val="20"/>
          <w:szCs w:val="20"/>
        </w:rPr>
        <w:tab/>
      </w:r>
      <w:r w:rsidR="00FC5B0D" w:rsidRPr="001042AE">
        <w:rPr>
          <w:color w:val="000000"/>
          <w:sz w:val="20"/>
          <w:szCs w:val="20"/>
        </w:rPr>
        <w:t>:</w:t>
      </w:r>
      <w:r w:rsidR="00606F89" w:rsidRPr="001042A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Hyderabad</w:t>
      </w:r>
      <w:r w:rsidR="001042AE" w:rsidRPr="001042AE">
        <w:rPr>
          <w:color w:val="000000"/>
          <w:sz w:val="20"/>
          <w:szCs w:val="20"/>
        </w:rPr>
        <w:t>.</w:t>
      </w:r>
    </w:p>
    <w:p w14:paraId="07459315" w14:textId="00A4DE2A" w:rsidR="00FC5B0D" w:rsidRPr="001D7A0A" w:rsidRDefault="00522EB9">
      <w:pPr>
        <w:tabs>
          <w:tab w:val="left" w:pos="360"/>
        </w:tabs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Current Location</w:t>
      </w:r>
      <w:r>
        <w:rPr>
          <w:color w:val="000000"/>
          <w:sz w:val="20"/>
          <w:szCs w:val="20"/>
        </w:rPr>
        <w:tab/>
        <w:t xml:space="preserve">: </w:t>
      </w:r>
      <w:r w:rsidR="00C72610">
        <w:rPr>
          <w:color w:val="000000"/>
          <w:sz w:val="20"/>
          <w:szCs w:val="20"/>
        </w:rPr>
        <w:t>Bhubaneswar (</w:t>
      </w:r>
      <w:r>
        <w:rPr>
          <w:color w:val="000000"/>
          <w:sz w:val="20"/>
          <w:szCs w:val="20"/>
        </w:rPr>
        <w:t>WFH).</w:t>
      </w:r>
    </w:p>
    <w:p w14:paraId="4D3B0CBD" w14:textId="77777777" w:rsidR="001D7A0A" w:rsidRDefault="001D7A0A">
      <w:pPr>
        <w:tabs>
          <w:tab w:val="left" w:pos="360"/>
        </w:tabs>
        <w:jc w:val="both"/>
        <w:rPr>
          <w:rFonts w:ascii="Century Schoolbook" w:hAnsi="Century Schoolbook" w:cs="Century Schoolbook"/>
          <w:sz w:val="20"/>
          <w:szCs w:val="20"/>
          <w:lang w:eastAsia="en-SG"/>
        </w:rPr>
      </w:pPr>
    </w:p>
    <w:p w14:paraId="5B1EE0A4" w14:textId="77777777" w:rsidR="001042AE" w:rsidRPr="00AD323B" w:rsidRDefault="001042AE" w:rsidP="001042AE">
      <w:pPr>
        <w:pStyle w:val="Subtitle"/>
        <w:shd w:val="pct15" w:color="auto" w:fill="FFFFFF"/>
        <w:spacing w:after="20"/>
        <w:ind w:left="0" w:firstLine="0"/>
        <w:jc w:val="both"/>
        <w:rPr>
          <w:rFonts w:ascii="Verdana" w:hAnsi="Verdana" w:cs="Verdana"/>
          <w:sz w:val="22"/>
          <w:szCs w:val="22"/>
          <w:lang w:val="en-US" w:eastAsia="en-SG"/>
        </w:rPr>
      </w:pPr>
      <w:r w:rsidRPr="00AD323B">
        <w:rPr>
          <w:rFonts w:ascii="Verdana" w:hAnsi="Verdana" w:cs="Verdana"/>
          <w:sz w:val="22"/>
          <w:szCs w:val="22"/>
          <w:lang w:val="en-US" w:eastAsia="en-SG"/>
        </w:rPr>
        <w:t>D</w:t>
      </w:r>
      <w:r w:rsidR="00AD323B">
        <w:rPr>
          <w:rFonts w:ascii="Verdana" w:hAnsi="Verdana" w:cs="Verdana"/>
          <w:sz w:val="22"/>
          <w:szCs w:val="22"/>
          <w:lang w:val="en-US" w:eastAsia="en-SG"/>
        </w:rPr>
        <w:t>eclaration :</w:t>
      </w:r>
    </w:p>
    <w:p w14:paraId="6537F28F" w14:textId="77777777" w:rsidR="00AD323B" w:rsidRDefault="00AD323B" w:rsidP="001042AE">
      <w:pPr>
        <w:spacing w:after="20"/>
        <w:jc w:val="both"/>
        <w:rPr>
          <w:rFonts w:ascii="Calibri" w:hAnsi="Calibri" w:cs="Calibri"/>
          <w:sz w:val="22"/>
          <w:szCs w:val="22"/>
        </w:rPr>
      </w:pPr>
    </w:p>
    <w:p w14:paraId="45B8AE1B" w14:textId="77777777" w:rsidR="001042AE" w:rsidRPr="0095568E" w:rsidRDefault="001042AE" w:rsidP="001042AE">
      <w:pPr>
        <w:spacing w:after="20"/>
        <w:jc w:val="both"/>
        <w:rPr>
          <w:rFonts w:ascii="Calibri" w:hAnsi="Calibri" w:cs="Calibri"/>
          <w:sz w:val="22"/>
          <w:szCs w:val="22"/>
        </w:rPr>
      </w:pPr>
      <w:r w:rsidRPr="0095568E">
        <w:rPr>
          <w:rFonts w:ascii="Calibri" w:hAnsi="Calibri" w:cs="Calibri"/>
          <w:sz w:val="22"/>
          <w:szCs w:val="22"/>
        </w:rPr>
        <w:t>I hereby declare that all the information furnished above is true to the best of my knowledge and belief.</w:t>
      </w:r>
    </w:p>
    <w:p w14:paraId="203D3577" w14:textId="7A2AA3AB" w:rsidR="00444EC7" w:rsidRDefault="00665589" w:rsidP="00444EC7">
      <w:pPr>
        <w:spacing w:after="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083D3AD4" w14:textId="77777777" w:rsidR="00444EC7" w:rsidRDefault="00444EC7" w:rsidP="001042AE">
      <w:pPr>
        <w:ind w:left="5040" w:firstLine="720"/>
        <w:rPr>
          <w:rFonts w:ascii="Calibri" w:hAnsi="Calibri" w:cs="Calibri"/>
          <w:sz w:val="22"/>
          <w:szCs w:val="22"/>
        </w:rPr>
      </w:pPr>
    </w:p>
    <w:p w14:paraId="6DFB9E20" w14:textId="6738C728" w:rsidR="001042AE" w:rsidRDefault="5B9138E8" w:rsidP="00444EC7">
      <w:pPr>
        <w:ind w:left="6480" w:firstLine="720"/>
        <w:rPr>
          <w:rFonts w:ascii="Calibri" w:hAnsi="Calibri" w:cs="Calibri"/>
          <w:sz w:val="22"/>
          <w:szCs w:val="22"/>
        </w:rPr>
      </w:pPr>
      <w:r w:rsidRPr="5B9138E8">
        <w:rPr>
          <w:rFonts w:ascii="Calibri" w:hAnsi="Calibri" w:cs="Calibri"/>
          <w:sz w:val="22"/>
          <w:szCs w:val="22"/>
        </w:rPr>
        <w:t>Suraj Kumar Biswal.</w:t>
      </w:r>
    </w:p>
    <w:p w14:paraId="4CCB031D" w14:textId="521021E5" w:rsidR="001042AE" w:rsidRPr="004436FB" w:rsidRDefault="001042AE" w:rsidP="001042AE">
      <w:pPr>
        <w:ind w:left="5040" w:firstLine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="00665589">
        <w:rPr>
          <w:rFonts w:ascii="Calibri" w:hAnsi="Calibri" w:cs="Calibri"/>
          <w:sz w:val="22"/>
          <w:szCs w:val="22"/>
        </w:rPr>
        <w:t xml:space="preserve">        </w:t>
      </w:r>
      <w:r w:rsidRPr="004436FB">
        <w:rPr>
          <w:rFonts w:ascii="Calibri" w:hAnsi="Calibri" w:cs="Calibri"/>
          <w:b/>
          <w:sz w:val="22"/>
          <w:szCs w:val="22"/>
        </w:rPr>
        <w:t>Signature</w:t>
      </w:r>
    </w:p>
    <w:p w14:paraId="1F6F3C5D" w14:textId="1188D222" w:rsidR="001042AE" w:rsidRPr="0095568E" w:rsidRDefault="001042AE" w:rsidP="001042AE">
      <w:pPr>
        <w:rPr>
          <w:rFonts w:ascii="Calibri" w:hAnsi="Calibri" w:cs="Calibri"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6959E7" w14:textId="77777777" w:rsidR="00FC5B0D" w:rsidRDefault="00FC5B0D">
      <w:pPr>
        <w:tabs>
          <w:tab w:val="left" w:pos="360"/>
        </w:tabs>
        <w:jc w:val="both"/>
      </w:pPr>
      <w:r>
        <w:rPr>
          <w:rFonts w:ascii="Century Schoolbook" w:hAnsi="Century Schoolbook" w:cs="Century Schoolbook"/>
          <w:sz w:val="20"/>
          <w:szCs w:val="20"/>
        </w:rPr>
        <w:tab/>
      </w:r>
      <w:r>
        <w:rPr>
          <w:rFonts w:ascii="Century Schoolbook" w:hAnsi="Century Schoolbook" w:cs="Century Schoolbook"/>
          <w:sz w:val="20"/>
          <w:szCs w:val="20"/>
        </w:rPr>
        <w:tab/>
      </w:r>
      <w:r>
        <w:rPr>
          <w:rFonts w:ascii="Century Schoolbook" w:hAnsi="Century Schoolbook" w:cs="Century Schoolbook"/>
          <w:sz w:val="20"/>
          <w:szCs w:val="20"/>
        </w:rPr>
        <w:tab/>
      </w:r>
      <w:r>
        <w:rPr>
          <w:rFonts w:ascii="Century Schoolbook" w:hAnsi="Century Schoolbook" w:cs="Century Schoolbook"/>
          <w:sz w:val="20"/>
          <w:szCs w:val="20"/>
        </w:rPr>
        <w:tab/>
      </w:r>
      <w:r>
        <w:rPr>
          <w:rFonts w:ascii="Century Schoolbook" w:hAnsi="Century Schoolbook" w:cs="Century Schoolbook"/>
          <w:sz w:val="20"/>
          <w:szCs w:val="20"/>
        </w:rPr>
        <w:tab/>
      </w:r>
      <w:r>
        <w:rPr>
          <w:rFonts w:ascii="Century Schoolbook" w:hAnsi="Century Schoolbook" w:cs="Century Schoolbook"/>
          <w:sz w:val="20"/>
          <w:szCs w:val="20"/>
        </w:rPr>
        <w:tab/>
      </w:r>
      <w:r>
        <w:rPr>
          <w:rFonts w:ascii="Century Schoolbook" w:hAnsi="Century Schoolbook" w:cs="Century Schoolbook"/>
          <w:sz w:val="20"/>
          <w:szCs w:val="20"/>
        </w:rPr>
        <w:tab/>
      </w:r>
      <w:r>
        <w:rPr>
          <w:rFonts w:ascii="Century Schoolbook" w:hAnsi="Century Schoolbook" w:cs="Century Schoolbook"/>
          <w:b/>
          <w:sz w:val="20"/>
          <w:szCs w:val="20"/>
        </w:rPr>
        <w:t xml:space="preserve"> </w:t>
      </w:r>
    </w:p>
    <w:sectPr w:rsidR="00FC5B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5" w:right="1440" w:bottom="1260" w:left="1440" w:header="720" w:footer="720" w:gutter="0"/>
      <w:pgBorders>
        <w:top w:val="dashSmallGap" w:sz="8" w:space="31" w:color="000000" w:shadow="1"/>
        <w:left w:val="dashSmallGap" w:sz="8" w:space="31" w:color="000000" w:shadow="1"/>
        <w:bottom w:val="dashSmallGap" w:sz="8" w:space="31" w:color="000000" w:shadow="1"/>
        <w:right w:val="dashSmallGap" w:sz="8" w:space="31" w:color="000000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871BC" w14:textId="77777777" w:rsidR="00DD4EC4" w:rsidRDefault="00DD4EC4" w:rsidP="00D1109C">
      <w:r>
        <w:separator/>
      </w:r>
    </w:p>
  </w:endnote>
  <w:endnote w:type="continuationSeparator" w:id="0">
    <w:p w14:paraId="144A5D23" w14:textId="77777777" w:rsidR="00DD4EC4" w:rsidRDefault="00DD4EC4" w:rsidP="00D11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eeSans">
    <w:altName w:val="Arial"/>
    <w:panose1 w:val="020B0604020202020204"/>
    <w:charset w:val="01"/>
    <w:family w:val="swiss"/>
    <w:pitch w:val="default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4B86" w14:textId="77777777" w:rsidR="00D1109C" w:rsidRDefault="00D110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610EB" w14:textId="77777777" w:rsidR="00D1109C" w:rsidRDefault="00D110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29076" w14:textId="77777777" w:rsidR="00D1109C" w:rsidRDefault="00D11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805D2" w14:textId="77777777" w:rsidR="00DD4EC4" w:rsidRDefault="00DD4EC4" w:rsidP="00D1109C">
      <w:r>
        <w:separator/>
      </w:r>
    </w:p>
  </w:footnote>
  <w:footnote w:type="continuationSeparator" w:id="0">
    <w:p w14:paraId="463F29E8" w14:textId="77777777" w:rsidR="00DD4EC4" w:rsidRDefault="00DD4EC4" w:rsidP="00D11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0AD66" w14:textId="77777777" w:rsidR="00D1109C" w:rsidRDefault="00D110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FF5F2" w14:textId="77777777" w:rsidR="00D1109C" w:rsidRDefault="00D110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D1109C" w:rsidRDefault="00D11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 w15:restartNumberingAfterBreak="0">
    <w:nsid w:val="00000003"/>
    <w:multiLevelType w:val="singleLevel"/>
    <w:tmpl w:val="00000003"/>
    <w:lvl w:ilvl="0">
      <w:numFmt w:val="bullet"/>
      <w:lvlText w:val=""/>
      <w:lvlJc w:val="left"/>
      <w:pPr>
        <w:ind w:left="720" w:hanging="360"/>
      </w:pPr>
      <w:rPr>
        <w:rFonts w:ascii="Wingdings" w:hAnsi="Wingdings" w:cs="Times New Roman" w:hint="default"/>
        <w:color w:val="000000"/>
        <w:sz w:val="22"/>
        <w:szCs w:val="22"/>
        <w:lang w:eastAsia="en-SG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0000"/>
        <w:sz w:val="22"/>
        <w:szCs w:val="22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color w:val="000000"/>
        <w:sz w:val="22"/>
        <w:szCs w:val="22"/>
        <w:lang w:eastAsia="en-SG"/>
      </w:rPr>
    </w:lvl>
  </w:abstractNum>
  <w:abstractNum w:abstractNumId="6" w15:restartNumberingAfterBreak="0">
    <w:nsid w:val="00000007"/>
    <w:multiLevelType w:val="hybridMultilevel"/>
    <w:tmpl w:val="B100EACE"/>
    <w:lvl w:ilvl="0" w:tplc="FFFFFFFF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7F15D5"/>
    <w:multiLevelType w:val="hybridMultilevel"/>
    <w:tmpl w:val="7C6A6E6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034529DD"/>
    <w:multiLevelType w:val="hybridMultilevel"/>
    <w:tmpl w:val="5D842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77D29"/>
    <w:multiLevelType w:val="hybridMultilevel"/>
    <w:tmpl w:val="B3928A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D3635"/>
    <w:multiLevelType w:val="multilevel"/>
    <w:tmpl w:val="89DE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A2CE6"/>
    <w:multiLevelType w:val="hybridMultilevel"/>
    <w:tmpl w:val="78304072"/>
    <w:lvl w:ilvl="0" w:tplc="C0700D04">
      <w:start w:val="2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1B7127"/>
    <w:multiLevelType w:val="hybridMultilevel"/>
    <w:tmpl w:val="0BFC0A66"/>
    <w:lvl w:ilvl="0" w:tplc="00000003">
      <w:numFmt w:val="bullet"/>
      <w:lvlText w:val=""/>
      <w:lvlJc w:val="left"/>
      <w:pPr>
        <w:ind w:left="720" w:hanging="360"/>
      </w:pPr>
      <w:rPr>
        <w:rFonts w:ascii="Wingdings" w:hAnsi="Wingdings" w:cs="Times New Roman" w:hint="default"/>
        <w:color w:val="000000"/>
        <w:sz w:val="22"/>
        <w:szCs w:val="22"/>
        <w:lang w:eastAsia="en-SG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C2154"/>
    <w:multiLevelType w:val="hybridMultilevel"/>
    <w:tmpl w:val="18EEE32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4F85674"/>
    <w:multiLevelType w:val="hybridMultilevel"/>
    <w:tmpl w:val="BD92FECA"/>
    <w:lvl w:ilvl="0" w:tplc="C0700D04">
      <w:start w:val="2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A6D90"/>
    <w:multiLevelType w:val="hybridMultilevel"/>
    <w:tmpl w:val="2940BF04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D6A4D"/>
    <w:multiLevelType w:val="hybridMultilevel"/>
    <w:tmpl w:val="44643744"/>
    <w:lvl w:ilvl="0" w:tplc="4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7D49B0"/>
    <w:multiLevelType w:val="hybridMultilevel"/>
    <w:tmpl w:val="53F8A7B0"/>
    <w:lvl w:ilvl="0" w:tplc="4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E64521"/>
    <w:multiLevelType w:val="hybridMultilevel"/>
    <w:tmpl w:val="7BF25CEC"/>
    <w:lvl w:ilvl="0" w:tplc="00000003">
      <w:numFmt w:val="bullet"/>
      <w:lvlText w:val=""/>
      <w:lvlJc w:val="left"/>
      <w:pPr>
        <w:ind w:left="1080" w:hanging="360"/>
      </w:pPr>
      <w:rPr>
        <w:rFonts w:ascii="Wingdings" w:hAnsi="Wingdings" w:cs="Times New Roman" w:hint="default"/>
        <w:color w:val="000000"/>
        <w:sz w:val="22"/>
        <w:szCs w:val="22"/>
        <w:lang w:eastAsia="en-SG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75EA7"/>
    <w:multiLevelType w:val="hybridMultilevel"/>
    <w:tmpl w:val="A3A6C6F0"/>
    <w:lvl w:ilvl="0" w:tplc="C0700D04">
      <w:start w:val="2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06D8D"/>
    <w:multiLevelType w:val="hybridMultilevel"/>
    <w:tmpl w:val="31BEA7DA"/>
    <w:lvl w:ilvl="0" w:tplc="944837DA">
      <w:start w:val="1"/>
      <w:numFmt w:val="bullet"/>
      <w:lvlText w:val=""/>
      <w:lvlJc w:val="left"/>
      <w:pPr>
        <w:ind w:left="643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D8A5038"/>
    <w:multiLevelType w:val="hybridMultilevel"/>
    <w:tmpl w:val="05341E4E"/>
    <w:lvl w:ilvl="0" w:tplc="00000003">
      <w:numFmt w:val="bullet"/>
      <w:lvlText w:val=""/>
      <w:lvlJc w:val="left"/>
      <w:pPr>
        <w:ind w:left="720" w:hanging="360"/>
      </w:pPr>
      <w:rPr>
        <w:rFonts w:ascii="Wingdings" w:hAnsi="Wingdings" w:cs="Times New Roman" w:hint="default"/>
        <w:color w:val="000000"/>
        <w:sz w:val="22"/>
        <w:szCs w:val="22"/>
        <w:lang w:eastAsia="en-SG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364F9"/>
    <w:multiLevelType w:val="hybridMultilevel"/>
    <w:tmpl w:val="F4FC0C86"/>
    <w:lvl w:ilvl="0" w:tplc="00000003">
      <w:numFmt w:val="bullet"/>
      <w:lvlText w:val=""/>
      <w:lvlJc w:val="left"/>
      <w:pPr>
        <w:ind w:left="720" w:hanging="360"/>
      </w:pPr>
      <w:rPr>
        <w:rFonts w:ascii="Wingdings" w:hAnsi="Wingdings" w:cs="Times New Roman" w:hint="default"/>
        <w:color w:val="000000"/>
        <w:sz w:val="22"/>
        <w:szCs w:val="22"/>
        <w:lang w:eastAsia="en-SG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B1E7D"/>
    <w:multiLevelType w:val="hybridMultilevel"/>
    <w:tmpl w:val="A558C942"/>
    <w:lvl w:ilvl="0" w:tplc="00000003">
      <w:numFmt w:val="bullet"/>
      <w:lvlText w:val=""/>
      <w:lvlJc w:val="left"/>
      <w:pPr>
        <w:ind w:left="1080" w:hanging="360"/>
      </w:pPr>
      <w:rPr>
        <w:rFonts w:ascii="Wingdings" w:hAnsi="Wingdings" w:cs="Times New Roman" w:hint="default"/>
        <w:color w:val="000000"/>
        <w:sz w:val="22"/>
        <w:szCs w:val="22"/>
        <w:lang w:eastAsia="en-SG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DC7F59"/>
    <w:multiLevelType w:val="hybridMultilevel"/>
    <w:tmpl w:val="9252019C"/>
    <w:lvl w:ilvl="0" w:tplc="C0700D04">
      <w:start w:val="2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13"/>
  </w:num>
  <w:num w:numId="9">
    <w:abstractNumId w:val="20"/>
  </w:num>
  <w:num w:numId="10">
    <w:abstractNumId w:val="19"/>
  </w:num>
  <w:num w:numId="11">
    <w:abstractNumId w:val="7"/>
  </w:num>
  <w:num w:numId="12">
    <w:abstractNumId w:val="24"/>
  </w:num>
  <w:num w:numId="13">
    <w:abstractNumId w:val="14"/>
  </w:num>
  <w:num w:numId="14">
    <w:abstractNumId w:val="11"/>
  </w:num>
  <w:num w:numId="15">
    <w:abstractNumId w:val="18"/>
  </w:num>
  <w:num w:numId="16">
    <w:abstractNumId w:val="12"/>
  </w:num>
  <w:num w:numId="17">
    <w:abstractNumId w:val="22"/>
  </w:num>
  <w:num w:numId="18">
    <w:abstractNumId w:val="23"/>
  </w:num>
  <w:num w:numId="19">
    <w:abstractNumId w:val="10"/>
  </w:num>
  <w:num w:numId="20">
    <w:abstractNumId w:val="21"/>
  </w:num>
  <w:num w:numId="21">
    <w:abstractNumId w:val="16"/>
  </w:num>
  <w:num w:numId="22">
    <w:abstractNumId w:val="15"/>
  </w:num>
  <w:num w:numId="23">
    <w:abstractNumId w:val="8"/>
  </w:num>
  <w:num w:numId="24">
    <w:abstractNumId w:val="9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1C2"/>
    <w:rsid w:val="00005D8A"/>
    <w:rsid w:val="000200A8"/>
    <w:rsid w:val="0002014B"/>
    <w:rsid w:val="000231B7"/>
    <w:rsid w:val="00032F06"/>
    <w:rsid w:val="00063E7E"/>
    <w:rsid w:val="00070DE0"/>
    <w:rsid w:val="00070E2A"/>
    <w:rsid w:val="000803AA"/>
    <w:rsid w:val="00093F8F"/>
    <w:rsid w:val="00095EF4"/>
    <w:rsid w:val="00097B08"/>
    <w:rsid w:val="000A090A"/>
    <w:rsid w:val="000D74CE"/>
    <w:rsid w:val="000F119D"/>
    <w:rsid w:val="000F2C04"/>
    <w:rsid w:val="000F4959"/>
    <w:rsid w:val="000F4984"/>
    <w:rsid w:val="001042AE"/>
    <w:rsid w:val="001056FB"/>
    <w:rsid w:val="00122CC1"/>
    <w:rsid w:val="001359A9"/>
    <w:rsid w:val="0013799A"/>
    <w:rsid w:val="0015107B"/>
    <w:rsid w:val="00165F86"/>
    <w:rsid w:val="00172A27"/>
    <w:rsid w:val="00190737"/>
    <w:rsid w:val="001A2693"/>
    <w:rsid w:val="001A42AB"/>
    <w:rsid w:val="001B0BFA"/>
    <w:rsid w:val="001B6F99"/>
    <w:rsid w:val="001D7A0A"/>
    <w:rsid w:val="001E1C3E"/>
    <w:rsid w:val="001E7F1E"/>
    <w:rsid w:val="001F1119"/>
    <w:rsid w:val="001F48E8"/>
    <w:rsid w:val="001F5B07"/>
    <w:rsid w:val="00201CBD"/>
    <w:rsid w:val="00214668"/>
    <w:rsid w:val="00220EA4"/>
    <w:rsid w:val="002456E6"/>
    <w:rsid w:val="00256644"/>
    <w:rsid w:val="002601DA"/>
    <w:rsid w:val="002741F4"/>
    <w:rsid w:val="0028066E"/>
    <w:rsid w:val="002966BF"/>
    <w:rsid w:val="002B4363"/>
    <w:rsid w:val="002D3399"/>
    <w:rsid w:val="002E7FC6"/>
    <w:rsid w:val="002F040D"/>
    <w:rsid w:val="002F07B5"/>
    <w:rsid w:val="002F1989"/>
    <w:rsid w:val="003140F2"/>
    <w:rsid w:val="003177E3"/>
    <w:rsid w:val="003256D3"/>
    <w:rsid w:val="00332229"/>
    <w:rsid w:val="003327E5"/>
    <w:rsid w:val="00343E11"/>
    <w:rsid w:val="003565F1"/>
    <w:rsid w:val="00362EE3"/>
    <w:rsid w:val="00390C3A"/>
    <w:rsid w:val="00393606"/>
    <w:rsid w:val="003A5D59"/>
    <w:rsid w:val="003C3147"/>
    <w:rsid w:val="003C3548"/>
    <w:rsid w:val="003F43FE"/>
    <w:rsid w:val="003F64BE"/>
    <w:rsid w:val="003F7B17"/>
    <w:rsid w:val="004026E3"/>
    <w:rsid w:val="004051FF"/>
    <w:rsid w:val="00444326"/>
    <w:rsid w:val="00444EC7"/>
    <w:rsid w:val="00444F9B"/>
    <w:rsid w:val="00450ADF"/>
    <w:rsid w:val="00465952"/>
    <w:rsid w:val="00470C79"/>
    <w:rsid w:val="00472B83"/>
    <w:rsid w:val="00481839"/>
    <w:rsid w:val="0048317F"/>
    <w:rsid w:val="00491C37"/>
    <w:rsid w:val="004963ED"/>
    <w:rsid w:val="004A6ADA"/>
    <w:rsid w:val="004D2F79"/>
    <w:rsid w:val="004D7ACC"/>
    <w:rsid w:val="005145F2"/>
    <w:rsid w:val="00514DFB"/>
    <w:rsid w:val="0052145C"/>
    <w:rsid w:val="00522EB9"/>
    <w:rsid w:val="00525F29"/>
    <w:rsid w:val="0053198A"/>
    <w:rsid w:val="005378E2"/>
    <w:rsid w:val="00546044"/>
    <w:rsid w:val="00553A3B"/>
    <w:rsid w:val="0055602F"/>
    <w:rsid w:val="005642A4"/>
    <w:rsid w:val="00565AC9"/>
    <w:rsid w:val="00584FFB"/>
    <w:rsid w:val="00592021"/>
    <w:rsid w:val="005A7358"/>
    <w:rsid w:val="005B0C11"/>
    <w:rsid w:val="005B28C3"/>
    <w:rsid w:val="005C6D27"/>
    <w:rsid w:val="005D0776"/>
    <w:rsid w:val="005E788C"/>
    <w:rsid w:val="005F4FC8"/>
    <w:rsid w:val="0060075B"/>
    <w:rsid w:val="00606200"/>
    <w:rsid w:val="00606F89"/>
    <w:rsid w:val="00607685"/>
    <w:rsid w:val="00610CCA"/>
    <w:rsid w:val="00612EF7"/>
    <w:rsid w:val="006142FC"/>
    <w:rsid w:val="00617A32"/>
    <w:rsid w:val="00620546"/>
    <w:rsid w:val="00636D48"/>
    <w:rsid w:val="006378F5"/>
    <w:rsid w:val="00665589"/>
    <w:rsid w:val="00666F46"/>
    <w:rsid w:val="00685657"/>
    <w:rsid w:val="006870A0"/>
    <w:rsid w:val="006A524E"/>
    <w:rsid w:val="006B7793"/>
    <w:rsid w:val="006D2F9E"/>
    <w:rsid w:val="006D54C6"/>
    <w:rsid w:val="006E365A"/>
    <w:rsid w:val="006E4736"/>
    <w:rsid w:val="00702EF5"/>
    <w:rsid w:val="00723736"/>
    <w:rsid w:val="00724AB6"/>
    <w:rsid w:val="007357FB"/>
    <w:rsid w:val="00751C15"/>
    <w:rsid w:val="00752C3C"/>
    <w:rsid w:val="00753036"/>
    <w:rsid w:val="0075593A"/>
    <w:rsid w:val="00774473"/>
    <w:rsid w:val="00775362"/>
    <w:rsid w:val="007871ED"/>
    <w:rsid w:val="007A6C1B"/>
    <w:rsid w:val="007B7C43"/>
    <w:rsid w:val="007C0608"/>
    <w:rsid w:val="007C7BE6"/>
    <w:rsid w:val="007D5A32"/>
    <w:rsid w:val="007E01E5"/>
    <w:rsid w:val="007F2F58"/>
    <w:rsid w:val="007F5042"/>
    <w:rsid w:val="007F524B"/>
    <w:rsid w:val="007F63D0"/>
    <w:rsid w:val="00800615"/>
    <w:rsid w:val="00801312"/>
    <w:rsid w:val="00807AB9"/>
    <w:rsid w:val="00810D2B"/>
    <w:rsid w:val="008159E1"/>
    <w:rsid w:val="008345A3"/>
    <w:rsid w:val="00871BF4"/>
    <w:rsid w:val="008767E0"/>
    <w:rsid w:val="008806D3"/>
    <w:rsid w:val="00886338"/>
    <w:rsid w:val="008A7A8E"/>
    <w:rsid w:val="008B52C7"/>
    <w:rsid w:val="008C10FE"/>
    <w:rsid w:val="008C25D3"/>
    <w:rsid w:val="008C5A45"/>
    <w:rsid w:val="008E223C"/>
    <w:rsid w:val="008E3452"/>
    <w:rsid w:val="008E5082"/>
    <w:rsid w:val="008E673A"/>
    <w:rsid w:val="008F777A"/>
    <w:rsid w:val="009021C4"/>
    <w:rsid w:val="0090490B"/>
    <w:rsid w:val="00904C7D"/>
    <w:rsid w:val="00910EAE"/>
    <w:rsid w:val="009137EF"/>
    <w:rsid w:val="009138B9"/>
    <w:rsid w:val="00927B29"/>
    <w:rsid w:val="009351D4"/>
    <w:rsid w:val="00944C04"/>
    <w:rsid w:val="0096127D"/>
    <w:rsid w:val="009875B3"/>
    <w:rsid w:val="00995374"/>
    <w:rsid w:val="009A3EEC"/>
    <w:rsid w:val="009A58C9"/>
    <w:rsid w:val="009A62AF"/>
    <w:rsid w:val="009A62EF"/>
    <w:rsid w:val="009E3DE7"/>
    <w:rsid w:val="009E432E"/>
    <w:rsid w:val="009E6016"/>
    <w:rsid w:val="00A21EBB"/>
    <w:rsid w:val="00A30A90"/>
    <w:rsid w:val="00A367F8"/>
    <w:rsid w:val="00A47489"/>
    <w:rsid w:val="00A80ECB"/>
    <w:rsid w:val="00A86CBC"/>
    <w:rsid w:val="00AA1AC1"/>
    <w:rsid w:val="00AC12D0"/>
    <w:rsid w:val="00AC2B12"/>
    <w:rsid w:val="00AD323B"/>
    <w:rsid w:val="00AD41AB"/>
    <w:rsid w:val="00AD433D"/>
    <w:rsid w:val="00AE45C0"/>
    <w:rsid w:val="00AE7586"/>
    <w:rsid w:val="00AF24C9"/>
    <w:rsid w:val="00AF38D7"/>
    <w:rsid w:val="00B040FD"/>
    <w:rsid w:val="00B35D37"/>
    <w:rsid w:val="00B36394"/>
    <w:rsid w:val="00B40EAF"/>
    <w:rsid w:val="00B518A6"/>
    <w:rsid w:val="00B5246C"/>
    <w:rsid w:val="00B63E8B"/>
    <w:rsid w:val="00B6451B"/>
    <w:rsid w:val="00B6460F"/>
    <w:rsid w:val="00B815D8"/>
    <w:rsid w:val="00BB0911"/>
    <w:rsid w:val="00BB6CA0"/>
    <w:rsid w:val="00BC3030"/>
    <w:rsid w:val="00BC6473"/>
    <w:rsid w:val="00BC6EE4"/>
    <w:rsid w:val="00BD2AC4"/>
    <w:rsid w:val="00BE0BE0"/>
    <w:rsid w:val="00C44DA8"/>
    <w:rsid w:val="00C5470C"/>
    <w:rsid w:val="00C63CB1"/>
    <w:rsid w:val="00C65A7D"/>
    <w:rsid w:val="00C72610"/>
    <w:rsid w:val="00C845DC"/>
    <w:rsid w:val="00C9693E"/>
    <w:rsid w:val="00CB43CF"/>
    <w:rsid w:val="00CC6FC0"/>
    <w:rsid w:val="00CC758F"/>
    <w:rsid w:val="00CD33E9"/>
    <w:rsid w:val="00CF2D02"/>
    <w:rsid w:val="00CF7AA0"/>
    <w:rsid w:val="00D02E87"/>
    <w:rsid w:val="00D102B1"/>
    <w:rsid w:val="00D1109C"/>
    <w:rsid w:val="00D16EDD"/>
    <w:rsid w:val="00D322E8"/>
    <w:rsid w:val="00D37D88"/>
    <w:rsid w:val="00D4074C"/>
    <w:rsid w:val="00D425E0"/>
    <w:rsid w:val="00D443DD"/>
    <w:rsid w:val="00D55288"/>
    <w:rsid w:val="00D61663"/>
    <w:rsid w:val="00D63757"/>
    <w:rsid w:val="00D733FB"/>
    <w:rsid w:val="00D7745B"/>
    <w:rsid w:val="00D81DFC"/>
    <w:rsid w:val="00D82A18"/>
    <w:rsid w:val="00D83692"/>
    <w:rsid w:val="00DA7753"/>
    <w:rsid w:val="00DA79DA"/>
    <w:rsid w:val="00DC2A36"/>
    <w:rsid w:val="00DD4EC4"/>
    <w:rsid w:val="00DE17DB"/>
    <w:rsid w:val="00DE491F"/>
    <w:rsid w:val="00DF04D0"/>
    <w:rsid w:val="00DF157F"/>
    <w:rsid w:val="00E0065F"/>
    <w:rsid w:val="00E03893"/>
    <w:rsid w:val="00E05FD7"/>
    <w:rsid w:val="00E100E8"/>
    <w:rsid w:val="00E13D56"/>
    <w:rsid w:val="00E213D8"/>
    <w:rsid w:val="00E26651"/>
    <w:rsid w:val="00E46B2F"/>
    <w:rsid w:val="00E63733"/>
    <w:rsid w:val="00E65C94"/>
    <w:rsid w:val="00E74477"/>
    <w:rsid w:val="00E84CAB"/>
    <w:rsid w:val="00E958A8"/>
    <w:rsid w:val="00EA214A"/>
    <w:rsid w:val="00EB36A0"/>
    <w:rsid w:val="00EB4817"/>
    <w:rsid w:val="00EC3575"/>
    <w:rsid w:val="00ED0C68"/>
    <w:rsid w:val="00EE6446"/>
    <w:rsid w:val="00F21DDD"/>
    <w:rsid w:val="00F30B7D"/>
    <w:rsid w:val="00F37685"/>
    <w:rsid w:val="00F56C25"/>
    <w:rsid w:val="00F60CDC"/>
    <w:rsid w:val="00F7537C"/>
    <w:rsid w:val="00F917FA"/>
    <w:rsid w:val="00F94C7D"/>
    <w:rsid w:val="00FA3312"/>
    <w:rsid w:val="00FA7829"/>
    <w:rsid w:val="00FC109C"/>
    <w:rsid w:val="00FC27FE"/>
    <w:rsid w:val="00FC4E1A"/>
    <w:rsid w:val="00FC5B0D"/>
    <w:rsid w:val="00FD4318"/>
    <w:rsid w:val="00FD7E46"/>
    <w:rsid w:val="00FE73BA"/>
    <w:rsid w:val="5B91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E226051"/>
  <w14:defaultImageDpi w14:val="0"/>
  <w15:chartTrackingRefBased/>
  <w15:docId w15:val="{D8618282-7701-DC46-A2B5-D08C5E54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</w:pPr>
    <w:rPr>
      <w:rFonts w:ascii="Verdana" w:hAnsi="Verdana" w:cs="Verdana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widowControl/>
      <w:numPr>
        <w:numId w:val="2"/>
      </w:numPr>
      <w:autoSpaceDE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widowControl/>
      <w:numPr>
        <w:ilvl w:val="1"/>
        <w:numId w:val="2"/>
      </w:numPr>
      <w:autoSpaceDE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outlineLvl w:val="8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84exhsubtitle">
    <w:name w:val="84 exh subtitle"/>
    <w:basedOn w:val="Normal"/>
    <w:next w:val="Normal"/>
    <w:pPr>
      <w:widowControl/>
      <w:autoSpaceDE/>
      <w:spacing w:before="100"/>
    </w:pPr>
    <w:rPr>
      <w:rFonts w:ascii="Arial" w:hAnsi="Arial" w:cs="Arial"/>
      <w:b/>
      <w:bCs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ascii="Times New Roman" w:hAnsi="Times New Roman" w:cs="Times New Roman"/>
    </w:rPr>
  </w:style>
  <w:style w:type="paragraph" w:styleId="PlainText">
    <w:name w:val="Plain Text"/>
    <w:basedOn w:val="Normal"/>
    <w:pPr>
      <w:widowControl/>
      <w:autoSpaceDE/>
    </w:pPr>
    <w:rPr>
      <w:rFonts w:ascii="Courier New" w:eastAsia="Calibri" w:hAnsi="Courier New" w:cs="Courier New"/>
      <w:sz w:val="20"/>
      <w:szCs w:val="20"/>
    </w:rPr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Times New Roman" w:eastAsia="Times New Roman" w:hAnsi="Times New Roman" w:cs="Times New Roman"/>
    </w:rPr>
  </w:style>
  <w:style w:type="character" w:customStyle="1" w:styleId="WW8Num1z2">
    <w:name w:val="WW8Num1z2"/>
    <w:rPr>
      <w:rFonts w:ascii="Times New Roman" w:eastAsia="Times New Roman" w:hAnsi="Times New Roman" w:cs="Times New Roman"/>
    </w:rPr>
  </w:style>
  <w:style w:type="character" w:customStyle="1" w:styleId="WW8Num1z3">
    <w:name w:val="WW8Num1z3"/>
    <w:rPr>
      <w:rFonts w:ascii="Times New Roman" w:eastAsia="Times New Roman" w:hAnsi="Times New Roman" w:cs="Times New Roman"/>
    </w:rPr>
  </w:style>
  <w:style w:type="character" w:customStyle="1" w:styleId="WW8Num1z4">
    <w:name w:val="WW8Num1z4"/>
    <w:rPr>
      <w:rFonts w:ascii="Times New Roman" w:eastAsia="Times New Roman" w:hAnsi="Times New Roman" w:cs="Times New Roman"/>
    </w:rPr>
  </w:style>
  <w:style w:type="character" w:customStyle="1" w:styleId="WW8Num1z5">
    <w:name w:val="WW8Num1z5"/>
    <w:rPr>
      <w:rFonts w:ascii="Times New Roman" w:eastAsia="Times New Roman" w:hAnsi="Times New Roman" w:cs="Times New Roman"/>
    </w:rPr>
  </w:style>
  <w:style w:type="character" w:customStyle="1" w:styleId="WW8Num1z6">
    <w:name w:val="WW8Num1z6"/>
    <w:rPr>
      <w:rFonts w:ascii="Times New Roman" w:eastAsia="Times New Roman" w:hAnsi="Times New Roman" w:cs="Times New Roman"/>
    </w:rPr>
  </w:style>
  <w:style w:type="character" w:customStyle="1" w:styleId="WW8Num1z7">
    <w:name w:val="WW8Num1z7"/>
    <w:rPr>
      <w:rFonts w:ascii="Times New Roman" w:eastAsia="Times New Roman" w:hAnsi="Times New Roman" w:cs="Times New Roman"/>
    </w:rPr>
  </w:style>
  <w:style w:type="character" w:customStyle="1" w:styleId="WW8Num1z8">
    <w:name w:val="WW8Num1z8"/>
    <w:rPr>
      <w:rFonts w:ascii="Times New Roman" w:eastAsia="Times New Roman" w:hAnsi="Times New Roman" w:cs="Times New Roman"/>
    </w:rPr>
  </w:style>
  <w:style w:type="character" w:customStyle="1" w:styleId="WW8Num2z0">
    <w:name w:val="WW8Num2z0"/>
    <w:rPr>
      <w:rFonts w:ascii="Symbol" w:eastAsia="Times New Roman" w:hAnsi="Symbol" w:cs="Symbol" w:hint="default"/>
      <w:color w:val="000000"/>
      <w:sz w:val="22"/>
      <w:szCs w:val="22"/>
    </w:rPr>
  </w:style>
  <w:style w:type="character" w:customStyle="1" w:styleId="WW8Num3z0">
    <w:name w:val="WW8Num3z0"/>
    <w:rPr>
      <w:rFonts w:ascii="Wingdings" w:eastAsia="Times New Roman" w:hAnsi="Wingdings" w:cs="Times New Roman" w:hint="default"/>
      <w:color w:val="000000"/>
      <w:sz w:val="22"/>
      <w:szCs w:val="22"/>
      <w:lang w:eastAsia="en-SG"/>
    </w:rPr>
  </w:style>
  <w:style w:type="character" w:customStyle="1" w:styleId="WW8Num4z0">
    <w:name w:val="WW8Num4z0"/>
    <w:rPr>
      <w:rFonts w:ascii="Wingdings" w:eastAsia="Times New Roman" w:hAnsi="Wingdings" w:cs="Wingdings" w:hint="default"/>
    </w:rPr>
  </w:style>
  <w:style w:type="character" w:customStyle="1" w:styleId="WW8Num5z0">
    <w:name w:val="WW8Num5z0"/>
    <w:rPr>
      <w:rFonts w:ascii="Wingdings" w:eastAsia="Times New Roman" w:hAnsi="Wingdings" w:cs="Wingdings" w:hint="default"/>
      <w:color w:val="000000"/>
      <w:sz w:val="22"/>
      <w:szCs w:val="22"/>
    </w:rPr>
  </w:style>
  <w:style w:type="character" w:customStyle="1" w:styleId="WW8Num6z0">
    <w:name w:val="WW8Num6z0"/>
    <w:rPr>
      <w:rFonts w:ascii="Wingdings" w:eastAsia="Times New Roman" w:hAnsi="Wingdings" w:cs="Wingdings" w:hint="default"/>
      <w:color w:val="000000"/>
      <w:sz w:val="22"/>
      <w:szCs w:val="22"/>
      <w:lang w:eastAsia="en-SG"/>
    </w:rPr>
  </w:style>
  <w:style w:type="character" w:customStyle="1" w:styleId="WW8Num2z1">
    <w:name w:val="WW8Num2z1"/>
    <w:rPr>
      <w:rFonts w:ascii="Courier New" w:eastAsia="Times New Roman" w:hAnsi="Courier New" w:cs="Courier New" w:hint="default"/>
    </w:rPr>
  </w:style>
  <w:style w:type="character" w:customStyle="1" w:styleId="WW8Num2z2">
    <w:name w:val="WW8Num2z2"/>
    <w:rPr>
      <w:rFonts w:ascii="Wingdings" w:eastAsia="Times New Roman" w:hAnsi="Wingdings" w:cs="Wingdings" w:hint="default"/>
    </w:rPr>
  </w:style>
  <w:style w:type="character" w:customStyle="1" w:styleId="WW8Num2z3">
    <w:name w:val="WW8Num2z3"/>
    <w:rPr>
      <w:rFonts w:ascii="Symbol" w:eastAsia="Times New Roman" w:hAnsi="Symbol" w:cs="Symbol" w:hint="default"/>
    </w:rPr>
  </w:style>
  <w:style w:type="character" w:customStyle="1" w:styleId="WW8Num3z1">
    <w:name w:val="WW8Num3z1"/>
    <w:rPr>
      <w:rFonts w:ascii="Courier New" w:eastAsia="Times New Roman" w:hAnsi="Courier New" w:cs="Courier New" w:hint="default"/>
    </w:rPr>
  </w:style>
  <w:style w:type="character" w:customStyle="1" w:styleId="WW8Num3z2">
    <w:name w:val="WW8Num3z2"/>
    <w:rPr>
      <w:rFonts w:ascii="Wingdings" w:eastAsia="Times New Roman" w:hAnsi="Wingdings" w:cs="Wingdings" w:hint="default"/>
    </w:rPr>
  </w:style>
  <w:style w:type="character" w:customStyle="1" w:styleId="WW8Num4z1">
    <w:name w:val="WW8Num4z1"/>
    <w:rPr>
      <w:rFonts w:ascii="Courier New" w:eastAsia="Times New Roman" w:hAnsi="Courier New" w:cs="Courier New" w:hint="default"/>
    </w:rPr>
  </w:style>
  <w:style w:type="character" w:customStyle="1" w:styleId="WW8Num4z3">
    <w:name w:val="WW8Num4z3"/>
    <w:rPr>
      <w:rFonts w:ascii="Symbol" w:eastAsia="Times New Roman" w:hAnsi="Symbol" w:cs="Symbol" w:hint="default"/>
    </w:rPr>
  </w:style>
  <w:style w:type="character" w:customStyle="1" w:styleId="WW8Num5z1">
    <w:name w:val="WW8Num5z1"/>
    <w:rPr>
      <w:rFonts w:ascii="Courier New" w:eastAsia="Times New Roman" w:hAnsi="Courier New" w:cs="Courier New" w:hint="default"/>
    </w:rPr>
  </w:style>
  <w:style w:type="character" w:customStyle="1" w:styleId="WW8Num5z3">
    <w:name w:val="WW8Num5z3"/>
    <w:rPr>
      <w:rFonts w:ascii="Symbol" w:eastAsia="Times New Roman" w:hAnsi="Symbol" w:cs="Symbol" w:hint="default"/>
    </w:rPr>
  </w:style>
  <w:style w:type="character" w:customStyle="1" w:styleId="WW8Num6z1">
    <w:name w:val="WW8Num6z1"/>
    <w:rPr>
      <w:rFonts w:ascii="Courier New" w:eastAsia="Times New Roman" w:hAnsi="Courier New" w:cs="Courier New" w:hint="default"/>
    </w:rPr>
  </w:style>
  <w:style w:type="character" w:customStyle="1" w:styleId="WW8Num6z2">
    <w:name w:val="WW8Num6z2"/>
    <w:rPr>
      <w:rFonts w:ascii="Wingdings" w:eastAsia="Times New Roman" w:hAnsi="Wingdings" w:cs="Wingdings" w:hint="default"/>
    </w:rPr>
  </w:style>
  <w:style w:type="character" w:customStyle="1" w:styleId="WW8Num6z3">
    <w:name w:val="WW8Num6z3"/>
    <w:rPr>
      <w:rFonts w:ascii="Symbol" w:eastAsia="Times New Roman" w:hAnsi="Symbol" w:cs="Symbol" w:hint="default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Times New Roman" w:eastAsia="Times New Roman" w:hAnsi="Times New Roman" w:cs="Times New Roman"/>
    </w:rPr>
  </w:style>
  <w:style w:type="character" w:customStyle="1" w:styleId="WW8Num7z2">
    <w:name w:val="WW8Num7z2"/>
    <w:rPr>
      <w:rFonts w:ascii="Times New Roman" w:eastAsia="Times New Roman" w:hAnsi="Times New Roman" w:cs="Times New Roman"/>
    </w:rPr>
  </w:style>
  <w:style w:type="character" w:customStyle="1" w:styleId="WW8Num7z3">
    <w:name w:val="WW8Num7z3"/>
    <w:rPr>
      <w:rFonts w:ascii="Times New Roman" w:eastAsia="Times New Roman" w:hAnsi="Times New Roman" w:cs="Times New Roman"/>
    </w:rPr>
  </w:style>
  <w:style w:type="character" w:customStyle="1" w:styleId="WW8Num7z4">
    <w:name w:val="WW8Num7z4"/>
    <w:rPr>
      <w:rFonts w:ascii="Times New Roman" w:eastAsia="Times New Roman" w:hAnsi="Times New Roman" w:cs="Times New Roman"/>
    </w:rPr>
  </w:style>
  <w:style w:type="character" w:customStyle="1" w:styleId="WW8Num7z5">
    <w:name w:val="WW8Num7z5"/>
    <w:rPr>
      <w:rFonts w:ascii="Times New Roman" w:eastAsia="Times New Roman" w:hAnsi="Times New Roman" w:cs="Times New Roman"/>
    </w:rPr>
  </w:style>
  <w:style w:type="character" w:customStyle="1" w:styleId="WW8Num7z6">
    <w:name w:val="WW8Num7z6"/>
    <w:rPr>
      <w:rFonts w:ascii="Times New Roman" w:eastAsia="Times New Roman" w:hAnsi="Times New Roman" w:cs="Times New Roman"/>
    </w:rPr>
  </w:style>
  <w:style w:type="character" w:customStyle="1" w:styleId="WW8Num7z7">
    <w:name w:val="WW8Num7z7"/>
    <w:rPr>
      <w:rFonts w:ascii="Times New Roman" w:eastAsia="Times New Roman" w:hAnsi="Times New Roman" w:cs="Times New Roman"/>
    </w:rPr>
  </w:style>
  <w:style w:type="character" w:customStyle="1" w:styleId="WW8Num7z8">
    <w:name w:val="WW8Num7z8"/>
    <w:rPr>
      <w:rFonts w:ascii="Times New Roman" w:eastAsia="Times New Roman" w:hAnsi="Times New Roman" w:cs="Times New Roman"/>
    </w:rPr>
  </w:style>
  <w:style w:type="character" w:customStyle="1" w:styleId="WW8Num8z0">
    <w:name w:val="WW8Num8z0"/>
    <w:rPr>
      <w:rFonts w:ascii="Wingdings" w:eastAsia="Times New Roman" w:hAnsi="Wingdings" w:cs="Wingdings" w:hint="default"/>
    </w:rPr>
  </w:style>
  <w:style w:type="character" w:customStyle="1" w:styleId="WW8Num8z1">
    <w:name w:val="WW8Num8z1"/>
    <w:rPr>
      <w:rFonts w:ascii="Courier New" w:eastAsia="Times New Roman" w:hAnsi="Courier New" w:cs="Courier New" w:hint="default"/>
    </w:rPr>
  </w:style>
  <w:style w:type="character" w:customStyle="1" w:styleId="WW8Num8z3">
    <w:name w:val="WW8Num8z3"/>
    <w:rPr>
      <w:rFonts w:ascii="Symbol" w:eastAsia="Times New Roman" w:hAnsi="Symbol" w:cs="Symbol" w:hint="default"/>
    </w:rPr>
  </w:style>
  <w:style w:type="character" w:customStyle="1" w:styleId="WW8Num9z0">
    <w:name w:val="WW8Num9z0"/>
    <w:rPr>
      <w:rFonts w:ascii="Symbol" w:eastAsia="Times New Roman" w:hAnsi="Symbol" w:cs="Symbol" w:hint="default"/>
    </w:rPr>
  </w:style>
  <w:style w:type="character" w:customStyle="1" w:styleId="WW8Num9z1">
    <w:name w:val="WW8Num9z1"/>
    <w:rPr>
      <w:rFonts w:ascii="Courier New" w:eastAsia="Times New Roman" w:hAnsi="Courier New" w:cs="Courier New" w:hint="default"/>
    </w:rPr>
  </w:style>
  <w:style w:type="character" w:customStyle="1" w:styleId="WW8Num9z2">
    <w:name w:val="WW8Num9z2"/>
    <w:rPr>
      <w:rFonts w:ascii="Wingdings" w:eastAsia="Times New Roman" w:hAnsi="Wingdings" w:cs="Wingdings" w:hint="default"/>
    </w:rPr>
  </w:style>
  <w:style w:type="character" w:customStyle="1" w:styleId="WW8Num10z0">
    <w:name w:val="WW8Num10z0"/>
    <w:rPr>
      <w:rFonts w:ascii="Wingdings" w:eastAsia="Times New Roman" w:hAnsi="Wingdings" w:cs="Wingdings" w:hint="default"/>
    </w:rPr>
  </w:style>
  <w:style w:type="character" w:customStyle="1" w:styleId="WW8Num10z1">
    <w:name w:val="WW8Num10z1"/>
    <w:rPr>
      <w:rFonts w:ascii="Courier New" w:eastAsia="Times New Roman" w:hAnsi="Courier New" w:cs="Courier New" w:hint="default"/>
    </w:rPr>
  </w:style>
  <w:style w:type="character" w:customStyle="1" w:styleId="WW8Num10z3">
    <w:name w:val="WW8Num10z3"/>
    <w:rPr>
      <w:rFonts w:ascii="Symbol" w:eastAsia="Times New Roman" w:hAnsi="Symbol" w:cs="Symbol" w:hint="default"/>
    </w:rPr>
  </w:style>
  <w:style w:type="character" w:customStyle="1" w:styleId="WW8Num11z0">
    <w:name w:val="WW8Num11z0"/>
    <w:rPr>
      <w:rFonts w:ascii="Wingdings" w:eastAsia="Times New Roman" w:hAnsi="Wingdings" w:cs="Wingdings" w:hint="default"/>
    </w:rPr>
  </w:style>
  <w:style w:type="character" w:customStyle="1" w:styleId="WW8Num11z1">
    <w:name w:val="WW8Num11z1"/>
    <w:rPr>
      <w:rFonts w:ascii="Courier New" w:eastAsia="Times New Roman" w:hAnsi="Courier New" w:cs="Courier New" w:hint="default"/>
    </w:rPr>
  </w:style>
  <w:style w:type="character" w:customStyle="1" w:styleId="WW8Num11z3">
    <w:name w:val="WW8Num11z3"/>
    <w:rPr>
      <w:rFonts w:ascii="Symbol" w:eastAsia="Times New Roman" w:hAnsi="Symbol" w:cs="Symbol" w:hint="default"/>
    </w:rPr>
  </w:style>
  <w:style w:type="character" w:customStyle="1" w:styleId="WW8Num12z0">
    <w:name w:val="WW8Num12z0"/>
    <w:rPr>
      <w:rFonts w:ascii="Wingdings" w:eastAsia="Times New Roman" w:hAnsi="Wingdings" w:cs="Wingdings" w:hint="default"/>
      <w:b/>
      <w:i w:val="0"/>
    </w:rPr>
  </w:style>
  <w:style w:type="character" w:customStyle="1" w:styleId="WW8Num12z1">
    <w:name w:val="WW8Num12z1"/>
    <w:rPr>
      <w:rFonts w:ascii="Courier New" w:eastAsia="Times New Roman" w:hAnsi="Courier New" w:cs="Courier New" w:hint="default"/>
    </w:rPr>
  </w:style>
  <w:style w:type="character" w:customStyle="1" w:styleId="WW8Num12z2">
    <w:name w:val="WW8Num12z2"/>
    <w:rPr>
      <w:rFonts w:ascii="Wingdings" w:eastAsia="Times New Roman" w:hAnsi="Wingdings" w:cs="Wingdings" w:hint="default"/>
    </w:rPr>
  </w:style>
  <w:style w:type="character" w:customStyle="1" w:styleId="WW8Num12z3">
    <w:name w:val="WW8Num12z3"/>
    <w:rPr>
      <w:rFonts w:ascii="Symbol" w:eastAsia="Times New Roman" w:hAnsi="Symbol" w:cs="Symbol" w:hint="default"/>
    </w:rPr>
  </w:style>
  <w:style w:type="character" w:customStyle="1" w:styleId="WW8Num13z0">
    <w:name w:val="WW8Num13z0"/>
    <w:rPr>
      <w:rFonts w:ascii="Wingdings" w:eastAsia="Times New Roman" w:hAnsi="Wingdings" w:cs="Wingdings" w:hint="default"/>
    </w:rPr>
  </w:style>
  <w:style w:type="character" w:customStyle="1" w:styleId="WW8Num13z1">
    <w:name w:val="WW8Num13z1"/>
    <w:rPr>
      <w:rFonts w:ascii="Courier New" w:eastAsia="Times New Roman" w:hAnsi="Courier New" w:cs="Courier New" w:hint="default"/>
    </w:rPr>
  </w:style>
  <w:style w:type="character" w:customStyle="1" w:styleId="WW8Num13z3">
    <w:name w:val="WW8Num13z3"/>
    <w:rPr>
      <w:rFonts w:ascii="Symbol" w:eastAsia="Times New Roman" w:hAnsi="Symbol" w:cs="Symbol" w:hint="default"/>
    </w:rPr>
  </w:style>
  <w:style w:type="character" w:customStyle="1" w:styleId="WW8Num14z0">
    <w:name w:val="WW8Num14z0"/>
    <w:rPr>
      <w:rFonts w:ascii="Wingdings" w:eastAsia="Times New Roman" w:hAnsi="Wingdings" w:cs="Wingdings" w:hint="default"/>
    </w:rPr>
  </w:style>
  <w:style w:type="character" w:customStyle="1" w:styleId="WW8Num14z3">
    <w:name w:val="WW8Num14z3"/>
    <w:rPr>
      <w:rFonts w:ascii="Symbol" w:eastAsia="Times New Roman" w:hAnsi="Symbol" w:cs="Symbol" w:hint="default"/>
    </w:rPr>
  </w:style>
  <w:style w:type="character" w:customStyle="1" w:styleId="WW8Num14z4">
    <w:name w:val="WW8Num14z4"/>
    <w:rPr>
      <w:rFonts w:ascii="Courier New" w:eastAsia="Times New Roman" w:hAnsi="Courier New" w:cs="Courier New" w:hint="default"/>
    </w:rPr>
  </w:style>
  <w:style w:type="character" w:customStyle="1" w:styleId="WW8Num15z0">
    <w:name w:val="WW8Num15z0"/>
    <w:rPr>
      <w:rFonts w:ascii="Wingdings" w:eastAsia="Times New Roman" w:hAnsi="Wingdings" w:cs="Wingdings" w:hint="default"/>
    </w:rPr>
  </w:style>
  <w:style w:type="character" w:customStyle="1" w:styleId="WW8Num15z1">
    <w:name w:val="WW8Num15z1"/>
    <w:rPr>
      <w:rFonts w:ascii="Courier New" w:eastAsia="Times New Roman" w:hAnsi="Courier New" w:cs="Courier New" w:hint="default"/>
    </w:rPr>
  </w:style>
  <w:style w:type="character" w:customStyle="1" w:styleId="WW8Num15z3">
    <w:name w:val="WW8Num15z3"/>
    <w:rPr>
      <w:rFonts w:ascii="Symbol" w:eastAsia="Times New Roman" w:hAnsi="Symbol" w:cs="Symbol" w:hint="default"/>
    </w:rPr>
  </w:style>
  <w:style w:type="character" w:customStyle="1" w:styleId="WW8Num16z0">
    <w:name w:val="WW8Num16z0"/>
    <w:rPr>
      <w:rFonts w:ascii="Wingdings" w:eastAsia="Times New Roman" w:hAnsi="Wingdings" w:cs="Wingdings" w:hint="default"/>
    </w:rPr>
  </w:style>
  <w:style w:type="character" w:customStyle="1" w:styleId="WW8Num16z1">
    <w:name w:val="WW8Num16z1"/>
    <w:rPr>
      <w:rFonts w:ascii="Courier New" w:eastAsia="Times New Roman" w:hAnsi="Courier New" w:cs="Courier New" w:hint="default"/>
    </w:rPr>
  </w:style>
  <w:style w:type="character" w:customStyle="1" w:styleId="WW8Num16z3">
    <w:name w:val="WW8Num16z3"/>
    <w:rPr>
      <w:rFonts w:ascii="Symbol" w:eastAsia="Times New Roman" w:hAnsi="Symbol" w:cs="Symbol" w:hint="default"/>
    </w:rPr>
  </w:style>
  <w:style w:type="character" w:customStyle="1" w:styleId="WW8Num17z0">
    <w:name w:val="WW8Num17z0"/>
    <w:rPr>
      <w:rFonts w:ascii="Wingdings" w:eastAsia="Times New Roman" w:hAnsi="Wingdings" w:cs="Wingdings" w:hint="default"/>
    </w:rPr>
  </w:style>
  <w:style w:type="character" w:customStyle="1" w:styleId="WW8Num17z3">
    <w:name w:val="WW8Num17z3"/>
    <w:rPr>
      <w:rFonts w:ascii="Symbol" w:eastAsia="Times New Roman" w:hAnsi="Symbol" w:cs="Symbol" w:hint="default"/>
    </w:rPr>
  </w:style>
  <w:style w:type="character" w:customStyle="1" w:styleId="WW8Num17z4">
    <w:name w:val="WW8Num17z4"/>
    <w:rPr>
      <w:rFonts w:ascii="Courier New" w:eastAsia="Times New Roman" w:hAnsi="Courier New" w:cs="Courier New" w:hint="default"/>
    </w:rPr>
  </w:style>
  <w:style w:type="character" w:customStyle="1" w:styleId="WW8Num18z0">
    <w:name w:val="WW8Num18z0"/>
    <w:rPr>
      <w:rFonts w:ascii="Wingdings" w:eastAsia="Times New Roman" w:hAnsi="Wingdings" w:cs="Wingdings" w:hint="default"/>
    </w:rPr>
  </w:style>
  <w:style w:type="character" w:customStyle="1" w:styleId="WW8Num18z1">
    <w:name w:val="WW8Num18z1"/>
    <w:rPr>
      <w:rFonts w:ascii="Courier New" w:eastAsia="Times New Roman" w:hAnsi="Courier New" w:cs="Courier New" w:hint="default"/>
    </w:rPr>
  </w:style>
  <w:style w:type="character" w:customStyle="1" w:styleId="WW8Num18z3">
    <w:name w:val="WW8Num18z3"/>
    <w:rPr>
      <w:rFonts w:ascii="Symbol" w:eastAsia="Times New Roman" w:hAnsi="Symbol" w:cs="Symbol" w:hint="default"/>
    </w:rPr>
  </w:style>
  <w:style w:type="character" w:customStyle="1" w:styleId="WW8Num19z0">
    <w:name w:val="WW8Num19z0"/>
    <w:rPr>
      <w:rFonts w:ascii="Wingdings" w:eastAsia="Times New Roman" w:hAnsi="Wingdings" w:cs="Wingdings" w:hint="default"/>
      <w:b/>
      <w:i w:val="0"/>
    </w:rPr>
  </w:style>
  <w:style w:type="character" w:customStyle="1" w:styleId="WW8Num19z1">
    <w:name w:val="WW8Num19z1"/>
    <w:rPr>
      <w:rFonts w:ascii="Courier New" w:eastAsia="Times New Roman" w:hAnsi="Courier New" w:cs="Courier New" w:hint="default"/>
    </w:rPr>
  </w:style>
  <w:style w:type="character" w:customStyle="1" w:styleId="WW8Num19z2">
    <w:name w:val="WW8Num19z2"/>
    <w:rPr>
      <w:rFonts w:ascii="Wingdings" w:eastAsia="Times New Roman" w:hAnsi="Wingdings" w:cs="Wingdings" w:hint="default"/>
    </w:rPr>
  </w:style>
  <w:style w:type="character" w:customStyle="1" w:styleId="WW8Num19z3">
    <w:name w:val="WW8Num19z3"/>
    <w:rPr>
      <w:rFonts w:ascii="Symbol" w:eastAsia="Times New Roman" w:hAnsi="Symbol" w:cs="Symbol" w:hint="default"/>
    </w:rPr>
  </w:style>
  <w:style w:type="character" w:customStyle="1" w:styleId="WW8Num20z0">
    <w:name w:val="WW8Num20z0"/>
    <w:rPr>
      <w:rFonts w:ascii="Symbol" w:eastAsia="Times New Roman" w:hAnsi="Symbol" w:cs="Symbol" w:hint="default"/>
      <w:b/>
      <w:i w:val="0"/>
    </w:rPr>
  </w:style>
  <w:style w:type="character" w:customStyle="1" w:styleId="WW8Num20z1">
    <w:name w:val="WW8Num20z1"/>
    <w:rPr>
      <w:rFonts w:ascii="Courier New" w:eastAsia="Times New Roman" w:hAnsi="Courier New" w:cs="Courier New" w:hint="default"/>
    </w:rPr>
  </w:style>
  <w:style w:type="character" w:customStyle="1" w:styleId="WW8Num20z2">
    <w:name w:val="WW8Num20z2"/>
    <w:rPr>
      <w:rFonts w:ascii="Wingdings" w:eastAsia="Times New Roman" w:hAnsi="Wingdings" w:cs="Wingdings" w:hint="default"/>
    </w:rPr>
  </w:style>
  <w:style w:type="character" w:customStyle="1" w:styleId="WW8Num20z3">
    <w:name w:val="WW8Num20z3"/>
    <w:rPr>
      <w:rFonts w:ascii="Symbol" w:eastAsia="Times New Roman" w:hAnsi="Symbol" w:cs="Symbol" w:hint="default"/>
    </w:rPr>
  </w:style>
  <w:style w:type="character" w:customStyle="1" w:styleId="WW8Num21z0">
    <w:name w:val="WW8Num21z0"/>
    <w:rPr>
      <w:rFonts w:ascii="Symbol" w:eastAsia="Times New Roman" w:hAnsi="Symbol" w:cs="Symbol" w:hint="default"/>
    </w:rPr>
  </w:style>
  <w:style w:type="character" w:customStyle="1" w:styleId="WW8Num21z1">
    <w:name w:val="WW8Num21z1"/>
    <w:rPr>
      <w:rFonts w:ascii="Courier New" w:eastAsia="Times New Roman" w:hAnsi="Courier New" w:cs="Courier New" w:hint="default"/>
    </w:rPr>
  </w:style>
  <w:style w:type="character" w:customStyle="1" w:styleId="WW8Num21z2">
    <w:name w:val="WW8Num21z2"/>
    <w:rPr>
      <w:rFonts w:ascii="Wingdings" w:eastAsia="Times New Roman" w:hAnsi="Wingdings" w:cs="Wingdings" w:hint="default"/>
    </w:rPr>
  </w:style>
  <w:style w:type="character" w:customStyle="1" w:styleId="WW8Num22z0">
    <w:name w:val="WW8Num22z0"/>
    <w:rPr>
      <w:rFonts w:ascii="Wingdings" w:eastAsia="Times New Roman" w:hAnsi="Wingdings" w:cs="Wingdings" w:hint="default"/>
    </w:rPr>
  </w:style>
  <w:style w:type="character" w:customStyle="1" w:styleId="WW8Num22z1">
    <w:name w:val="WW8Num22z1"/>
    <w:rPr>
      <w:rFonts w:ascii="Courier New" w:eastAsia="Times New Roman" w:hAnsi="Courier New" w:cs="Courier New" w:hint="default"/>
    </w:rPr>
  </w:style>
  <w:style w:type="character" w:customStyle="1" w:styleId="WW8Num22z3">
    <w:name w:val="WW8Num22z3"/>
    <w:rPr>
      <w:rFonts w:ascii="Symbol" w:eastAsia="Times New Roman" w:hAnsi="Symbol" w:cs="Symbol" w:hint="default"/>
    </w:rPr>
  </w:style>
  <w:style w:type="character" w:customStyle="1" w:styleId="WW8Num23z0">
    <w:name w:val="WW8Num23z0"/>
    <w:rPr>
      <w:rFonts w:ascii="Wingdings" w:eastAsia="Times New Roman" w:hAnsi="Wingdings" w:cs="Wingdings" w:hint="default"/>
    </w:rPr>
  </w:style>
  <w:style w:type="character" w:customStyle="1" w:styleId="WW8Num23z1">
    <w:name w:val="WW8Num23z1"/>
    <w:rPr>
      <w:rFonts w:ascii="Arial" w:eastAsia="Times New Roman" w:hAnsi="Arial" w:cs="Arial" w:hint="default"/>
    </w:rPr>
  </w:style>
  <w:style w:type="character" w:customStyle="1" w:styleId="WW8Num23z3">
    <w:name w:val="WW8Num23z3"/>
    <w:rPr>
      <w:rFonts w:ascii="Symbol" w:eastAsia="Times New Roman" w:hAnsi="Symbol" w:cs="Symbol" w:hint="default"/>
    </w:rPr>
  </w:style>
  <w:style w:type="character" w:customStyle="1" w:styleId="WW8Num23z4">
    <w:name w:val="WW8Num23z4"/>
    <w:rPr>
      <w:rFonts w:ascii="Courier New" w:eastAsia="Times New Roman" w:hAnsi="Courier New" w:cs="Courier New" w:hint="default"/>
    </w:rPr>
  </w:style>
  <w:style w:type="character" w:customStyle="1" w:styleId="WW8Num24z0">
    <w:name w:val="WW8Num24z0"/>
    <w:rPr>
      <w:rFonts w:ascii="Wingdings" w:eastAsia="Times New Roman" w:hAnsi="Wingdings" w:cs="Wingdings" w:hint="default"/>
    </w:rPr>
  </w:style>
  <w:style w:type="character" w:customStyle="1" w:styleId="WW8Num24z1">
    <w:name w:val="WW8Num24z1"/>
    <w:rPr>
      <w:rFonts w:ascii="Courier New" w:eastAsia="Times New Roman" w:hAnsi="Courier New" w:cs="Courier New" w:hint="default"/>
    </w:rPr>
  </w:style>
  <w:style w:type="character" w:customStyle="1" w:styleId="WW8Num24z3">
    <w:name w:val="WW8Num24z3"/>
    <w:rPr>
      <w:rFonts w:ascii="Symbol" w:eastAsia="Times New Roman" w:hAnsi="Symbol" w:cs="Symbol" w:hint="default"/>
    </w:rPr>
  </w:style>
  <w:style w:type="character" w:customStyle="1" w:styleId="WW8Num25z0">
    <w:name w:val="WW8Num25z0"/>
    <w:rPr>
      <w:rFonts w:ascii="Symbol" w:eastAsia="Times New Roman" w:hAnsi="Symbol" w:cs="Symbol" w:hint="default"/>
    </w:rPr>
  </w:style>
  <w:style w:type="character" w:customStyle="1" w:styleId="WW8Num25z1">
    <w:name w:val="WW8Num25z1"/>
    <w:rPr>
      <w:rFonts w:ascii="Courier New" w:eastAsia="Times New Roman" w:hAnsi="Courier New" w:cs="Courier New" w:hint="default"/>
    </w:rPr>
  </w:style>
  <w:style w:type="character" w:customStyle="1" w:styleId="WW8Num25z2">
    <w:name w:val="WW8Num25z2"/>
    <w:rPr>
      <w:rFonts w:ascii="Wingdings" w:eastAsia="Times New Roman" w:hAnsi="Wingdings" w:cs="Wingdings" w:hint="default"/>
    </w:rPr>
  </w:style>
  <w:style w:type="character" w:customStyle="1" w:styleId="WW8Num26z0">
    <w:name w:val="WW8Num26z0"/>
    <w:rPr>
      <w:rFonts w:ascii="Symbol" w:eastAsia="Times New Roman" w:hAnsi="Symbol" w:cs="Symbol" w:hint="default"/>
    </w:rPr>
  </w:style>
  <w:style w:type="character" w:customStyle="1" w:styleId="WW8Num26z1">
    <w:name w:val="WW8Num26z1"/>
    <w:rPr>
      <w:rFonts w:ascii="Courier New" w:eastAsia="Times New Roman" w:hAnsi="Courier New" w:cs="Courier New" w:hint="default"/>
    </w:rPr>
  </w:style>
  <w:style w:type="character" w:customStyle="1" w:styleId="WW8Num26z2">
    <w:name w:val="WW8Num26z2"/>
    <w:rPr>
      <w:rFonts w:ascii="Wingdings" w:eastAsia="Times New Roman" w:hAnsi="Wingdings" w:cs="Wingdings" w:hint="default"/>
    </w:rPr>
  </w:style>
  <w:style w:type="character" w:customStyle="1" w:styleId="WW8Num27z0">
    <w:name w:val="WW8Num27z0"/>
    <w:rPr>
      <w:rFonts w:ascii="Symbol" w:eastAsia="Times New Roman" w:hAnsi="Symbol" w:cs="Symbol" w:hint="default"/>
    </w:rPr>
  </w:style>
  <w:style w:type="character" w:customStyle="1" w:styleId="WW8Num27z1">
    <w:name w:val="WW8Num27z1"/>
    <w:rPr>
      <w:rFonts w:ascii="Courier New" w:eastAsia="Times New Roman" w:hAnsi="Courier New" w:cs="Courier New" w:hint="default"/>
    </w:rPr>
  </w:style>
  <w:style w:type="character" w:customStyle="1" w:styleId="WW8Num27z2">
    <w:name w:val="WW8Num27z2"/>
    <w:rPr>
      <w:rFonts w:ascii="Wingdings" w:eastAsia="Times New Roman" w:hAnsi="Wingdings" w:cs="Times New Roman" w:hint="default"/>
    </w:rPr>
  </w:style>
  <w:style w:type="character" w:customStyle="1" w:styleId="WW8Num27z5">
    <w:name w:val="WW8Num27z5"/>
    <w:rPr>
      <w:rFonts w:ascii="Wingdings" w:eastAsia="Times New Roman" w:hAnsi="Wingdings" w:cs="Wingdings" w:hint="default"/>
    </w:rPr>
  </w:style>
  <w:style w:type="character" w:customStyle="1" w:styleId="WW8Num28z0">
    <w:name w:val="WW8Num28z0"/>
    <w:rPr>
      <w:rFonts w:ascii="Symbol" w:eastAsia="Times New Roman" w:hAnsi="Symbol" w:cs="Symbol" w:hint="default"/>
    </w:rPr>
  </w:style>
  <w:style w:type="character" w:customStyle="1" w:styleId="WW8Num28z1">
    <w:name w:val="WW8Num28z1"/>
    <w:rPr>
      <w:rFonts w:ascii="Courier New" w:eastAsia="Times New Roman" w:hAnsi="Courier New" w:cs="Courier New" w:hint="default"/>
    </w:rPr>
  </w:style>
  <w:style w:type="character" w:customStyle="1" w:styleId="WW8Num28z2">
    <w:name w:val="WW8Num28z2"/>
    <w:rPr>
      <w:rFonts w:ascii="Wingdings" w:eastAsia="Times New Roman" w:hAnsi="Wingdings" w:cs="Wingdings" w:hint="default"/>
    </w:rPr>
  </w:style>
  <w:style w:type="character" w:customStyle="1" w:styleId="WW8Num29z0">
    <w:name w:val="WW8Num29z0"/>
    <w:rPr>
      <w:rFonts w:ascii="Wingdings" w:eastAsia="Times New Roman" w:hAnsi="Wingdings" w:cs="Wingdings" w:hint="default"/>
      <w:b/>
      <w:i w:val="0"/>
    </w:rPr>
  </w:style>
  <w:style w:type="character" w:customStyle="1" w:styleId="WW8Num29z1">
    <w:name w:val="WW8Num29z1"/>
    <w:rPr>
      <w:rFonts w:ascii="Courier New" w:eastAsia="Times New Roman" w:hAnsi="Courier New" w:cs="Courier New" w:hint="default"/>
    </w:rPr>
  </w:style>
  <w:style w:type="character" w:customStyle="1" w:styleId="WW8Num29z2">
    <w:name w:val="WW8Num29z2"/>
    <w:rPr>
      <w:rFonts w:ascii="Wingdings" w:eastAsia="Times New Roman" w:hAnsi="Wingdings" w:cs="Wingdings" w:hint="default"/>
    </w:rPr>
  </w:style>
  <w:style w:type="character" w:customStyle="1" w:styleId="WW8Num29z3">
    <w:name w:val="WW8Num29z3"/>
    <w:rPr>
      <w:rFonts w:ascii="Symbol" w:eastAsia="Times New Roman" w:hAnsi="Symbol" w:cs="Symbol" w:hint="default"/>
    </w:rPr>
  </w:style>
  <w:style w:type="character" w:customStyle="1" w:styleId="WW8Num30z0">
    <w:name w:val="WW8Num30z0"/>
    <w:rPr>
      <w:rFonts w:ascii="Wingdings" w:eastAsia="Times New Roman" w:hAnsi="Wingdings" w:cs="Wingdings" w:hint="default"/>
    </w:rPr>
  </w:style>
  <w:style w:type="character" w:customStyle="1" w:styleId="WW8Num30z1">
    <w:name w:val="WW8Num30z1"/>
    <w:rPr>
      <w:rFonts w:ascii="Courier New" w:eastAsia="Times New Roman" w:hAnsi="Courier New" w:cs="Courier New" w:hint="default"/>
    </w:rPr>
  </w:style>
  <w:style w:type="character" w:customStyle="1" w:styleId="WW8Num30z3">
    <w:name w:val="WW8Num30z3"/>
    <w:rPr>
      <w:rFonts w:ascii="Symbol" w:eastAsia="Times New Roman" w:hAnsi="Symbol" w:cs="Symbol" w:hint="default"/>
    </w:rPr>
  </w:style>
  <w:style w:type="character" w:customStyle="1" w:styleId="WW8Num31z0">
    <w:name w:val="WW8Num31z0"/>
    <w:rPr>
      <w:rFonts w:ascii="Symbol" w:eastAsia="Times New Roman" w:hAnsi="Symbol" w:cs="Symbol" w:hint="default"/>
    </w:rPr>
  </w:style>
  <w:style w:type="character" w:customStyle="1" w:styleId="WW8Num31z1">
    <w:name w:val="WW8Num31z1"/>
    <w:rPr>
      <w:rFonts w:ascii="Courier New" w:eastAsia="Times New Roman" w:hAnsi="Courier New" w:cs="Courier New" w:hint="default"/>
    </w:rPr>
  </w:style>
  <w:style w:type="character" w:customStyle="1" w:styleId="WW8Num31z2">
    <w:name w:val="WW8Num31z2"/>
    <w:rPr>
      <w:rFonts w:ascii="Wingdings" w:eastAsia="Times New Roman" w:hAnsi="Wingdings" w:cs="Wingdings" w:hint="default"/>
    </w:rPr>
  </w:style>
  <w:style w:type="character" w:customStyle="1" w:styleId="WW8Num32z0">
    <w:name w:val="WW8Num32z0"/>
    <w:rPr>
      <w:rFonts w:ascii="Wingdings" w:eastAsia="Times New Roman" w:hAnsi="Wingdings" w:cs="Wingdings" w:hint="default"/>
    </w:rPr>
  </w:style>
  <w:style w:type="character" w:customStyle="1" w:styleId="WW8Num32z1">
    <w:name w:val="WW8Num32z1"/>
    <w:rPr>
      <w:rFonts w:ascii="Courier New" w:eastAsia="Times New Roman" w:hAnsi="Courier New" w:cs="Courier New" w:hint="default"/>
    </w:rPr>
  </w:style>
  <w:style w:type="character" w:customStyle="1" w:styleId="WW8Num32z3">
    <w:name w:val="WW8Num32z3"/>
    <w:rPr>
      <w:rFonts w:ascii="Symbol" w:eastAsia="Times New Roman" w:hAnsi="Symbol" w:cs="Symbol" w:hint="default"/>
    </w:rPr>
  </w:style>
  <w:style w:type="character" w:customStyle="1" w:styleId="WW8Num33z0">
    <w:name w:val="WW8Num33z0"/>
    <w:rPr>
      <w:rFonts w:ascii="Wingdings" w:eastAsia="Times New Roman" w:hAnsi="Wingdings" w:cs="Wingdings" w:hint="default"/>
    </w:rPr>
  </w:style>
  <w:style w:type="character" w:customStyle="1" w:styleId="WW8Num33z1">
    <w:name w:val="WW8Num33z1"/>
    <w:rPr>
      <w:rFonts w:ascii="Courier New" w:eastAsia="Times New Roman" w:hAnsi="Courier New" w:cs="Courier New" w:hint="default"/>
    </w:rPr>
  </w:style>
  <w:style w:type="character" w:customStyle="1" w:styleId="WW8Num33z2">
    <w:name w:val="WW8Num33z2"/>
    <w:rPr>
      <w:rFonts w:ascii="Wingdings" w:eastAsia="Times New Roman" w:hAnsi="Wingdings" w:cs="Times New Roman" w:hint="default"/>
    </w:rPr>
  </w:style>
  <w:style w:type="character" w:customStyle="1" w:styleId="WW8Num33z3">
    <w:name w:val="WW8Num33z3"/>
    <w:rPr>
      <w:rFonts w:ascii="Symbol" w:eastAsia="Times New Roman" w:hAnsi="Symbol" w:cs="Symbol" w:hint="default"/>
    </w:rPr>
  </w:style>
  <w:style w:type="character" w:customStyle="1" w:styleId="WW8Num34z0">
    <w:name w:val="WW8Num34z0"/>
    <w:rPr>
      <w:rFonts w:ascii="Wingdings" w:eastAsia="Times New Roman" w:hAnsi="Wingdings" w:cs="Wingdings" w:hint="default"/>
      <w:color w:val="000000"/>
      <w:sz w:val="22"/>
      <w:szCs w:val="22"/>
    </w:rPr>
  </w:style>
  <w:style w:type="character" w:customStyle="1" w:styleId="WW8Num34z1">
    <w:name w:val="WW8Num34z1"/>
    <w:rPr>
      <w:rFonts w:ascii="Courier New" w:eastAsia="Times New Roman" w:hAnsi="Courier New" w:cs="Courier New" w:hint="default"/>
    </w:rPr>
  </w:style>
  <w:style w:type="character" w:customStyle="1" w:styleId="WW8Num34z3">
    <w:name w:val="WW8Num34z3"/>
    <w:rPr>
      <w:rFonts w:ascii="Symbol" w:eastAsia="Times New Roman" w:hAnsi="Symbol" w:cs="Symbol" w:hint="default"/>
    </w:rPr>
  </w:style>
  <w:style w:type="character" w:customStyle="1" w:styleId="WW8Num35z0">
    <w:name w:val="WW8Num35z0"/>
    <w:rPr>
      <w:rFonts w:ascii="Wingdings" w:eastAsia="Times New Roman" w:hAnsi="Wingdings" w:cs="Wingdings" w:hint="default"/>
    </w:rPr>
  </w:style>
  <w:style w:type="character" w:customStyle="1" w:styleId="WW8Num35z1">
    <w:name w:val="WW8Num35z1"/>
    <w:rPr>
      <w:rFonts w:ascii="Courier New" w:eastAsia="Times New Roman" w:hAnsi="Courier New" w:cs="Courier New" w:hint="default"/>
    </w:rPr>
  </w:style>
  <w:style w:type="character" w:customStyle="1" w:styleId="WW8Num35z3">
    <w:name w:val="WW8Num35z3"/>
    <w:rPr>
      <w:rFonts w:ascii="Symbol" w:eastAsia="Times New Roman" w:hAnsi="Symbol" w:cs="Symbol" w:hint="default"/>
    </w:rPr>
  </w:style>
  <w:style w:type="character" w:customStyle="1" w:styleId="WW8Num36z0">
    <w:name w:val="WW8Num36z0"/>
    <w:rPr>
      <w:rFonts w:ascii="Wingdings" w:eastAsia="Times New Roman" w:hAnsi="Wingdings" w:cs="Wingdings" w:hint="default"/>
    </w:rPr>
  </w:style>
  <w:style w:type="character" w:customStyle="1" w:styleId="WW8Num36z1">
    <w:name w:val="WW8Num36z1"/>
    <w:rPr>
      <w:rFonts w:ascii="Courier New" w:eastAsia="Times New Roman" w:hAnsi="Courier New" w:cs="Courier New" w:hint="default"/>
    </w:rPr>
  </w:style>
  <w:style w:type="character" w:customStyle="1" w:styleId="WW8Num36z3">
    <w:name w:val="WW8Num36z3"/>
    <w:rPr>
      <w:rFonts w:ascii="Symbol" w:eastAsia="Times New Roman" w:hAnsi="Symbol" w:cs="Symbol" w:hint="default"/>
    </w:rPr>
  </w:style>
  <w:style w:type="character" w:customStyle="1" w:styleId="WW8Num37z0">
    <w:name w:val="WW8Num37z0"/>
    <w:rPr>
      <w:rFonts w:ascii="Wingdings" w:eastAsia="Times New Roman" w:hAnsi="Wingdings" w:cs="Wingdings" w:hint="default"/>
    </w:rPr>
  </w:style>
  <w:style w:type="character" w:customStyle="1" w:styleId="WW8Num37z1">
    <w:name w:val="WW8Num37z1"/>
    <w:rPr>
      <w:rFonts w:ascii="Courier New" w:eastAsia="Times New Roman" w:hAnsi="Courier New" w:cs="Wingdings" w:hint="default"/>
    </w:rPr>
  </w:style>
  <w:style w:type="character" w:customStyle="1" w:styleId="WW8Num37z3">
    <w:name w:val="WW8Num37z3"/>
    <w:rPr>
      <w:rFonts w:ascii="Symbol" w:eastAsia="Times New Roman" w:hAnsi="Symbol" w:cs="Symbol" w:hint="default"/>
    </w:rPr>
  </w:style>
  <w:style w:type="character" w:customStyle="1" w:styleId="WW8Num38z0">
    <w:name w:val="WW8Num38z0"/>
    <w:rPr>
      <w:rFonts w:ascii="Symbol" w:eastAsia="Times New Roman" w:hAnsi="Symbol" w:cs="Symbol" w:hint="default"/>
      <w:b/>
      <w:i w:val="0"/>
    </w:rPr>
  </w:style>
  <w:style w:type="character" w:customStyle="1" w:styleId="WW8Num38z1">
    <w:name w:val="WW8Num38z1"/>
    <w:rPr>
      <w:rFonts w:ascii="Courier New" w:eastAsia="Times New Roman" w:hAnsi="Courier New" w:cs="Courier New" w:hint="default"/>
    </w:rPr>
  </w:style>
  <w:style w:type="character" w:customStyle="1" w:styleId="WW8Num38z2">
    <w:name w:val="WW8Num38z2"/>
    <w:rPr>
      <w:rFonts w:ascii="Wingdings" w:eastAsia="Times New Roman" w:hAnsi="Wingdings" w:cs="Wingdings" w:hint="default"/>
    </w:rPr>
  </w:style>
  <w:style w:type="character" w:customStyle="1" w:styleId="WW8Num38z3">
    <w:name w:val="WW8Num38z3"/>
    <w:rPr>
      <w:rFonts w:ascii="Symbol" w:eastAsia="Times New Roman" w:hAnsi="Symbol" w:cs="Symbol" w:hint="default"/>
    </w:rPr>
  </w:style>
  <w:style w:type="character" w:customStyle="1" w:styleId="WW8Num39z0">
    <w:name w:val="WW8Num39z0"/>
    <w:rPr>
      <w:rFonts w:ascii="Wingdings" w:eastAsia="Times New Roman" w:hAnsi="Wingdings" w:cs="Wingdings" w:hint="default"/>
    </w:rPr>
  </w:style>
  <w:style w:type="character" w:customStyle="1" w:styleId="WW8Num39z1">
    <w:name w:val="WW8Num39z1"/>
    <w:rPr>
      <w:rFonts w:ascii="Courier New" w:eastAsia="Times New Roman" w:hAnsi="Courier New" w:cs="Courier New" w:hint="default"/>
    </w:rPr>
  </w:style>
  <w:style w:type="character" w:customStyle="1" w:styleId="WW8Num39z3">
    <w:name w:val="WW8Num39z3"/>
    <w:rPr>
      <w:rFonts w:ascii="Symbol" w:eastAsia="Times New Roman" w:hAnsi="Symbol" w:cs="Symbol" w:hint="default"/>
    </w:rPr>
  </w:style>
  <w:style w:type="character" w:customStyle="1" w:styleId="WW8Num40z0">
    <w:name w:val="WW8Num40z0"/>
    <w:rPr>
      <w:rFonts w:ascii="Wingdings" w:eastAsia="Times New Roman" w:hAnsi="Wingdings" w:cs="Wingdings" w:hint="default"/>
    </w:rPr>
  </w:style>
  <w:style w:type="character" w:customStyle="1" w:styleId="WW8Num40z1">
    <w:name w:val="WW8Num40z1"/>
    <w:rPr>
      <w:rFonts w:ascii="Courier New" w:eastAsia="Times New Roman" w:hAnsi="Courier New" w:cs="Courier New" w:hint="default"/>
    </w:rPr>
  </w:style>
  <w:style w:type="character" w:customStyle="1" w:styleId="WW8Num40z3">
    <w:name w:val="WW8Num40z3"/>
    <w:rPr>
      <w:rFonts w:ascii="Symbol" w:eastAsia="Times New Roman" w:hAnsi="Symbol" w:cs="Symbol" w:hint="default"/>
    </w:rPr>
  </w:style>
  <w:style w:type="character" w:customStyle="1" w:styleId="WW-DefaultParagraphFont">
    <w:name w:val="WW-Default Paragraph Font"/>
    <w:rPr>
      <w:rFonts w:ascii="Times New Roman" w:eastAsia="Times New Roman" w:hAnsi="Times New Roman" w:cs="Times New Roman"/>
    </w:rPr>
  </w:style>
  <w:style w:type="character" w:customStyle="1" w:styleId="Heading9Char">
    <w:name w:val="Heading 9 Char"/>
    <w:rPr>
      <w:rFonts w:ascii="Verdana" w:eastAsia="Times New Roman" w:hAnsi="Verdana" w:cs="Verdana"/>
      <w:sz w:val="24"/>
      <w:szCs w:val="24"/>
      <w:lang w:val="en-US" w:bidi="ar-SA"/>
    </w:rPr>
  </w:style>
  <w:style w:type="character" w:customStyle="1" w:styleId="TitleChar">
    <w:name w:val="Title Char"/>
    <w:rPr>
      <w:rFonts w:ascii="Cambria" w:eastAsia="Times New Roman" w:hAnsi="Cambria" w:cs="Cambria"/>
      <w:b/>
      <w:bCs/>
      <w:kern w:val="1"/>
      <w:sz w:val="32"/>
      <w:szCs w:val="32"/>
      <w:lang w:val="en-US" w:bidi="ar-SA"/>
    </w:rPr>
  </w:style>
  <w:style w:type="character" w:customStyle="1" w:styleId="pc-rtg-body1">
    <w:name w:val="pc-rtg-body1"/>
    <w:rPr>
      <w:rFonts w:ascii="Arial" w:eastAsia="Times New Roman" w:hAnsi="Arial" w:cs="Arial"/>
    </w:rPr>
  </w:style>
  <w:style w:type="character" w:customStyle="1" w:styleId="NormalveranaChar">
    <w:name w:val="Normal + verana Char"/>
    <w:rPr>
      <w:rFonts w:ascii="Verdana" w:eastAsia="Times New Roman" w:hAnsi="Verdana" w:cs="Cambria"/>
      <w:b/>
      <w:bCs/>
      <w:kern w:val="1"/>
      <w:sz w:val="22"/>
      <w:szCs w:val="32"/>
      <w:lang w:val="en-US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PlainTextChar">
    <w:name w:val="Plain Text Char"/>
    <w:rPr>
      <w:rFonts w:ascii="Courier New" w:eastAsia="Calibri" w:hAnsi="Courier New" w:cs="Courier New"/>
      <w:lang w:val="en-US" w:bidi="ar-SA"/>
    </w:rPr>
  </w:style>
  <w:style w:type="character" w:customStyle="1" w:styleId="pressboilerplate1">
    <w:name w:val="pressboilerplate1"/>
    <w:rPr>
      <w:rFonts w:ascii="Arial" w:eastAsia="Times New Roman" w:hAnsi="Arial" w:cs="Arial" w:hint="default"/>
      <w:color w:val="333333"/>
      <w:sz w:val="15"/>
      <w:szCs w:val="15"/>
    </w:rPr>
  </w:style>
  <w:style w:type="character" w:styleId="LineNumber">
    <w:name w:val="line numbe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ascii="Cambria" w:hAnsi="Cambria" w:cs="Cambria"/>
      <w:b/>
      <w:bCs/>
      <w:kern w:val="1"/>
      <w:sz w:val="32"/>
      <w:szCs w:val="32"/>
    </w:rPr>
  </w:style>
  <w:style w:type="paragraph" w:styleId="BodyText">
    <w:name w:val="Body Text"/>
    <w:basedOn w:val="Normal"/>
    <w:pPr>
      <w:spacing w:after="140" w:line="288" w:lineRule="auto"/>
    </w:pPr>
    <w:rPr>
      <w:rFonts w:ascii="Times New Roman" w:hAnsi="Times New Roman" w:cs="Times New Roman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Times New Roman" w:hAnsi="Times New Roman" w:cs="FreeSans"/>
    </w:rPr>
  </w:style>
  <w:style w:type="paragraph" w:customStyle="1" w:styleId="Normalverana">
    <w:name w:val="Normal + verana"/>
    <w:basedOn w:val="Heading5"/>
    <w:pPr>
      <w:numPr>
        <w:ilvl w:val="0"/>
        <w:numId w:val="0"/>
      </w:numPr>
      <w:spacing w:before="120" w:after="0" w:line="100" w:lineRule="atLeast"/>
      <w:ind w:left="-187" w:right="-187"/>
      <w:jc w:val="both"/>
    </w:pPr>
    <w:rPr>
      <w:rFonts w:cs="Cambria"/>
      <w:i w:val="0"/>
      <w:iCs w:val="0"/>
      <w:kern w:val="1"/>
      <w:sz w:val="2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NormalCenturySchoolbook">
    <w:name w:val="Normal + Century Schoolbook"/>
    <w:basedOn w:val="Normal"/>
    <w:pPr>
      <w:jc w:val="both"/>
    </w:pPr>
    <w:rPr>
      <w:rFonts w:ascii="Century Schoolbook" w:hAnsi="Century Schoolbook" w:cs="Century Schoolbook"/>
      <w:color w:val="000000"/>
      <w:sz w:val="20"/>
      <w:szCs w:val="20"/>
      <w:lang w:val="en-GB"/>
    </w:rPr>
  </w:style>
  <w:style w:type="paragraph" w:styleId="NormalWeb">
    <w:name w:val="Normal (Web)"/>
    <w:basedOn w:val="Normal"/>
    <w:uiPriority w:val="99"/>
    <w:pPr>
      <w:widowControl/>
      <w:autoSpaceDE/>
      <w:spacing w:before="280" w:after="280"/>
    </w:pPr>
    <w:rPr>
      <w:rFonts w:ascii="Times New Roman" w:hAnsi="Times New Roman" w:cs="Times New Roman"/>
      <w:lang w:bidi="te-IN"/>
    </w:rPr>
  </w:style>
  <w:style w:type="character" w:customStyle="1" w:styleId="UnresolvedMention1">
    <w:name w:val="Unresolved Mention1"/>
    <w:uiPriority w:val="99"/>
    <w:semiHidden/>
    <w:unhideWhenUsed/>
    <w:rsid w:val="001042AE"/>
    <w:rPr>
      <w:rFonts w:ascii="Times New Roman" w:eastAsia="Times New Roman" w:hAnsi="Times New Roman" w:cs="Times New Roman"/>
      <w:color w:val="808080"/>
      <w:shd w:val="clear" w:color="auto" w:fill="E6E6E6"/>
    </w:rPr>
  </w:style>
  <w:style w:type="paragraph" w:styleId="Subtitle">
    <w:name w:val="Subtitle"/>
    <w:basedOn w:val="Normal"/>
    <w:link w:val="SubtitleChar"/>
    <w:qFormat/>
    <w:rsid w:val="001042AE"/>
    <w:pPr>
      <w:widowControl/>
      <w:suppressAutoHyphens w:val="0"/>
      <w:autoSpaceDE/>
      <w:ind w:left="720" w:firstLine="720"/>
      <w:jc w:val="center"/>
    </w:pPr>
    <w:rPr>
      <w:rFonts w:ascii="Times New Roman" w:hAnsi="Times New Roman" w:cs="Times New Roman"/>
      <w:b/>
      <w:sz w:val="18"/>
      <w:szCs w:val="20"/>
      <w:lang w:val="x-none" w:eastAsia="x-none"/>
    </w:rPr>
  </w:style>
  <w:style w:type="character" w:customStyle="1" w:styleId="SubtitleChar">
    <w:name w:val="Subtitle Char"/>
    <w:link w:val="Subtitle"/>
    <w:rsid w:val="001042AE"/>
    <w:rPr>
      <w:rFonts w:ascii="Times New Roman" w:eastAsia="Times New Roman" w:hAnsi="Times New Roman" w:cs="Times New Roman"/>
      <w:b/>
      <w:sz w:val="1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D110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09C"/>
    <w:rPr>
      <w:rFonts w:ascii="Verdana" w:eastAsia="Times New Roman" w:hAnsi="Verdana" w:cs="Verdana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D110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09C"/>
    <w:rPr>
      <w:rFonts w:ascii="Verdana" w:eastAsia="Times New Roman" w:hAnsi="Verdana" w:cs="Verdana"/>
      <w:sz w:val="24"/>
      <w:szCs w:val="24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72373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raj.subham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uraj-biswal-31084556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68D15-64C5-4549-95AD-5F79F4194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2387</Words>
  <Characters>13608</Characters>
  <Application>Microsoft Office Word</Application>
  <DocSecurity>0</DocSecurity>
  <Lines>113</Lines>
  <Paragraphs>31</Paragraphs>
  <ScaleCrop>false</ScaleCrop>
  <Company>Hewlett-Packard</Company>
  <LinksUpToDate>false</LinksUpToDate>
  <CharactersWithSpaces>15964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SURAJ</dc:creator>
  <cp:keywords/>
  <cp:lastModifiedBy>Suraj Biswal</cp:lastModifiedBy>
  <cp:revision>2</cp:revision>
  <cp:lastPrinted>2011-01-07T02:38:00Z</cp:lastPrinted>
  <dcterms:created xsi:type="dcterms:W3CDTF">2021-08-21T20:05:00Z</dcterms:created>
  <dcterms:modified xsi:type="dcterms:W3CDTF">2021-08-21T20:05:00Z</dcterms:modified>
</cp:coreProperties>
</file>